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5"/>
        <w:pageBreakBefore/>
        <w:tabs>
          <w:tab w:val="left" w:pos="2897"/>
        </w:tabs>
        <w:spacing w:line="360" w:lineRule="auto"/>
        <w:rPr>
          <w:rFonts w:ascii="Times New Roman" w:hAnsi="Times New Roman" w:cs="Times New Roman"/>
          <w:i w:val="0"/>
          <w:sz w:val="24"/>
          <w:szCs w:val="24"/>
          <w:highlight w:val="none"/>
        </w:rPr>
      </w:pPr>
      <w:bookmarkStart w:id="0" w:name="_Toc195626148"/>
      <w:r>
        <w:rPr>
          <w:rFonts w:ascii="Times New Roman" w:hAnsi="Times New Roman" w:eastAsia="MS Mincho" w:cs="Times New Roman"/>
          <w:b/>
          <w:bCs/>
          <w:i w:val="0"/>
          <w:iCs/>
          <w:sz w:val="24"/>
          <w:szCs w:val="24"/>
          <w:highlight w:val="none"/>
          <w:lang w:val="en-US" w:eastAsia="en-US" w:bidi="ar-SA"/>
        </w:rPr>
        <w:pict>
          <v:shape id="_x0000_s1026" o:spid="_x0000_s1025" type="#_x0000_t202" style="position:absolute;left:0;margin-left:8.35pt;margin-top:-0.95pt;height:536.05pt;width:451.75pt;rotation:0f;z-index:251658240;v-text-anchor:middle;" o:ole="f" fillcolor="#CC99FF" filled="f" o:preferrelative="t" stroked="f" coordorigin="0,0" coordsize="21600,21600">
            <v:fill on="f" color2="#FFFFFF" opacity="73%" focus="0%"/>
            <v:imagedata gain="65536f" blacklevel="0f" gamma="0"/>
            <o:lock v:ext="edit" position="f" selection="f" grouping="f" rotation="f" cropping="f" text="f" aspectratio="f"/>
            <v:textbox inset="6.63pt,3.31pt,6.63pt,3.31pt">
              <w:txbxContent>
                <w:p>
                  <w:pPr>
                    <w:pStyle w:val="16"/>
                    <w:jc w:val="center"/>
                    <w:rPr>
                      <w:rFonts w:ascii="Times New Roman" w:hAnsi="Times New Roman" w:cs="Times New Roman"/>
                    </w:rPr>
                  </w:pPr>
                  <w:bookmarkStart w:id="30" w:name="_top"/>
                  <w:bookmarkEnd w:id="30"/>
                  <w:r>
                    <w:rPr>
                      <w:rFonts w:ascii="Times New Roman" w:hAnsi="Times New Roman" w:cs="Times New Roman"/>
                    </w:rPr>
                    <w:t>PT0</w:t>
                  </w:r>
                  <w:r>
                    <w:rPr>
                      <w:rFonts w:ascii="Times New Roman" w:hAnsi="Times New Roman" w:cs="Times New Roman"/>
                    </w:rPr>
                    <w:t>6</w:t>
                  </w:r>
                  <w:r>
                    <w:rPr>
                      <w:rFonts w:ascii="Times New Roman" w:hAnsi="Times New Roman" w:cs="Times New Roman"/>
                    </w:rPr>
                    <w:t>01701</w:t>
                  </w:r>
                </w:p>
                <w:p>
                  <w:pPr>
                    <w:pStyle w:val="16"/>
                    <w:spacing w:line="24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Version 4</w:t>
                  </w:r>
                  <w:r>
                    <w:rPr>
                      <w:rFonts w:ascii="Times New Roman" w:hAnsi="Times New Roman" w:cs="Times New Roman"/>
                      <w:sz w:val="24"/>
                      <w:szCs w:val="24"/>
                    </w:rPr>
                    <w:t>.</w:t>
                  </w:r>
                  <w:r>
                    <w:rPr>
                      <w:rFonts w:ascii="Times New Roman" w:hAnsi="Times New Roman" w:cs="Times New Roman"/>
                      <w:b w:val="0"/>
                      <w:bCs w:val="0"/>
                      <w:sz w:val="24"/>
                      <w:szCs w:val="24"/>
                    </w:rPr>
                    <w:t>0</w:t>
                  </w:r>
                </w:p>
                <w:p>
                  <w:pPr>
                    <w:pStyle w:val="16"/>
                    <w:spacing w:line="240" w:lineRule="auto"/>
                    <w:jc w:val="center"/>
                    <w:rPr>
                      <w:rFonts w:ascii="Times New Roman" w:hAnsi="Times New Roman" w:cs="Times New Roman"/>
                      <w:b w:val="0"/>
                      <w:bCs w:val="0"/>
                      <w:sz w:val="24"/>
                      <w:szCs w:val="24"/>
                    </w:rPr>
                  </w:pPr>
                </w:p>
                <w:p>
                  <w:pPr>
                    <w:pStyle w:val="16"/>
                    <w:spacing w:line="240" w:lineRule="auto"/>
                    <w:jc w:val="center"/>
                    <w:rPr>
                      <w:rFonts w:ascii="Times New Roman" w:hAnsi="Times New Roman" w:cs="Times New Roman"/>
                      <w:b w:val="0"/>
                      <w:bCs w:val="0"/>
                      <w:sz w:val="24"/>
                      <w:szCs w:val="24"/>
                    </w:rPr>
                  </w:pPr>
                </w:p>
                <w:p>
                  <w:pPr>
                    <w:pStyle w:val="16"/>
                    <w:spacing w:line="240" w:lineRule="auto"/>
                    <w:jc w:val="both"/>
                    <w:rPr>
                      <w:rFonts w:ascii="Times New Roman" w:hAnsi="Times New Roman" w:cs="Times New Roman"/>
                      <w:b w:val="0"/>
                      <w:bCs w:val="0"/>
                      <w:sz w:val="24"/>
                      <w:szCs w:val="24"/>
                    </w:rPr>
                  </w:pPr>
                </w:p>
                <w:p>
                  <w:pPr>
                    <w:tabs>
                      <w:tab w:val="left" w:pos="720"/>
                    </w:tabs>
                    <w:spacing w:line="360" w:lineRule="auto"/>
                    <w:jc w:val="center"/>
                    <w:rPr>
                      <w:rFonts w:hint="default" w:eastAsia="Times New Roman"/>
                      <w:b/>
                      <w:color w:val="000000"/>
                      <w:sz w:val="36"/>
                      <w:szCs w:val="36"/>
                    </w:rPr>
                  </w:pPr>
                  <w:r>
                    <w:rPr>
                      <w:rFonts w:hint="default" w:eastAsia="Times New Roman"/>
                      <w:b/>
                      <w:color w:val="000000"/>
                      <w:sz w:val="32"/>
                      <w:szCs w:val="32"/>
                    </w:rPr>
                    <w:t xml:space="preserve">  </w:t>
                  </w:r>
                  <w:r>
                    <w:rPr>
                      <w:rFonts w:eastAsia="Times New Roman"/>
                      <w:b/>
                      <w:color w:val="000000"/>
                      <w:sz w:val="28"/>
                      <w:szCs w:val="28"/>
                    </w:rPr>
                    <w:t xml:space="preserve">Revised proposal for </w:t>
                  </w:r>
                  <w:r>
                    <w:rPr>
                      <w:b/>
                      <w:color w:val="000000"/>
                      <w:sz w:val="28"/>
                      <w:szCs w:val="28"/>
                    </w:rPr>
                    <w:t>E commerce Marketplace Website &amp; Apps</w:t>
                  </w:r>
                </w:p>
                <w:p>
                  <w:pPr>
                    <w:tabs>
                      <w:tab w:val="left" w:pos="720"/>
                    </w:tabs>
                    <w:spacing w:line="360" w:lineRule="auto"/>
                    <w:jc w:val="both"/>
                    <w:rPr>
                      <w:rFonts w:hint="default" w:eastAsia="Times New Roman"/>
                      <w:b/>
                      <w:color w:val="000000"/>
                      <w:sz w:val="32"/>
                      <w:szCs w:val="32"/>
                    </w:rPr>
                  </w:pPr>
                </w:p>
                <w:p>
                  <w:pPr>
                    <w:pStyle w:val="16"/>
                    <w:jc w:val="center"/>
                    <w:rPr>
                      <w:rFonts w:ascii="Times New Roman" w:hAnsi="Times New Roman" w:cs="Times New Roman"/>
                    </w:rPr>
                  </w:pPr>
                  <w:r>
                    <w:rPr>
                      <w:rFonts w:ascii="Times New Roman" w:hAnsi="Times New Roman" w:cs="Times New Roman"/>
                      <w:b w:val="0"/>
                      <w:bCs w:val="0"/>
                      <w:sz w:val="24"/>
                      <w:szCs w:val="24"/>
                    </w:rPr>
                    <w:t>Prepared for:</w:t>
                  </w:r>
                </w:p>
                <w:p>
                  <w:pPr>
                    <w:jc w:val="center"/>
                    <w:rPr>
                      <w:rFonts w:hint="eastAsia"/>
                      <w:b/>
                      <w:bCs/>
                      <w:sz w:val="36"/>
                      <w:szCs w:val="36"/>
                    </w:rPr>
                  </w:pPr>
                  <w:r>
                    <w:rPr>
                      <w:rFonts w:hint="eastAsia"/>
                      <w:b/>
                      <w:bCs/>
                      <w:sz w:val="36"/>
                      <w:szCs w:val="36"/>
                    </w:rPr>
                    <w:t>Hayat Alayashy</w:t>
                  </w:r>
                </w:p>
                <w:p>
                  <w:pPr>
                    <w:jc w:val="center"/>
                    <w:rPr>
                      <w:rFonts w:hint="eastAsia"/>
                      <w:b/>
                      <w:bCs/>
                      <w:sz w:val="36"/>
                      <w:szCs w:val="36"/>
                    </w:rPr>
                  </w:pPr>
                </w:p>
                <w:p>
                  <w:pPr>
                    <w:jc w:val="center"/>
                    <w:rPr>
                      <w:rFonts w:hint="default"/>
                      <w:b/>
                      <w:bCs/>
                      <w:sz w:val="36"/>
                      <w:szCs w:val="36"/>
                    </w:rPr>
                  </w:pPr>
                </w:p>
                <w:p>
                  <w:pPr>
                    <w:jc w:val="center"/>
                    <w:rPr>
                      <w:rFonts w:hint="default"/>
                      <w:b/>
                      <w:bCs/>
                      <w:sz w:val="36"/>
                      <w:szCs w:val="36"/>
                    </w:rPr>
                  </w:pPr>
                </w:p>
                <w:p>
                  <w:pPr>
                    <w:jc w:val="center"/>
                    <w:rPr>
                      <w:rFonts w:hint="default" w:eastAsia="Times New Roman"/>
                      <w:b/>
                      <w:bCs/>
                      <w:color w:val="000000"/>
                      <w:sz w:val="32"/>
                      <w:szCs w:val="32"/>
                    </w:rPr>
                  </w:pPr>
                </w:p>
                <w:p>
                  <w:pPr>
                    <w:jc w:val="center"/>
                    <w:rPr>
                      <w:b/>
                      <w:bCs/>
                    </w:rPr>
                  </w:pPr>
                  <w:r>
                    <w:t>Domain:</w:t>
                  </w:r>
                </w:p>
                <w:p>
                  <w:pPr>
                    <w:pStyle w:val="16"/>
                    <w:jc w:val="center"/>
                    <w:rPr>
                      <w:rFonts w:ascii="Times New Roman" w:hAnsi="Times New Roman" w:cs="Times New Roman"/>
                      <w:sz w:val="28"/>
                      <w:szCs w:val="28"/>
                    </w:rPr>
                  </w:pPr>
                  <w:r>
                    <w:rPr>
                      <w:rFonts w:ascii="Times New Roman" w:hAnsi="Times New Roman" w:cs="Times New Roman"/>
                      <w:sz w:val="28"/>
                      <w:szCs w:val="28"/>
                    </w:rPr>
                    <w:t xml:space="preserve">    Website &amp; Mobile</w:t>
                  </w:r>
                  <w:r>
                    <w:rPr>
                      <w:rFonts w:ascii="Times New Roman" w:hAnsi="Times New Roman" w:cs="Times New Roman"/>
                      <w:sz w:val="28"/>
                      <w:szCs w:val="28"/>
                    </w:rPr>
                    <w:t xml:space="preserve"> </w:t>
                  </w:r>
                  <w:r>
                    <w:rPr>
                      <w:rFonts w:ascii="Times New Roman" w:hAnsi="Times New Roman" w:cs="Times New Roman"/>
                      <w:sz w:val="28"/>
                      <w:szCs w:val="28"/>
                    </w:rPr>
                    <w:t>Application Design &amp; Development</w:t>
                  </w:r>
                </w:p>
                <w:p>
                  <w:pPr>
                    <w:pStyle w:val="16"/>
                    <w:jc w:val="center"/>
                    <w:rPr>
                      <w:rFonts w:ascii="Times New Roman" w:hAnsi="Times New Roman" w:cs="Times New Roman"/>
                      <w:sz w:val="28"/>
                      <w:szCs w:val="28"/>
                    </w:rPr>
                  </w:pPr>
                </w:p>
                <w:p>
                  <w:pPr>
                    <w:pStyle w:val="16"/>
                    <w:jc w:val="center"/>
                    <w:rPr>
                      <w:rFonts w:ascii="Times New Roman" w:hAnsi="Times New Roman" w:cs="Times New Roman"/>
                      <w:sz w:val="28"/>
                      <w:szCs w:val="28"/>
                    </w:rPr>
                  </w:pPr>
                </w:p>
                <w:p>
                  <w:pPr>
                    <w:pStyle w:val="24"/>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  0</w:t>
                  </w:r>
                  <w:r>
                    <w:rPr>
                      <w:rFonts w:ascii="Times New Roman" w:hAnsi="Times New Roman" w:cs="Times New Roman"/>
                      <w:color w:val="auto"/>
                      <w:sz w:val="28"/>
                      <w:szCs w:val="28"/>
                    </w:rPr>
                    <w:t>6</w:t>
                  </w:r>
                  <w:r>
                    <w:rPr>
                      <w:rFonts w:ascii="Times New Roman" w:hAnsi="Times New Roman" w:cs="Times New Roman"/>
                      <w:color w:val="auto"/>
                      <w:sz w:val="28"/>
                      <w:szCs w:val="28"/>
                      <w:vertAlign w:val="superscript"/>
                    </w:rPr>
                    <w:t>th</w:t>
                  </w:r>
                  <w:r>
                    <w:rPr>
                      <w:rFonts w:ascii="Times New Roman" w:hAnsi="Times New Roman" w:cs="Times New Roman"/>
                      <w:color w:val="auto"/>
                      <w:sz w:val="28"/>
                      <w:szCs w:val="28"/>
                    </w:rPr>
                    <w:t>January 2018</w:t>
                  </w:r>
                </w:p>
                <w:p>
                  <w:pPr>
                    <w:pStyle w:val="24"/>
                    <w:rPr>
                      <w:rFonts w:ascii="Times New Roman" w:hAnsi="Times New Roman" w:cs="Times New Roman"/>
                      <w:color w:val="auto"/>
                      <w:sz w:val="28"/>
                      <w:szCs w:val="28"/>
                    </w:rPr>
                  </w:pPr>
                </w:p>
                <w:p>
                  <w:pPr>
                    <w:pStyle w:val="24"/>
                    <w:spacing w:after="0"/>
                    <w:rPr>
                      <w:rFonts w:ascii="Times New Roman" w:hAnsi="Times New Roman" w:cs="Times New Roman"/>
                      <w:color w:val="auto"/>
                      <w:sz w:val="24"/>
                      <w:szCs w:val="24"/>
                    </w:rPr>
                  </w:pPr>
                  <w:r>
                    <w:rPr>
                      <w:rFonts w:cs="Verdana"/>
                      <w:b/>
                      <w:bCs/>
                      <w:color w:val="000000"/>
                      <w:sz w:val="32"/>
                      <w:szCs w:val="32"/>
                      <w:u w:val="none" w:color="6600CC"/>
                      <w:lang w:eastAsia="en-US" w:bidi="ar-SA"/>
                    </w:rPr>
                    <w:t xml:space="preserve">          </w:t>
                  </w:r>
                  <w:r>
                    <w:rPr>
                      <w:rFonts w:ascii="Verdana" w:hAnsi="Verdana" w:eastAsia="MS Mincho" w:cs="Verdana"/>
                      <w:b/>
                      <w:bCs/>
                      <w:color w:val="000000"/>
                      <w:sz w:val="32"/>
                      <w:szCs w:val="32"/>
                      <w:u w:val="none" w:color="6600CC"/>
                      <w:lang w:val="en-US" w:eastAsia="en-US" w:bidi="ar-SA"/>
                    </w:rPr>
                    <w:pict>
                      <v:shape id="Picture Frame 1027" o:spid="_x0000_s1029" type="#_x0000_t75" style="height:99pt;width:297.3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txbxContent>
            </v:textbox>
          </v:shape>
        </w:pict>
      </w:r>
      <w:r>
        <w:rPr>
          <w:rFonts w:ascii="Times New Roman" w:hAnsi="Times New Roman" w:cs="Times New Roman"/>
          <w:i w:val="0"/>
          <w:sz w:val="24"/>
          <w:szCs w:val="24"/>
          <w:highlight w:val="none"/>
        </w:rPr>
        <w:tab/>
      </w: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rPr>
          <w:highlight w:val="none"/>
          <w:lang w:eastAsia="ja-JP"/>
        </w:rPr>
      </w:pPr>
    </w:p>
    <w:p>
      <w:pPr>
        <w:jc w:val="right"/>
        <w:rPr>
          <w:highlight w:val="none"/>
          <w:lang w:eastAsia="ja-JP"/>
        </w:rPr>
      </w:pPr>
      <w:r>
        <w:rPr>
          <w:rFonts w:ascii="Times New Roman" w:hAnsi="Times New Roman" w:eastAsia="MS Mincho" w:cs="Times New Roman"/>
          <w:i/>
          <w:sz w:val="24"/>
          <w:szCs w:val="24"/>
          <w:highlight w:val="none"/>
          <w:lang w:val="en-US" w:eastAsia="en-US" w:bidi="ar-SA"/>
        </w:rPr>
        <w:pict>
          <v:shape id="_x0000_s1029" o:spid="_x0000_s1026" type="#_x0000_t202" style="position:absolute;left:0;margin-left:0.8pt;margin-top:0.85pt;height:60.75pt;width:447.45pt;rotation:0f;z-index:251659264;" o:ole="f" fillcolor="#FFFFFF" filled="t" o:preferrelative="t" stroked="f" coordorigin="0,0" coordsize="21600,21600">
            <v:imagedata gain="65536f" blacklevel="0f" gamma="0"/>
            <o:lock v:ext="edit" position="f" selection="f" grouping="f" rotation="f" cropping="f" text="f" aspectratio="f"/>
            <v:textbox>
              <w:txbxContent>
                <w:p>
                  <w:pPr>
                    <w:jc w:val="both"/>
                    <w:rPr>
                      <w:i/>
                      <w:iCs/>
                      <w:color w:val="FF0000"/>
                      <w:sz w:val="20"/>
                      <w:szCs w:val="20"/>
                    </w:rPr>
                  </w:pPr>
                </w:p>
                <w:p>
                  <w:pPr>
                    <w:jc w:val="both"/>
                    <w:rPr>
                      <w:sz w:val="20"/>
                      <w:szCs w:val="20"/>
                    </w:rPr>
                  </w:pPr>
                  <w:r>
                    <w:rPr>
                      <w:i/>
                      <w:iCs/>
                      <w:color w:val="FF0000"/>
                      <w:sz w:val="20"/>
                      <w:szCs w:val="20"/>
                    </w:rPr>
                    <w:t>Disclaimer</w:t>
                  </w:r>
                  <w:r>
                    <w:rPr>
                      <w:i/>
                      <w:iCs/>
                      <w:sz w:val="20"/>
                      <w:szCs w:val="20"/>
                    </w:rPr>
                    <w:t>: © 2017 Promatics. All rights reserved. This document contains confidential and trade secret information of Promatics. Any unauthorized reproduction, photocopy, or use of the information herein, in whole or in part, without the prior written approval of Promatics is prohibited.</w:t>
                  </w:r>
                </w:p>
                <w:p/>
              </w:txbxContent>
            </v:textbox>
          </v:shape>
        </w:pict>
      </w:r>
    </w:p>
    <w:p>
      <w:pPr>
        <w:rPr>
          <w:highlight w:val="none"/>
          <w:lang w:eastAsia="ja-JP"/>
        </w:rPr>
      </w:pPr>
    </w:p>
    <w:p>
      <w:pPr>
        <w:rPr>
          <w:highlight w:val="none"/>
          <w:lang w:eastAsia="ja-JP"/>
        </w:rPr>
      </w:pPr>
    </w:p>
    <w:p>
      <w:pPr>
        <w:pStyle w:val="25"/>
        <w:tabs>
          <w:tab w:val="center" w:pos="4320"/>
        </w:tabs>
        <w:rPr>
          <w:sz w:val="36"/>
          <w:szCs w:val="36"/>
          <w:highlight w:val="none"/>
        </w:rPr>
      </w:pPr>
    </w:p>
    <w:p>
      <w:pPr>
        <w:pStyle w:val="25"/>
        <w:tabs>
          <w:tab w:val="center" w:pos="4320"/>
        </w:tabs>
        <w:rPr>
          <w:sz w:val="36"/>
          <w:szCs w:val="36"/>
          <w:highlight w:val="none"/>
        </w:rPr>
      </w:pPr>
    </w:p>
    <w:p>
      <w:pPr>
        <w:pStyle w:val="25"/>
        <w:tabs>
          <w:tab w:val="center" w:pos="4320"/>
        </w:tabs>
        <w:rPr>
          <w:sz w:val="36"/>
          <w:szCs w:val="36"/>
          <w:highlight w:val="none"/>
        </w:rPr>
      </w:pPr>
      <w:r>
        <w:rPr>
          <w:sz w:val="36"/>
          <w:szCs w:val="36"/>
          <w:highlight w:val="none"/>
        </w:rPr>
        <w:t>Table of Contents</w:t>
      </w:r>
    </w:p>
    <w:p>
      <w:pPr>
        <w:pStyle w:val="25"/>
        <w:rPr>
          <w:sz w:val="32"/>
          <w:szCs w:val="32"/>
          <w:highlight w:val="none"/>
        </w:rPr>
      </w:pP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bookmarkStart w:id="1" w:name="_Toc121039446"/>
      <w:r>
        <w:rPr>
          <w:rFonts w:ascii="Times New Roman" w:hAnsi="Times New Roman" w:cs="Times New Roman"/>
          <w:sz w:val="180"/>
          <w:szCs w:val="180"/>
          <w:highlight w:val="none"/>
        </w:rPr>
        <w:fldChar w:fldCharType="begin"/>
      </w:r>
      <w:r>
        <w:rPr>
          <w:rFonts w:ascii="Times New Roman" w:hAnsi="Times New Roman" w:cs="Times New Roman"/>
          <w:sz w:val="180"/>
          <w:szCs w:val="180"/>
          <w:highlight w:val="none"/>
        </w:rPr>
        <w:instrText xml:space="preserve"> TOC \o "1-1" \h \z \u </w:instrText>
      </w:r>
      <w:r>
        <w:rPr>
          <w:rFonts w:ascii="Times New Roman" w:hAnsi="Times New Roman" w:cs="Times New Roman"/>
          <w:sz w:val="180"/>
          <w:szCs w:val="180"/>
          <w:highlight w:val="none"/>
        </w:rPr>
        <w:fldChar w:fldCharType="separate"/>
      </w: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_Toc444381235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 </w:t>
      </w:r>
      <w:r>
        <w:rPr>
          <w:rFonts w:ascii="Times New Roman" w:hAnsi="Times New Roman" w:eastAsia="MS Mincho" w:cs="Times New Roman"/>
          <w:sz w:val="32"/>
          <w:szCs w:val="36"/>
          <w:highlight w:val="none"/>
          <w:lang w:val="en-US" w:eastAsia="en-US" w:bidi="ar-SA"/>
        </w:rPr>
        <w:t>Objective</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_Toc444381235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3</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_Toc2063424267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2. </w:t>
      </w:r>
      <w:r>
        <w:rPr>
          <w:rFonts w:ascii="Times New Roman" w:hAnsi="Times New Roman" w:eastAsia="MS Mincho" w:cs="Times New Roman"/>
          <w:sz w:val="32"/>
          <w:szCs w:val="36"/>
          <w:highlight w:val="none"/>
          <w:lang w:val="en-US" w:eastAsia="en-US" w:bidi="ar-SA"/>
        </w:rPr>
        <w:t>Client Brief</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_Toc2063424267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4</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_Toc1538697680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3. </w:t>
      </w:r>
      <w:r>
        <w:rPr>
          <w:rFonts w:ascii="Times New Roman" w:hAnsi="Times New Roman" w:eastAsia="MS Mincho" w:cs="Times New Roman"/>
          <w:sz w:val="32"/>
          <w:szCs w:val="36"/>
          <w:highlight w:val="none"/>
          <w:lang w:val="en-US" w:eastAsia="en-US" w:bidi="ar-SA"/>
        </w:rPr>
        <w:t>About Promatics</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_Toc1538697680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_Toc1353084349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4. </w:t>
      </w:r>
      <w:r>
        <w:rPr>
          <w:rFonts w:ascii="Times New Roman" w:hAnsi="Times New Roman" w:eastAsia="MS Mincho" w:cs="Times New Roman"/>
          <w:sz w:val="32"/>
          <w:szCs w:val="36"/>
          <w:highlight w:val="none"/>
          <w:lang w:val="en-US" w:eastAsia="en-US" w:bidi="ar-SA"/>
        </w:rPr>
        <w:t>Scope of Work</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_Toc1353084349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6</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_Toc1312456432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5. </w:t>
      </w:r>
      <w:r>
        <w:rPr>
          <w:rFonts w:ascii="Times New Roman" w:hAnsi="Times New Roman" w:eastAsia="MS Mincho" w:cs="Times New Roman"/>
          <w:sz w:val="32"/>
          <w:szCs w:val="36"/>
          <w:highlight w:val="none"/>
          <w:lang w:val="en-US" w:eastAsia="en-US" w:bidi="ar-SA"/>
        </w:rPr>
        <w:t xml:space="preserve">Administrative Panel </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_Toc1312456432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47</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_Toc755750905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6. </w:t>
      </w:r>
      <w:r>
        <w:rPr>
          <w:rFonts w:ascii="Times New Roman" w:hAnsi="Times New Roman" w:eastAsia="MS Mincho" w:cs="Times New Roman"/>
          <w:sz w:val="32"/>
          <w:szCs w:val="36"/>
          <w:highlight w:val="none"/>
          <w:lang w:val="en-US" w:eastAsia="en-US" w:bidi="ar-SA"/>
        </w:rPr>
        <w:t>Standardizations</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_Toc755750905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52</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_Toc507113477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7. </w:t>
      </w:r>
      <w:r>
        <w:rPr>
          <w:rFonts w:ascii="Times New Roman" w:hAnsi="Times New Roman" w:eastAsia="MS Mincho" w:cs="Times New Roman"/>
          <w:sz w:val="32"/>
          <w:szCs w:val="36"/>
          <w:lang w:val="en-US" w:eastAsia="en-US" w:bidi="ar-SA"/>
        </w:rPr>
        <w:t>Technology &amp; Performance</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_Toc507113477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53</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_Toc2121463034 </w:instrText>
      </w:r>
      <w:r>
        <w:rPr>
          <w:rFonts w:ascii="Times New Roman" w:hAnsi="Times New Roman" w:eastAsia="MS Mincho" w:cs="Times New Roman"/>
          <w:sz w:val="32"/>
          <w:szCs w:val="180"/>
          <w:highlight w:val="none"/>
          <w:lang w:val="en-US" w:eastAsia="en-US" w:bidi="ar-SA"/>
        </w:rPr>
        <w:fldChar w:fldCharType="separate"/>
      </w:r>
      <w:r>
        <w:rPr>
          <w:rFonts w:ascii="Times New Roman" w:hAnsi="Times New Roman" w:eastAsia="MS Mincho" w:cs="Times New Roman"/>
          <w:sz w:val="32"/>
          <w:szCs w:val="40"/>
          <w:lang w:val="en-US" w:eastAsia="en-US" w:bidi="ar-SA"/>
        </w:rPr>
        <w:t>Technology Stack</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_Toc2121463034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53</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_Toc150901877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8. </w:t>
      </w:r>
      <w:r>
        <w:rPr>
          <w:rFonts w:ascii="Times New Roman" w:hAnsi="Times New Roman" w:eastAsia="MS Mincho" w:cs="Times New Roman"/>
          <w:sz w:val="32"/>
          <w:szCs w:val="36"/>
          <w:lang w:val="en-US" w:eastAsia="en-US" w:bidi="ar-SA"/>
        </w:rPr>
        <w:t>Delivery Schedule</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_Toc150901877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55</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_Toc1955719245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9. </w:t>
      </w:r>
      <w:r>
        <w:rPr>
          <w:rFonts w:ascii="Times New Roman" w:hAnsi="Times New Roman" w:eastAsia="MS Mincho" w:cs="Times New Roman"/>
          <w:sz w:val="32"/>
          <w:szCs w:val="36"/>
          <w:lang w:val="en-US" w:eastAsia="en-US" w:bidi="ar-SA"/>
        </w:rPr>
        <w:t>Agile Process Flow</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_Toc1955719245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57</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_Toc910490208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10. </w:t>
      </w:r>
      <w:r>
        <w:rPr>
          <w:rFonts w:ascii="Times New Roman" w:hAnsi="Times New Roman" w:eastAsia="MS Mincho" w:cs="Times New Roman"/>
          <w:sz w:val="32"/>
          <w:szCs w:val="36"/>
          <w:lang w:val="en-US" w:eastAsia="en-US" w:bidi="ar-SA"/>
        </w:rPr>
        <w:t>Requirements from Client</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_Toc910490208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58</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_Toc865952150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11. </w:t>
      </w:r>
      <w:r>
        <w:rPr>
          <w:rFonts w:ascii="Times New Roman" w:hAnsi="Times New Roman" w:eastAsia="MS Mincho" w:cs="Times New Roman"/>
          <w:sz w:val="32"/>
          <w:szCs w:val="36"/>
          <w:lang w:val="en-US" w:eastAsia="en-US" w:bidi="ar-SA"/>
        </w:rPr>
        <w:t>Promatics’ Commitment</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_Toc865952150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58</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_Toc1113561095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12. </w:t>
      </w:r>
      <w:r>
        <w:rPr>
          <w:rFonts w:ascii="Times New Roman" w:hAnsi="Times New Roman" w:eastAsia="MS Mincho" w:cs="Times New Roman"/>
          <w:sz w:val="32"/>
          <w:szCs w:val="36"/>
          <w:lang w:val="en-US" w:eastAsia="en-US" w:bidi="ar-SA"/>
        </w:rPr>
        <w:t>Location of Work</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_Toc1113561095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58</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_Toc1530361988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13. </w:t>
      </w:r>
      <w:r>
        <w:rPr>
          <w:rFonts w:ascii="Times New Roman" w:hAnsi="Times New Roman" w:eastAsia="MS Mincho" w:cs="Times New Roman"/>
          <w:sz w:val="32"/>
          <w:szCs w:val="36"/>
          <w:lang w:val="en-US" w:eastAsia="en-US" w:bidi="ar-SA"/>
        </w:rPr>
        <w:t>Progress Reporting and Communication</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_Toc1530361988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59</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pStyle w:val="17"/>
        <w:tabs>
          <w:tab w:val="right" w:leader="dot" w:pos="9360"/>
          <w:tab w:val="clear" w:pos="720"/>
          <w:tab w:val="clear" w:pos="8664"/>
        </w:tabs>
        <w:rPr>
          <w:rFonts w:ascii="Times New Roman" w:hAnsi="Times New Roman" w:eastAsia="MS Mincho" w:cs="Times New Roman"/>
          <w:sz w:val="32"/>
          <w:szCs w:val="36"/>
          <w:lang w:val="en-US" w:eastAsia="en-US" w:bidi="ar-SA"/>
        </w:rPr>
      </w:pPr>
      <w:r>
        <w:rPr>
          <w:rFonts w:ascii="Times New Roman" w:hAnsi="Times New Roman" w:eastAsia="MS Mincho" w:cs="Times New Roman"/>
          <w:sz w:val="32"/>
          <w:szCs w:val="180"/>
          <w:highlight w:val="none"/>
          <w:lang w:val="en-US" w:eastAsia="en-US" w:bidi="ar-SA"/>
        </w:rPr>
        <w:fldChar w:fldCharType="begin"/>
      </w:r>
      <w:r>
        <w:rPr>
          <w:rFonts w:ascii="Times New Roman" w:hAnsi="Times New Roman" w:eastAsia="MS Mincho" w:cs="Times New Roman"/>
          <w:sz w:val="32"/>
          <w:szCs w:val="180"/>
          <w:highlight w:val="none"/>
          <w:lang w:val="en-US" w:eastAsia="en-US" w:bidi="ar-SA"/>
        </w:rPr>
        <w:instrText xml:space="preserve"> HYPERLINK \l _Toc1163472530 </w:instrText>
      </w:r>
      <w:r>
        <w:rPr>
          <w:rFonts w:ascii="Times New Roman" w:hAnsi="Times New Roman" w:eastAsia="MS Mincho" w:cs="Times New Roman"/>
          <w:sz w:val="32"/>
          <w:szCs w:val="180"/>
          <w:highlight w:val="none"/>
          <w:lang w:val="en-US" w:eastAsia="en-US" w:bidi="ar-SA"/>
        </w:rPr>
        <w:fldChar w:fldCharType="separate"/>
      </w:r>
      <w:r>
        <w:rPr>
          <w:rFonts w:hint="default" w:ascii="Times New Roman" w:hAnsi="Times New Roman" w:eastAsia="MS Mincho" w:cs="Times New Roman"/>
          <w:bCs/>
          <w:kern w:val="32"/>
          <w:sz w:val="32"/>
          <w:szCs w:val="40"/>
          <w:lang w:val="en-US" w:eastAsia="en-US" w:bidi="ar-SA"/>
        </w:rPr>
        <w:t xml:space="preserve">14. </w:t>
      </w:r>
      <w:r>
        <w:rPr>
          <w:rFonts w:ascii="Times New Roman" w:hAnsi="Times New Roman" w:eastAsia="MS Mincho" w:cs="Times New Roman"/>
          <w:sz w:val="32"/>
          <w:szCs w:val="36"/>
          <w:lang w:val="en-US" w:eastAsia="en-US" w:bidi="ar-SA"/>
        </w:rPr>
        <w:t>Engagement Model</w:t>
      </w:r>
      <w:r>
        <w:rPr>
          <w:rFonts w:ascii="Times New Roman" w:hAnsi="Times New Roman" w:eastAsia="MS Mincho" w:cs="Times New Roman"/>
          <w:sz w:val="32"/>
          <w:szCs w:val="36"/>
          <w:lang w:val="en-US" w:eastAsia="en-US" w:bidi="ar-SA"/>
        </w:rPr>
        <w:tab/>
      </w:r>
      <w:r>
        <w:rPr>
          <w:rFonts w:ascii="Times New Roman" w:hAnsi="Times New Roman" w:eastAsia="MS Mincho" w:cs="Times New Roman"/>
          <w:sz w:val="32"/>
          <w:szCs w:val="36"/>
          <w:lang w:val="en-US" w:eastAsia="en-US" w:bidi="ar-SA"/>
        </w:rPr>
        <w:fldChar w:fldCharType="begin"/>
      </w:r>
      <w:r>
        <w:rPr>
          <w:rFonts w:ascii="Times New Roman" w:hAnsi="Times New Roman" w:eastAsia="MS Mincho" w:cs="Times New Roman"/>
          <w:sz w:val="32"/>
          <w:szCs w:val="36"/>
          <w:lang w:val="en-US" w:eastAsia="en-US" w:bidi="ar-SA"/>
        </w:rPr>
        <w:instrText xml:space="preserve"> PAGEREF _Toc1163472530 </w:instrText>
      </w:r>
      <w:r>
        <w:rPr>
          <w:rFonts w:ascii="Times New Roman" w:hAnsi="Times New Roman" w:eastAsia="MS Mincho" w:cs="Times New Roman"/>
          <w:sz w:val="32"/>
          <w:szCs w:val="36"/>
          <w:lang w:val="en-US" w:eastAsia="en-US" w:bidi="ar-SA"/>
        </w:rPr>
        <w:fldChar w:fldCharType="separate"/>
      </w:r>
      <w:r>
        <w:rPr>
          <w:rFonts w:ascii="Times New Roman" w:hAnsi="Times New Roman" w:eastAsia="MS Mincho" w:cs="Times New Roman"/>
          <w:sz w:val="32"/>
          <w:szCs w:val="36"/>
          <w:lang w:val="en-US" w:eastAsia="en-US" w:bidi="ar-SA"/>
        </w:rPr>
        <w:t>59</w:t>
      </w:r>
      <w:r>
        <w:rPr>
          <w:rFonts w:ascii="Times New Roman" w:hAnsi="Times New Roman" w:eastAsia="MS Mincho" w:cs="Times New Roman"/>
          <w:sz w:val="32"/>
          <w:szCs w:val="36"/>
          <w:lang w:val="en-US" w:eastAsia="en-US" w:bidi="ar-SA"/>
        </w:rPr>
        <w:fldChar w:fldCharType="end"/>
      </w:r>
      <w:r>
        <w:rPr>
          <w:rFonts w:ascii="Times New Roman" w:hAnsi="Times New Roman" w:eastAsia="MS Mincho" w:cs="Times New Roman"/>
          <w:sz w:val="32"/>
          <w:szCs w:val="180"/>
          <w:highlight w:val="none"/>
          <w:lang w:val="en-US" w:eastAsia="en-US" w:bidi="ar-SA"/>
        </w:rPr>
        <w:fldChar w:fldCharType="end"/>
      </w:r>
    </w:p>
    <w:p>
      <w:pPr>
        <w:spacing w:line="360" w:lineRule="auto"/>
        <w:rPr>
          <w:sz w:val="36"/>
          <w:szCs w:val="36"/>
          <w:highlight w:val="none"/>
        </w:rPr>
      </w:pPr>
      <w:r>
        <w:rPr>
          <w:rFonts w:ascii="Times New Roman" w:hAnsi="Times New Roman" w:eastAsia="MS Mincho" w:cs="Times New Roman"/>
          <w:sz w:val="36"/>
          <w:szCs w:val="180"/>
          <w:highlight w:val="none"/>
          <w:lang w:val="en-US" w:eastAsia="en-US" w:bidi="ar-SA"/>
        </w:rPr>
        <w:fldChar w:fldCharType="end"/>
      </w:r>
      <w:bookmarkEnd w:id="1"/>
    </w:p>
    <w:p>
      <w:pPr>
        <w:pStyle w:val="2"/>
        <w:numPr>
          <w:ilvl w:val="0"/>
          <w:numId w:val="1"/>
        </w:numPr>
        <w:tabs>
          <w:tab w:val="left" w:pos="684"/>
        </w:tabs>
        <w:spacing w:before="0" w:after="0" w:line="360" w:lineRule="auto"/>
        <w:ind w:hanging="720"/>
        <w:rPr>
          <w:rFonts w:ascii="Times New Roman" w:hAnsi="Times New Roman" w:cs="Times New Roman"/>
          <w:highlight w:val="none"/>
        </w:rPr>
      </w:pPr>
      <w:bookmarkStart w:id="2" w:name="_Toc444381235"/>
      <w:r>
        <w:rPr>
          <w:rFonts w:ascii="Times New Roman" w:hAnsi="Times New Roman" w:cs="Times New Roman"/>
          <w:highlight w:val="none"/>
        </w:rPr>
        <w:t>Objective</w:t>
      </w:r>
      <w:bookmarkEnd w:id="2"/>
    </w:p>
    <w:p>
      <w:pPr>
        <w:rPr>
          <w:highlight w:val="none"/>
        </w:rPr>
      </w:pPr>
    </w:p>
    <w:p>
      <w:pPr>
        <w:spacing w:line="360" w:lineRule="auto"/>
        <w:jc w:val="both"/>
        <w:rPr>
          <w:highlight w:val="none"/>
        </w:rPr>
      </w:pPr>
      <w:r>
        <w:rPr>
          <w:highlight w:val="none"/>
        </w:rPr>
        <w:t xml:space="preserve">This document is meant for </w:t>
      </w:r>
      <w:r>
        <w:rPr>
          <w:b/>
          <w:bCs/>
          <w:highlight w:val="none"/>
        </w:rPr>
        <w:t>Hayat Alayashy</w:t>
      </w:r>
      <w:r>
        <w:rPr>
          <w:highlight w:val="none"/>
        </w:rPr>
        <w:t xml:space="preserve">(hereafter referred to as </w:t>
      </w:r>
      <w:r>
        <w:rPr>
          <w:b/>
          <w:bCs/>
          <w:highlight w:val="none"/>
        </w:rPr>
        <w:t>Client</w:t>
      </w:r>
      <w:r>
        <w:rPr>
          <w:b w:val="0"/>
          <w:bCs w:val="0"/>
          <w:highlight w:val="none"/>
        </w:rPr>
        <w:t>)</w:t>
      </w:r>
      <w:r>
        <w:rPr>
          <w:highlight w:val="none"/>
        </w:rPr>
        <w:t>.</w:t>
      </w:r>
    </w:p>
    <w:p>
      <w:pPr>
        <w:spacing w:line="360" w:lineRule="auto"/>
        <w:jc w:val="both"/>
        <w:rPr>
          <w:b/>
          <w:highlight w:val="none"/>
        </w:rPr>
      </w:pPr>
    </w:p>
    <w:p>
      <w:pPr>
        <w:spacing w:line="360" w:lineRule="auto"/>
        <w:jc w:val="both"/>
        <w:rPr>
          <w:highlight w:val="none"/>
        </w:rPr>
      </w:pPr>
      <w:r>
        <w:rPr>
          <w:highlight w:val="none"/>
        </w:rPr>
        <w:t xml:space="preserve">The copyright of this document rests with </w:t>
      </w:r>
      <w:r>
        <w:rPr>
          <w:b/>
          <w:bCs/>
          <w:highlight w:val="none"/>
        </w:rPr>
        <w:t>Promatics Technologies Pvt. Ltd</w:t>
      </w:r>
      <w:r>
        <w:rPr>
          <w:highlight w:val="none"/>
        </w:rPr>
        <w:t xml:space="preserve"> (hereafter referred to as </w:t>
      </w:r>
      <w:r>
        <w:rPr>
          <w:b/>
          <w:bCs/>
          <w:highlight w:val="none"/>
        </w:rPr>
        <w:t>Promatics</w:t>
      </w:r>
      <w:r>
        <w:rPr>
          <w:highlight w:val="none"/>
        </w:rPr>
        <w:t>) and no part of the same should be copied without consulting with the same.</w:t>
      </w:r>
    </w:p>
    <w:p>
      <w:pPr>
        <w:spacing w:line="360" w:lineRule="auto"/>
        <w:jc w:val="both"/>
        <w:rPr>
          <w:highlight w:val="none"/>
        </w:rPr>
      </w:pPr>
    </w:p>
    <w:p>
      <w:pPr>
        <w:spacing w:line="360" w:lineRule="auto"/>
        <w:jc w:val="both"/>
        <w:rPr>
          <w:highlight w:val="none"/>
        </w:rPr>
      </w:pPr>
      <w:r>
        <w:rPr>
          <w:highlight w:val="none"/>
        </w:rPr>
        <w:t xml:space="preserve">This is the proposal document for </w:t>
      </w:r>
      <w:r>
        <w:rPr>
          <w:b/>
          <w:bCs/>
          <w:highlight w:val="none"/>
        </w:rPr>
        <w:t>Promatics</w:t>
      </w:r>
      <w:r>
        <w:rPr>
          <w:highlight w:val="none"/>
        </w:rPr>
        <w:t>’ service offering in the website and app design and development and custom web application development space. The document details our understanding of the brief, the objectives of the services suite, the methodology, deliverables and commercials.</w:t>
      </w:r>
    </w:p>
    <w:p>
      <w:pPr>
        <w:tabs>
          <w:tab w:val="left" w:pos="7719"/>
          <w:tab w:val="left" w:pos="7953"/>
          <w:tab w:val="right" w:pos="8640"/>
        </w:tabs>
        <w:spacing w:line="360" w:lineRule="auto"/>
        <w:jc w:val="right"/>
        <w:rPr>
          <w:sz w:val="16"/>
          <w:szCs w:val="16"/>
          <w:highlight w:val="none"/>
        </w:rPr>
      </w:pPr>
      <w:r>
        <w:rPr>
          <w:sz w:val="16"/>
          <w:szCs w:val="16"/>
          <w:highlight w:val="none"/>
        </w:rPr>
        <w:tab/>
      </w:r>
      <w:r>
        <w:rPr>
          <w:sz w:val="16"/>
          <w:szCs w:val="16"/>
          <w:highlight w:val="none"/>
        </w:rPr>
        <w:tab/>
      </w:r>
      <w:r>
        <w:rPr>
          <w:sz w:val="16"/>
          <w:szCs w:val="16"/>
          <w:highlight w:val="none"/>
        </w:rPr>
        <w:tab/>
      </w:r>
    </w:p>
    <w:p>
      <w:pPr>
        <w:tabs>
          <w:tab w:val="left" w:pos="7719"/>
          <w:tab w:val="left" w:pos="7953"/>
          <w:tab w:val="right" w:pos="8640"/>
        </w:tabs>
        <w:spacing w:line="360" w:lineRule="auto"/>
        <w:jc w:val="right"/>
        <w:rPr>
          <w:highlight w:val="none"/>
        </w:rPr>
      </w:pPr>
      <w:r>
        <w:rPr>
          <w:highlight w:val="none"/>
        </w:rPr>
        <w:fldChar w:fldCharType="begin"/>
      </w:r>
      <w:r>
        <w:rPr>
          <w:highlight w:val="none"/>
        </w:rPr>
        <w:instrText xml:space="preserve">HYPERLINK  \l "Table" </w:instrText>
      </w:r>
      <w:r>
        <w:rPr>
          <w:highlight w:val="none"/>
        </w:rPr>
        <w:fldChar w:fldCharType="separate"/>
      </w:r>
      <w:r>
        <w:rPr>
          <w:rStyle w:val="20"/>
          <w:sz w:val="16"/>
          <w:szCs w:val="16"/>
          <w:highlight w:val="none"/>
        </w:rPr>
        <w:t>Top</w:t>
      </w:r>
      <w:r>
        <w:rPr>
          <w:highlight w:val="none"/>
        </w:rPr>
        <w:fldChar w:fldCharType="end"/>
      </w: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right"/>
        <w:rPr>
          <w:highlight w:val="none"/>
        </w:rPr>
      </w:pPr>
    </w:p>
    <w:p>
      <w:pPr>
        <w:tabs>
          <w:tab w:val="left" w:pos="7719"/>
          <w:tab w:val="left" w:pos="7953"/>
          <w:tab w:val="right" w:pos="8640"/>
        </w:tabs>
        <w:spacing w:line="360" w:lineRule="auto"/>
        <w:jc w:val="center"/>
        <w:rPr>
          <w:highlight w:val="none"/>
        </w:rPr>
      </w:pPr>
    </w:p>
    <w:p>
      <w:pPr>
        <w:pStyle w:val="2"/>
        <w:numPr>
          <w:ilvl w:val="0"/>
          <w:numId w:val="1"/>
        </w:numPr>
        <w:tabs>
          <w:tab w:val="left" w:pos="540"/>
        </w:tabs>
        <w:spacing w:before="0" w:after="0" w:line="360" w:lineRule="auto"/>
        <w:ind w:hanging="720"/>
        <w:jc w:val="both"/>
        <w:rPr>
          <w:rFonts w:ascii="Times New Roman" w:hAnsi="Times New Roman" w:cs="Times New Roman"/>
          <w:highlight w:val="none"/>
        </w:rPr>
      </w:pPr>
      <w:bookmarkStart w:id="3" w:name="_Toc2063424267"/>
      <w:r>
        <w:rPr>
          <w:rFonts w:ascii="Times New Roman" w:hAnsi="Times New Roman" w:cs="Times New Roman"/>
          <w:highlight w:val="none"/>
        </w:rPr>
        <w:t>Client Brief</w:t>
      </w:r>
      <w:bookmarkEnd w:id="3"/>
    </w:p>
    <w:p>
      <w:pPr>
        <w:jc w:val="both"/>
        <w:rPr>
          <w:b/>
          <w:bCs/>
          <w:highlight w:val="none"/>
        </w:rPr>
      </w:pPr>
    </w:p>
    <w:p>
      <w:pPr>
        <w:spacing w:line="360" w:lineRule="auto"/>
        <w:jc w:val="both"/>
        <w:rPr>
          <w:highlight w:val="none"/>
        </w:rPr>
      </w:pPr>
      <w:r>
        <w:rPr>
          <w:b/>
          <w:bCs/>
          <w:highlight w:val="none"/>
        </w:rPr>
        <w:t>Client</w:t>
      </w:r>
      <w:r>
        <w:rPr>
          <w:highlight w:val="none"/>
        </w:rPr>
        <w:t xml:space="preserve"> desires to develop </w:t>
      </w:r>
      <w:r>
        <w:rPr>
          <w:rFonts w:hint="eastAsia"/>
          <w:highlight w:val="none"/>
        </w:rPr>
        <w:t>App</w:t>
      </w:r>
      <w:r>
        <w:rPr>
          <w:rFonts w:hint="default"/>
          <w:highlight w:val="none"/>
        </w:rPr>
        <w:t>s and website with following specifications:</w:t>
      </w:r>
    </w:p>
    <w:p>
      <w:pPr>
        <w:spacing w:line="360" w:lineRule="auto"/>
        <w:jc w:val="both"/>
        <w:rPr>
          <w:szCs w:val="24"/>
          <w:shd w:val="clear" w:color="auto" w:fill="F4F4F4"/>
        </w:rPr>
      </w:pPr>
      <w:r>
        <w:rPr>
          <w:rFonts w:hint="eastAsia"/>
        </w:rPr>
        <w:t>Brief:</w:t>
      </w:r>
      <w:r>
        <w:rPr>
          <w:rFonts w:hint="default"/>
        </w:rPr>
        <w:t xml:space="preserve"> </w:t>
      </w:r>
      <w:r>
        <w:rPr>
          <w:rFonts w:hint="eastAsia"/>
        </w:rPr>
        <w:t>App</w:t>
      </w:r>
      <w:r>
        <w:t>s and website similar to Aliexpress and ebay.</w:t>
      </w:r>
    </w:p>
    <w:p>
      <w:pPr>
        <w:rPr>
          <w:szCs w:val="24"/>
          <w:shd w:val="clear" w:color="auto" w:fill="F4F4F4"/>
        </w:rPr>
      </w:pPr>
      <w:r>
        <w:rPr>
          <w:szCs w:val="24"/>
          <w:shd w:val="clear" w:color="auto" w:fill="F4F4F4"/>
        </w:rPr>
        <w:t>I’m interested to build marketplace /e-commerce concept application, with future option to customize it to have C2C option as well I’m looking for a company that have the ability to provide me the full range of solutions from A-Z: (Example) iOS &amp; Android app UI/UX design 1 year maintenance (after sales service) English / Arabic language Website with Admin + Store account for uploading products that reflect in the App. The designer touch is very important to provide the value added in the creating new design with creativity and innovative designing.</w:t>
      </w:r>
    </w:p>
    <w:p>
      <w:pPr>
        <w:spacing w:line="360" w:lineRule="auto"/>
        <w:jc w:val="both"/>
        <w:rPr>
          <w:rFonts w:hint="eastAsia"/>
        </w:rPr>
      </w:pPr>
    </w:p>
    <w:p>
      <w:pPr>
        <w:rPr>
          <w:rFonts w:hint="eastAsia"/>
          <w:szCs w:val="24"/>
          <w:shd w:val="clear" w:color="auto" w:fill="F4F4F4"/>
        </w:rPr>
      </w:pPr>
      <w:r>
        <w:rPr>
          <w:rFonts w:hint="default"/>
          <w:szCs w:val="24"/>
          <w:shd w:val="clear" w:color="auto" w:fill="F4F4F4"/>
        </w:rPr>
        <w:t xml:space="preserve">Also details in the mentioned documents :   </w:t>
      </w:r>
      <w:r>
        <w:rPr>
          <w:rFonts w:hint="eastAsia"/>
          <w:szCs w:val="24"/>
          <w:shd w:val="clear" w:color="auto" w:fill="F4F4F4"/>
        </w:rPr>
        <w:t>Admin view.pdf, customer view FV.pdf, product commission.xlsx, Products Lists.xlsx, Reward Program.xlsx, store view.pdf</w:t>
      </w:r>
      <w:r>
        <w:rPr>
          <w:rFonts w:hint="default"/>
          <w:szCs w:val="24"/>
          <w:shd w:val="clear" w:color="auto" w:fill="F4F4F4"/>
        </w:rPr>
        <w:t>.</w:t>
      </w:r>
    </w:p>
    <w:p>
      <w:pPr>
        <w:rPr>
          <w:rFonts w:hint="default"/>
          <w:szCs w:val="24"/>
          <w:shd w:val="clear" w:color="auto" w:fill="F4F4F4"/>
        </w:rPr>
      </w:pPr>
      <w:r>
        <w:rPr>
          <w:szCs w:val="24"/>
          <w:shd w:val="clear" w:color="auto" w:fill="F4F4F4"/>
        </w:rPr>
        <w:br/>
      </w:r>
      <w:bookmarkEnd w:id="0"/>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tabs>
          <w:tab w:val="left" w:pos="7719"/>
          <w:tab w:val="left" w:pos="7953"/>
          <w:tab w:val="right" w:pos="8640"/>
        </w:tabs>
        <w:spacing w:line="360" w:lineRule="auto"/>
        <w:rPr>
          <w:highlight w:val="none"/>
        </w:rPr>
      </w:pPr>
    </w:p>
    <w:p>
      <w:pPr>
        <w:pStyle w:val="2"/>
        <w:numPr>
          <w:ilvl w:val="0"/>
          <w:numId w:val="1"/>
        </w:numPr>
        <w:tabs>
          <w:tab w:val="left" w:pos="684"/>
        </w:tabs>
        <w:spacing w:before="0" w:after="0" w:line="360" w:lineRule="auto"/>
        <w:ind w:hanging="720"/>
        <w:rPr>
          <w:rFonts w:ascii="Times New Roman" w:hAnsi="Times New Roman" w:cs="Times New Roman"/>
          <w:sz w:val="24"/>
          <w:szCs w:val="24"/>
          <w:highlight w:val="none"/>
        </w:rPr>
      </w:pPr>
      <w:r>
        <w:rPr>
          <w:rFonts w:ascii="Times New Roman" w:hAnsi="Times New Roman" w:cs="Times New Roman"/>
          <w:szCs w:val="24"/>
          <w:highlight w:val="none"/>
        </w:rPr>
        <w:br w:type="page"/>
      </w:r>
      <w:bookmarkStart w:id="4" w:name="_Toc1538697680"/>
      <w:r>
        <w:rPr>
          <w:rFonts w:ascii="Times New Roman" w:hAnsi="Times New Roman" w:cs="Times New Roman"/>
          <w:szCs w:val="24"/>
          <w:highlight w:val="none"/>
        </w:rPr>
        <w:t>About Promatics</w:t>
      </w:r>
      <w:bookmarkEnd w:id="4"/>
    </w:p>
    <w:p>
      <w:pPr>
        <w:rPr>
          <w:highlight w:val="none"/>
        </w:rPr>
      </w:pPr>
    </w:p>
    <w:p>
      <w:pPr>
        <w:tabs>
          <w:tab w:val="left" w:pos="1083"/>
          <w:tab w:val="left" w:pos="2880"/>
        </w:tabs>
        <w:spacing w:line="360" w:lineRule="auto"/>
        <w:jc w:val="both"/>
        <w:rPr>
          <w:bCs/>
          <w:highlight w:val="none"/>
        </w:rPr>
      </w:pPr>
      <w:r>
        <w:rPr>
          <w:b/>
          <w:bCs/>
          <w:highlight w:val="none"/>
        </w:rPr>
        <w:t>Promatics</w:t>
      </w:r>
      <w:r>
        <w:rPr>
          <w:bCs/>
          <w:highlight w:val="none"/>
        </w:rPr>
        <w:t xml:space="preserve"> is an established, global IT solutions company delivering web development, mobile application development, software development, IT consulting and staff augmentation services to clients worldwide. Promatics leverages industry best methodologies and cutting edge business processes to develop technology upfront web and mobile enabled solutions. </w:t>
      </w:r>
      <w:r>
        <w:rPr>
          <w:highlight w:val="none"/>
        </w:rPr>
        <w:t>With a rich and varied experience in providing software development, project management capabilities and stringent quality standards ensure to develop solutions that give your business an edge over your competitors. We are experts at developing and implementing applications for mission-critical and enterprise-wide projects.</w:t>
      </w:r>
    </w:p>
    <w:p>
      <w:pPr>
        <w:spacing w:line="360" w:lineRule="auto"/>
        <w:jc w:val="both"/>
        <w:rPr>
          <w:highlight w:val="none"/>
        </w:rPr>
      </w:pPr>
    </w:p>
    <w:p>
      <w:pPr>
        <w:spacing w:line="360" w:lineRule="auto"/>
        <w:jc w:val="both"/>
        <w:rPr>
          <w:highlight w:val="none"/>
        </w:rPr>
      </w:pPr>
      <w:r>
        <w:rPr>
          <w:highlight w:val="none"/>
        </w:rPr>
        <w:t>With our resource pool of experienced professionals coupled with state-of-the-art technology and industry best practices, it is our vision to make our customers the best in the industry offering best of the breed solutions.</w:t>
      </w:r>
    </w:p>
    <w:p>
      <w:pPr>
        <w:spacing w:line="360" w:lineRule="auto"/>
        <w:jc w:val="right"/>
        <w:rPr>
          <w:highlight w:val="none"/>
        </w:rPr>
      </w:pPr>
    </w:p>
    <w:p>
      <w:pPr>
        <w:spacing w:line="360" w:lineRule="auto"/>
        <w:jc w:val="right"/>
        <w:rPr>
          <w:highlight w:val="none"/>
        </w:rPr>
      </w:pPr>
      <w:r>
        <w:rPr>
          <w:highlight w:val="none"/>
        </w:rPr>
        <w:fldChar w:fldCharType="begin"/>
      </w:r>
      <w:r>
        <w:rPr>
          <w:highlight w:val="none"/>
        </w:rPr>
        <w:instrText xml:space="preserve">HYPERLINK  \l "Table" </w:instrText>
      </w:r>
      <w:r>
        <w:rPr>
          <w:highlight w:val="none"/>
        </w:rPr>
        <w:fldChar w:fldCharType="separate"/>
      </w:r>
      <w:r>
        <w:rPr>
          <w:rStyle w:val="20"/>
          <w:sz w:val="16"/>
          <w:highlight w:val="none"/>
        </w:rPr>
        <w:t>Top</w:t>
      </w:r>
      <w:r>
        <w:rPr>
          <w:highlight w:val="none"/>
        </w:rPr>
        <w:fldChar w:fldCharType="end"/>
      </w:r>
    </w:p>
    <w:p>
      <w:pPr>
        <w:spacing w:line="360" w:lineRule="auto"/>
        <w:jc w:val="right"/>
        <w:rPr>
          <w:highlight w:val="none"/>
        </w:rPr>
      </w:pPr>
    </w:p>
    <w:p>
      <w:pPr>
        <w:spacing w:line="360" w:lineRule="auto"/>
        <w:jc w:val="right"/>
        <w:rPr>
          <w:highlight w:val="none"/>
        </w:rPr>
      </w:pPr>
    </w:p>
    <w:p>
      <w:pPr>
        <w:spacing w:line="360" w:lineRule="auto"/>
        <w:jc w:val="right"/>
        <w:rPr>
          <w:highlight w:val="none"/>
        </w:rPr>
      </w:pPr>
    </w:p>
    <w:p>
      <w:pPr>
        <w:spacing w:line="360" w:lineRule="auto"/>
        <w:jc w:val="right"/>
        <w:rPr>
          <w:highlight w:val="none"/>
        </w:rPr>
      </w:pPr>
    </w:p>
    <w:p>
      <w:pPr>
        <w:spacing w:line="360" w:lineRule="auto"/>
        <w:jc w:val="both"/>
        <w:rPr>
          <w:highlight w:val="none"/>
        </w:rPr>
      </w:pPr>
    </w:p>
    <w:p>
      <w:pPr>
        <w:spacing w:line="360" w:lineRule="auto"/>
        <w:jc w:val="both"/>
        <w:rPr>
          <w:highlight w:val="none"/>
        </w:rPr>
      </w:pPr>
    </w:p>
    <w:p>
      <w:pPr>
        <w:spacing w:line="360" w:lineRule="auto"/>
        <w:jc w:val="both"/>
        <w:rPr>
          <w:highlight w:val="none"/>
        </w:rPr>
      </w:pPr>
    </w:p>
    <w:p>
      <w:pPr>
        <w:spacing w:line="360" w:lineRule="auto"/>
        <w:jc w:val="both"/>
        <w:rPr>
          <w:highlight w:val="none"/>
        </w:rPr>
      </w:pPr>
    </w:p>
    <w:p>
      <w:pPr>
        <w:spacing w:line="360" w:lineRule="auto"/>
        <w:jc w:val="both"/>
        <w:rPr>
          <w:highlight w:val="none"/>
        </w:rPr>
      </w:pPr>
    </w:p>
    <w:p>
      <w:pPr>
        <w:pStyle w:val="2"/>
        <w:numPr>
          <w:ilvl w:val="0"/>
          <w:numId w:val="1"/>
        </w:numPr>
        <w:tabs>
          <w:tab w:val="left" w:pos="684"/>
        </w:tabs>
        <w:spacing w:before="0" w:after="0" w:line="360" w:lineRule="auto"/>
        <w:ind w:hanging="720"/>
        <w:jc w:val="both"/>
        <w:rPr>
          <w:highlight w:val="none"/>
        </w:rPr>
      </w:pPr>
      <w:bookmarkStart w:id="5" w:name="_Toc1566801346"/>
      <w:bookmarkStart w:id="6" w:name="_Toc1298179797"/>
      <w:r>
        <w:rPr>
          <w:rFonts w:ascii="Times New Roman" w:hAnsi="Times New Roman" w:cs="Times New Roman"/>
          <w:szCs w:val="24"/>
          <w:highlight w:val="none"/>
        </w:rPr>
        <w:br w:type="page"/>
      </w:r>
      <w:bookmarkStart w:id="7" w:name="_Toc1353084349"/>
      <w:r>
        <w:rPr>
          <w:rFonts w:ascii="Times New Roman" w:hAnsi="Times New Roman" w:cs="Times New Roman"/>
          <w:szCs w:val="24"/>
          <w:highlight w:val="none"/>
        </w:rPr>
        <w:t>Scope of Work (Deliverables for iOS (iPhone &amp; iPad) &amp; Android (Phone &amp; Tablet) apps)</w:t>
      </w:r>
      <w:bookmarkEnd w:id="5"/>
      <w:bookmarkEnd w:id="6"/>
      <w:bookmarkEnd w:id="7"/>
    </w:p>
    <w:p>
      <w:pPr>
        <w:numPr>
          <w:numId w:val="0"/>
        </w:numPr>
        <w:spacing w:line="360" w:lineRule="auto"/>
        <w:ind w:leftChars="0"/>
        <w:rPr>
          <w:b/>
          <w:color w:val="FF0000"/>
          <w:sz w:val="24"/>
          <w:szCs w:val="24"/>
          <w:highlight w:val="none"/>
        </w:rPr>
      </w:pPr>
    </w:p>
    <w:p>
      <w:pPr>
        <w:numPr>
          <w:ilvl w:val="0"/>
          <w:numId w:val="2"/>
        </w:numPr>
        <w:spacing w:line="360" w:lineRule="auto"/>
      </w:pPr>
      <w:r>
        <w:rPr>
          <w:b/>
          <w:szCs w:val="22"/>
        </w:rPr>
        <w:t xml:space="preserve">Home </w:t>
      </w:r>
      <w:r>
        <w:rPr>
          <w:b/>
          <w:szCs w:val="24"/>
        </w:rPr>
        <w:t>Screen</w:t>
      </w:r>
    </w:p>
    <w:p>
      <w:pPr>
        <w:spacing w:line="360" w:lineRule="auto"/>
        <w:ind w:left="360"/>
        <w:jc w:val="both"/>
        <w:rPr>
          <w:b/>
        </w:rPr>
      </w:pPr>
      <w:r>
        <w:t>It will display the links or controls to navigate to different sections of the application with a logo signifying the identity of the company.</w:t>
      </w:r>
    </w:p>
    <w:p>
      <w:pPr>
        <w:spacing w:line="360" w:lineRule="auto"/>
        <w:jc w:val="both"/>
        <w:rPr>
          <w:b/>
        </w:rPr>
      </w:pPr>
    </w:p>
    <w:p>
      <w:pPr>
        <w:numPr>
          <w:ilvl w:val="0"/>
          <w:numId w:val="2"/>
        </w:numPr>
        <w:spacing w:line="360" w:lineRule="auto"/>
      </w:pPr>
      <w:r>
        <w:rPr>
          <w:b/>
          <w:szCs w:val="22"/>
        </w:rPr>
        <w:t>Users Registration/Forgot Password/Login</w:t>
      </w:r>
    </w:p>
    <w:p>
      <w:pPr>
        <w:spacing w:line="360" w:lineRule="auto"/>
        <w:ind w:firstLine="360"/>
        <w:jc w:val="both"/>
        <w:rPr>
          <w:szCs w:val="24"/>
          <w:shd w:val="clear" w:color="auto" w:fill="FFFF00"/>
        </w:rPr>
      </w:pPr>
      <w:r>
        <w:t>The visitor can register on the app using following steps:</w:t>
      </w:r>
    </w:p>
    <w:p>
      <w:pPr>
        <w:pStyle w:val="22"/>
        <w:numPr>
          <w:ilvl w:val="0"/>
          <w:numId w:val="3"/>
        </w:numPr>
        <w:spacing w:after="0" w:line="360" w:lineRule="auto"/>
        <w:jc w:val="both"/>
        <w:rPr>
          <w:rFonts w:ascii="Times New Roman" w:hAnsi="Times New Roman" w:cs="Times New Roman"/>
          <w:color w:val="auto"/>
          <w:sz w:val="24"/>
          <w:szCs w:val="24"/>
          <w:highlight w:val="yellow"/>
        </w:rPr>
      </w:pPr>
      <w:r>
        <w:rPr>
          <w:rFonts w:ascii="Times New Roman" w:hAnsi="Times New Roman" w:cs="Times New Roman"/>
          <w:color w:val="auto"/>
          <w:sz w:val="24"/>
          <w:szCs w:val="24"/>
          <w:highlight w:val="yellow"/>
          <w:shd w:val="clear" w:color="auto" w:fill="FFFF00"/>
        </w:rPr>
        <w:t>Register Using (</w:t>
      </w:r>
      <w:r>
        <w:rPr>
          <w:rFonts w:ascii="Times New Roman" w:hAnsi="Times New Roman" w:eastAsia="MS Mincho" w:cs="Times New Roman"/>
          <w:color w:val="auto"/>
          <w:sz w:val="24"/>
          <w:szCs w:val="24"/>
          <w:highlight w:val="yellow"/>
          <w:lang w:eastAsia="en-US" w:bidi="ar-SA"/>
        </w:rPr>
        <w:t>Fac</w:t>
      </w:r>
      <w:r>
        <w:rPr>
          <w:rFonts w:ascii="Times New Roman" w:hAnsi="Times New Roman" w:eastAsia="MS Mincho" w:cs="Times New Roman"/>
          <w:color w:val="auto"/>
          <w:sz w:val="24"/>
          <w:szCs w:val="24"/>
          <w:highlight w:val="yellow"/>
          <w:lang w:val="en-US" w:eastAsia="en-US" w:bidi="ar-SA"/>
        </w:rPr>
        <w:t>ebook/Google)</w:t>
      </w:r>
    </w:p>
    <w:p>
      <w:pPr>
        <w:pStyle w:val="22"/>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Entering Email/Password</w:t>
      </w:r>
    </w:p>
    <w:p>
      <w:pPr>
        <w:pStyle w:val="22"/>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Entering Personal Details</w:t>
      </w:r>
    </w:p>
    <w:p>
      <w:pPr>
        <w:pStyle w:val="22"/>
        <w:numPr>
          <w:ilvl w:val="0"/>
          <w:numId w:val="3"/>
        </w:numPr>
        <w:spacing w:after="0" w:line="360" w:lineRule="auto"/>
        <w:jc w:val="both"/>
      </w:pPr>
      <w:r>
        <w:rPr>
          <w:rFonts w:ascii="Times New Roman" w:hAnsi="Times New Roman" w:cs="Times New Roman"/>
          <w:sz w:val="24"/>
          <w:szCs w:val="24"/>
        </w:rPr>
        <w:t>Successful Registration Page</w:t>
      </w:r>
    </w:p>
    <w:p>
      <w:pPr>
        <w:spacing w:line="360" w:lineRule="auto"/>
        <w:ind w:firstLine="360"/>
        <w:jc w:val="both"/>
      </w:pPr>
      <w:r>
        <w:t>In addition to above user can login and can recover the username and password.</w:t>
      </w:r>
    </w:p>
    <w:p>
      <w:pPr>
        <w:spacing w:line="360" w:lineRule="auto"/>
        <w:ind w:firstLine="360"/>
        <w:jc w:val="both"/>
      </w:pPr>
    </w:p>
    <w:p>
      <w:pPr>
        <w:numPr>
          <w:ilvl w:val="0"/>
          <w:numId w:val="2"/>
        </w:numPr>
        <w:spacing w:line="360" w:lineRule="auto"/>
      </w:pPr>
      <w:r>
        <w:rPr>
          <w:b/>
          <w:szCs w:val="22"/>
        </w:rPr>
        <w:t>Edit Profile/Account Settings</w:t>
      </w:r>
    </w:p>
    <w:p>
      <w:pPr>
        <w:spacing w:line="360" w:lineRule="auto"/>
        <w:ind w:firstLine="360"/>
        <w:jc w:val="both"/>
        <w:rPr>
          <w:b/>
        </w:rPr>
      </w:pPr>
      <w:r>
        <w:t>User can edit their profile in the app.</w:t>
      </w:r>
    </w:p>
    <w:p>
      <w:pPr>
        <w:spacing w:line="360" w:lineRule="auto"/>
        <w:rPr>
          <w:b/>
        </w:rPr>
      </w:pPr>
    </w:p>
    <w:p>
      <w:pPr>
        <w:numPr>
          <w:ilvl w:val="0"/>
          <w:numId w:val="2"/>
        </w:numPr>
        <w:spacing w:line="360" w:lineRule="auto"/>
        <w:rPr>
          <w:rFonts w:hint="eastAsia"/>
          <w:bCs/>
        </w:rPr>
      </w:pPr>
      <w:r>
        <w:rPr>
          <w:b/>
          <w:szCs w:val="22"/>
        </w:rPr>
        <w:t xml:space="preserve">App Content Screen For Users </w:t>
      </w:r>
    </w:p>
    <w:p>
      <w:pPr>
        <w:numPr>
          <w:ilvl w:val="0"/>
          <w:numId w:val="4"/>
        </w:numPr>
        <w:tabs>
          <w:tab w:val="left" w:pos="840"/>
          <w:tab w:val="left" w:pos="1080"/>
        </w:tabs>
        <w:spacing w:line="360" w:lineRule="auto"/>
        <w:ind w:left="840"/>
        <w:jc w:val="both"/>
        <w:rPr>
          <w:bCs/>
        </w:rPr>
      </w:pPr>
      <w:r>
        <w:rPr>
          <w:rFonts w:hint="eastAsia"/>
          <w:bCs/>
        </w:rPr>
        <w:t>Splash Screen</w:t>
      </w:r>
    </w:p>
    <w:p>
      <w:pPr>
        <w:numPr>
          <w:ilvl w:val="0"/>
          <w:numId w:val="4"/>
        </w:numPr>
        <w:tabs>
          <w:tab w:val="left" w:pos="840"/>
          <w:tab w:val="left" w:pos="1080"/>
        </w:tabs>
        <w:spacing w:line="360" w:lineRule="auto"/>
        <w:ind w:left="840"/>
        <w:jc w:val="both"/>
        <w:rPr>
          <w:bCs/>
        </w:rPr>
      </w:pPr>
      <w:r>
        <w:rPr>
          <w:bCs/>
        </w:rPr>
        <w:t>Multilingual (Arabic / English)</w:t>
      </w:r>
    </w:p>
    <w:p>
      <w:pPr>
        <w:numPr>
          <w:ilvl w:val="0"/>
          <w:numId w:val="4"/>
        </w:numPr>
        <w:tabs>
          <w:tab w:val="left" w:pos="840"/>
          <w:tab w:val="left" w:pos="1080"/>
        </w:tabs>
        <w:spacing w:line="360" w:lineRule="auto"/>
        <w:ind w:left="840"/>
        <w:jc w:val="both"/>
        <w:rPr>
          <w:bCs/>
        </w:rPr>
      </w:pPr>
      <w:r>
        <w:rPr>
          <w:bCs/>
        </w:rPr>
        <w:t>About Us</w:t>
      </w:r>
    </w:p>
    <w:p>
      <w:pPr>
        <w:numPr>
          <w:ilvl w:val="0"/>
          <w:numId w:val="4"/>
        </w:numPr>
        <w:tabs>
          <w:tab w:val="left" w:pos="840"/>
          <w:tab w:val="left" w:pos="1080"/>
        </w:tabs>
        <w:spacing w:line="360" w:lineRule="auto"/>
        <w:ind w:left="840"/>
        <w:jc w:val="both"/>
        <w:rPr>
          <w:shd w:val="clear" w:color="auto" w:fill="FFFF00"/>
        </w:rPr>
      </w:pPr>
      <w:r>
        <w:rPr>
          <w:bCs/>
        </w:rPr>
        <w:t xml:space="preserve"> </w:t>
      </w:r>
      <w:r>
        <w:rPr>
          <w:rFonts w:hint="eastAsia"/>
          <w:bCs/>
        </w:rPr>
        <w:t>Sign</w:t>
      </w:r>
      <w:r>
        <w:rPr>
          <w:bCs/>
        </w:rPr>
        <w:t xml:space="preserve"> </w:t>
      </w:r>
      <w:r>
        <w:rPr>
          <w:rFonts w:hint="eastAsia"/>
          <w:bCs/>
        </w:rPr>
        <w:t>Up</w:t>
      </w:r>
    </w:p>
    <w:p>
      <w:pPr>
        <w:numPr>
          <w:ilvl w:val="1"/>
          <w:numId w:val="5"/>
        </w:numPr>
        <w:tabs>
          <w:tab w:val="left" w:pos="1080"/>
        </w:tabs>
        <w:spacing w:line="360" w:lineRule="auto"/>
        <w:ind w:hanging="720"/>
        <w:jc w:val="both"/>
        <w:rPr>
          <w:rFonts w:hint="eastAsia"/>
        </w:rPr>
      </w:pPr>
      <w:r>
        <w:t>Enter E</w:t>
      </w:r>
      <w:r>
        <w:rPr>
          <w:rFonts w:hint="eastAsia"/>
        </w:rPr>
        <w:t>mail</w:t>
      </w:r>
    </w:p>
    <w:p>
      <w:pPr>
        <w:numPr>
          <w:ilvl w:val="1"/>
          <w:numId w:val="5"/>
        </w:numPr>
        <w:tabs>
          <w:tab w:val="left" w:pos="1080"/>
        </w:tabs>
        <w:spacing w:line="360" w:lineRule="auto"/>
        <w:ind w:hanging="720"/>
        <w:jc w:val="both"/>
        <w:rPr>
          <w:rFonts w:hint="eastAsia"/>
          <w:highlight w:val="green"/>
        </w:rPr>
      </w:pPr>
      <w:r>
        <w:rPr>
          <w:rFonts w:hint="default"/>
          <w:highlight w:val="green"/>
        </w:rPr>
        <w:t>By Facebook/Gmail</w:t>
      </w:r>
    </w:p>
    <w:p>
      <w:pPr>
        <w:numPr>
          <w:ilvl w:val="1"/>
          <w:numId w:val="5"/>
        </w:numPr>
        <w:tabs>
          <w:tab w:val="left" w:pos="1080"/>
        </w:tabs>
        <w:spacing w:line="360" w:lineRule="auto"/>
        <w:ind w:hanging="720"/>
        <w:jc w:val="both"/>
        <w:rPr>
          <w:rFonts w:hint="eastAsia"/>
        </w:rPr>
      </w:pPr>
      <w:r>
        <w:t xml:space="preserve">Enter </w:t>
      </w:r>
      <w:r>
        <w:rPr>
          <w:rFonts w:hint="eastAsia"/>
        </w:rPr>
        <w:t>Mobile Number</w:t>
      </w:r>
    </w:p>
    <w:p>
      <w:pPr>
        <w:numPr>
          <w:ilvl w:val="1"/>
          <w:numId w:val="5"/>
        </w:numPr>
        <w:tabs>
          <w:tab w:val="left" w:pos="1080"/>
        </w:tabs>
        <w:spacing w:line="360" w:lineRule="auto"/>
        <w:ind w:hanging="720"/>
        <w:jc w:val="both"/>
      </w:pPr>
      <w:r>
        <w:rPr>
          <w:rFonts w:hint="eastAsia"/>
        </w:rPr>
        <w:t xml:space="preserve">Enter </w:t>
      </w:r>
      <w:r>
        <w:rPr>
          <w:rFonts w:hint="default"/>
        </w:rPr>
        <w:t xml:space="preserve">Full </w:t>
      </w:r>
      <w:r>
        <w:rPr>
          <w:rFonts w:hint="eastAsia"/>
        </w:rPr>
        <w:t>Name</w:t>
      </w:r>
    </w:p>
    <w:p>
      <w:pPr>
        <w:numPr>
          <w:ilvl w:val="1"/>
          <w:numId w:val="5"/>
        </w:numPr>
        <w:tabs>
          <w:tab w:val="left" w:pos="1080"/>
        </w:tabs>
        <w:spacing w:line="360" w:lineRule="auto"/>
        <w:ind w:hanging="720"/>
        <w:jc w:val="both"/>
        <w:rPr>
          <w:highlight w:val="green"/>
          <w:shd w:val="clear" w:color="auto" w:fill="FFFF00"/>
        </w:rPr>
      </w:pPr>
      <w:r>
        <w:rPr>
          <w:highlight w:val="green"/>
          <w:shd w:val="clear" w:color="auto" w:fill="FFFF00"/>
        </w:rPr>
        <w:t>Enter Password</w:t>
      </w:r>
    </w:p>
    <w:p>
      <w:pPr>
        <w:numPr>
          <w:ilvl w:val="1"/>
          <w:numId w:val="5"/>
        </w:numPr>
        <w:tabs>
          <w:tab w:val="left" w:pos="1080"/>
        </w:tabs>
        <w:spacing w:line="360" w:lineRule="auto"/>
        <w:ind w:hanging="720"/>
        <w:jc w:val="both"/>
        <w:rPr>
          <w:highlight w:val="green"/>
          <w:shd w:val="clear" w:color="auto" w:fill="FFFF00"/>
        </w:rPr>
      </w:pPr>
      <w:r>
        <w:rPr>
          <w:highlight w:val="green"/>
          <w:shd w:val="clear" w:color="auto" w:fill="FFFF00"/>
        </w:rPr>
        <w:t>Confirm Password</w:t>
      </w:r>
    </w:p>
    <w:p>
      <w:pPr>
        <w:numPr>
          <w:ilvl w:val="1"/>
          <w:numId w:val="5"/>
        </w:numPr>
        <w:tabs>
          <w:tab w:val="left" w:pos="1080"/>
        </w:tabs>
        <w:spacing w:line="360" w:lineRule="auto"/>
        <w:ind w:hanging="720"/>
        <w:jc w:val="both"/>
        <w:rPr>
          <w:shd w:val="clear" w:color="auto" w:fill="FFFF00"/>
        </w:rPr>
      </w:pPr>
      <w:r>
        <w:t xml:space="preserve">Link Payment (Billing Information) </w:t>
      </w:r>
    </w:p>
    <w:p>
      <w:pPr>
        <w:numPr>
          <w:ilvl w:val="1"/>
          <w:numId w:val="5"/>
        </w:numPr>
        <w:tabs>
          <w:tab w:val="left" w:pos="1080"/>
        </w:tabs>
        <w:spacing w:line="360" w:lineRule="auto"/>
        <w:ind w:hanging="720"/>
        <w:jc w:val="both"/>
        <w:rPr>
          <w:rFonts w:hint="eastAsia"/>
          <w:bCs/>
        </w:rPr>
      </w:pPr>
      <w:r>
        <w:rPr>
          <w:shd w:val="clear" w:color="auto" w:fill="FFFF00"/>
        </w:rPr>
        <w:t>Address/Shipping Details</w:t>
      </w:r>
    </w:p>
    <w:p>
      <w:pPr>
        <w:numPr>
          <w:ilvl w:val="1"/>
          <w:numId w:val="5"/>
        </w:numPr>
        <w:tabs>
          <w:tab w:val="left" w:pos="1080"/>
        </w:tabs>
        <w:spacing w:line="360" w:lineRule="auto"/>
        <w:ind w:hanging="720"/>
        <w:jc w:val="both"/>
        <w:rPr>
          <w:rFonts w:hint="eastAsia"/>
          <w:bCs/>
          <w:highlight w:val="green"/>
        </w:rPr>
      </w:pPr>
      <w:r>
        <w:rPr>
          <w:highlight w:val="green"/>
          <w:shd w:val="clear" w:color="auto" w:fill="FFFF00"/>
        </w:rPr>
        <w:t>Country (currency will be based on it )</w:t>
      </w:r>
    </w:p>
    <w:p>
      <w:pPr>
        <w:numPr>
          <w:ilvl w:val="0"/>
          <w:numId w:val="4"/>
        </w:numPr>
        <w:tabs>
          <w:tab w:val="left" w:pos="840"/>
          <w:tab w:val="left" w:pos="1080"/>
        </w:tabs>
        <w:spacing w:line="360" w:lineRule="auto"/>
        <w:ind w:left="840"/>
        <w:jc w:val="both"/>
        <w:rPr>
          <w:highlight w:val="yellow"/>
        </w:rPr>
      </w:pPr>
      <w:r>
        <w:rPr>
          <w:rFonts w:hint="eastAsia"/>
          <w:bCs/>
          <w:highlight w:val="yellow"/>
        </w:rPr>
        <w:t>Login</w:t>
      </w:r>
    </w:p>
    <w:p>
      <w:pPr>
        <w:numPr>
          <w:ilvl w:val="1"/>
          <w:numId w:val="5"/>
        </w:numPr>
        <w:tabs>
          <w:tab w:val="left" w:pos="1080"/>
        </w:tabs>
        <w:spacing w:line="360" w:lineRule="auto"/>
        <w:ind w:hanging="720"/>
        <w:jc w:val="both"/>
        <w:rPr>
          <w:highlight w:val="yellow"/>
        </w:rPr>
      </w:pPr>
      <w:r>
        <w:rPr>
          <w:highlight w:val="yellow"/>
          <w:shd w:val="clear" w:color="auto" w:fill="FFFF00"/>
        </w:rPr>
        <w:t>Email</w:t>
      </w:r>
    </w:p>
    <w:p>
      <w:pPr>
        <w:numPr>
          <w:ilvl w:val="1"/>
          <w:numId w:val="5"/>
        </w:numPr>
        <w:tabs>
          <w:tab w:val="left" w:pos="1080"/>
        </w:tabs>
        <w:spacing w:line="360" w:lineRule="auto"/>
        <w:ind w:hanging="720"/>
        <w:jc w:val="both"/>
        <w:rPr>
          <w:highlight w:val="yellow"/>
        </w:rPr>
      </w:pPr>
      <w:r>
        <w:rPr>
          <w:highlight w:val="yellow"/>
          <w:shd w:val="clear" w:color="auto" w:fill="FFFF00"/>
        </w:rPr>
        <w:t>Password</w:t>
      </w:r>
    </w:p>
    <w:p>
      <w:pPr>
        <w:numPr>
          <w:ilvl w:val="0"/>
          <w:numId w:val="4"/>
        </w:numPr>
        <w:tabs>
          <w:tab w:val="left" w:pos="840"/>
          <w:tab w:val="left" w:pos="1080"/>
        </w:tabs>
        <w:spacing w:line="360" w:lineRule="auto"/>
        <w:ind w:left="840"/>
        <w:jc w:val="both"/>
        <w:rPr>
          <w:rFonts w:hint="eastAsia"/>
          <w:bCs/>
          <w:highlight w:val="green"/>
        </w:rPr>
      </w:pPr>
      <w:r>
        <w:rPr>
          <w:rFonts w:hint="default"/>
          <w:bCs/>
          <w:highlight w:val="green"/>
        </w:rPr>
        <w:t xml:space="preserve">Forget Password </w:t>
      </w:r>
    </w:p>
    <w:p>
      <w:pPr>
        <w:numPr>
          <w:ilvl w:val="1"/>
          <w:numId w:val="5"/>
        </w:numPr>
        <w:tabs>
          <w:tab w:val="left" w:pos="1080"/>
        </w:tabs>
        <w:spacing w:line="360" w:lineRule="auto"/>
        <w:ind w:hanging="720"/>
        <w:jc w:val="both"/>
        <w:rPr>
          <w:rFonts w:hint="eastAsia"/>
          <w:bCs/>
          <w:highlight w:val="green"/>
        </w:rPr>
      </w:pPr>
      <w:r>
        <w:rPr>
          <w:rFonts w:hint="default"/>
          <w:highlight w:val="green"/>
          <w:shd w:val="clear" w:color="auto" w:fill="FFFF00"/>
        </w:rPr>
        <w:t xml:space="preserve">Enter </w:t>
      </w:r>
      <w:r>
        <w:rPr>
          <w:rFonts w:hint="default"/>
          <w:bCs/>
          <w:highlight w:val="green"/>
        </w:rPr>
        <w:t>registered number/Email</w:t>
      </w:r>
    </w:p>
    <w:p>
      <w:pPr>
        <w:numPr>
          <w:ilvl w:val="1"/>
          <w:numId w:val="5"/>
        </w:numPr>
        <w:tabs>
          <w:tab w:val="left" w:pos="1080"/>
        </w:tabs>
        <w:spacing w:line="360" w:lineRule="auto"/>
        <w:ind w:hanging="720"/>
        <w:jc w:val="both"/>
        <w:rPr>
          <w:rFonts w:hint="eastAsia"/>
          <w:bCs/>
          <w:highlight w:val="green"/>
        </w:rPr>
      </w:pPr>
      <w:r>
        <w:rPr>
          <w:rFonts w:hint="default"/>
          <w:highlight w:val="green"/>
          <w:shd w:val="clear" w:color="auto" w:fill="FFFF00"/>
        </w:rPr>
        <w:t xml:space="preserve">Set </w:t>
      </w:r>
      <w:r>
        <w:rPr>
          <w:rFonts w:hint="default"/>
          <w:bCs/>
          <w:highlight w:val="green"/>
        </w:rPr>
        <w:t>Password</w:t>
      </w:r>
    </w:p>
    <w:p>
      <w:pPr>
        <w:numPr>
          <w:ilvl w:val="0"/>
          <w:numId w:val="4"/>
        </w:numPr>
        <w:tabs>
          <w:tab w:val="left" w:pos="840"/>
          <w:tab w:val="left" w:pos="1080"/>
        </w:tabs>
        <w:spacing w:line="360" w:lineRule="auto"/>
        <w:ind w:left="840"/>
        <w:jc w:val="both"/>
        <w:rPr>
          <w:bCs/>
        </w:rPr>
      </w:pPr>
      <w:r>
        <w:rPr>
          <w:rFonts w:hint="default"/>
          <w:bCs/>
        </w:rPr>
        <w:t>M</w:t>
      </w:r>
      <w:r>
        <w:rPr>
          <w:rFonts w:hint="eastAsia"/>
          <w:bCs/>
        </w:rPr>
        <w:t xml:space="preserve">y Accounts Control Panel For </w:t>
      </w:r>
      <w:r>
        <w:rPr>
          <w:bCs/>
        </w:rPr>
        <w:t>Users</w:t>
      </w:r>
    </w:p>
    <w:p>
      <w:pPr>
        <w:numPr>
          <w:ilvl w:val="0"/>
          <w:numId w:val="4"/>
        </w:numPr>
        <w:tabs>
          <w:tab w:val="left" w:pos="840"/>
          <w:tab w:val="left" w:pos="1080"/>
        </w:tabs>
        <w:spacing w:line="360" w:lineRule="auto"/>
        <w:ind w:left="840"/>
        <w:jc w:val="both"/>
        <w:rPr>
          <w:bCs/>
          <w:highlight w:val="green"/>
        </w:rPr>
      </w:pPr>
      <w:r>
        <w:rPr>
          <w:bCs/>
          <w:highlight w:val="green"/>
        </w:rPr>
        <w:t>What</w:t>
      </w:r>
      <w:r>
        <w:rPr>
          <w:rFonts w:hint="default"/>
          <w:bCs/>
          <w:highlight w:val="green"/>
        </w:rPr>
        <w:t>’s New</w:t>
      </w:r>
    </w:p>
    <w:p>
      <w:pPr>
        <w:numPr>
          <w:ilvl w:val="1"/>
          <w:numId w:val="5"/>
        </w:numPr>
        <w:tabs>
          <w:tab w:val="left" w:pos="1080"/>
        </w:tabs>
        <w:spacing w:line="360" w:lineRule="auto"/>
        <w:ind w:hanging="720"/>
        <w:jc w:val="both"/>
        <w:rPr>
          <w:bCs/>
        </w:rPr>
      </w:pPr>
      <w:r>
        <w:rPr>
          <w:bCs/>
        </w:rPr>
        <w:t xml:space="preserve"> </w:t>
      </w:r>
      <w:r>
        <w:rPr>
          <w:bCs/>
          <w:highlight w:val="green"/>
        </w:rPr>
        <w:t>Deals and News</w:t>
      </w:r>
    </w:p>
    <w:p>
      <w:pPr>
        <w:numPr>
          <w:ilvl w:val="1"/>
          <w:numId w:val="5"/>
        </w:numPr>
        <w:tabs>
          <w:tab w:val="left" w:pos="1080"/>
        </w:tabs>
        <w:spacing w:line="360" w:lineRule="auto"/>
        <w:ind w:hanging="720"/>
        <w:jc w:val="both"/>
        <w:rPr>
          <w:bCs/>
          <w:highlight w:val="green"/>
          <w:shd w:val="clear" w:color="auto" w:fill="FFFF00"/>
        </w:rPr>
      </w:pPr>
      <w:r>
        <w:rPr>
          <w:bCs/>
          <w:highlight w:val="green"/>
        </w:rPr>
        <w:t>Sales and Promotions</w:t>
      </w:r>
    </w:p>
    <w:p>
      <w:pPr>
        <w:numPr>
          <w:ilvl w:val="1"/>
          <w:numId w:val="5"/>
        </w:numPr>
        <w:tabs>
          <w:tab w:val="left" w:pos="1080"/>
        </w:tabs>
        <w:spacing w:line="360" w:lineRule="auto"/>
        <w:ind w:hanging="720"/>
        <w:jc w:val="both"/>
        <w:rPr>
          <w:bCs/>
          <w:highlight w:val="yellow"/>
        </w:rPr>
      </w:pPr>
      <w:r>
        <w:rPr>
          <w:bCs/>
          <w:highlight w:val="yellow"/>
          <w:shd w:val="clear" w:color="auto" w:fill="FFFF00"/>
        </w:rPr>
        <w:t>Browse by Store Names</w:t>
      </w:r>
    </w:p>
    <w:p>
      <w:pPr>
        <w:numPr>
          <w:ilvl w:val="1"/>
          <w:numId w:val="5"/>
        </w:numPr>
        <w:tabs>
          <w:tab w:val="left" w:pos="1080"/>
        </w:tabs>
        <w:spacing w:line="360" w:lineRule="auto"/>
        <w:ind w:hanging="720"/>
        <w:jc w:val="both"/>
        <w:rPr>
          <w:bCs/>
          <w:highlight w:val="green"/>
        </w:rPr>
      </w:pPr>
      <w:r>
        <w:rPr>
          <w:bCs/>
          <w:highlight w:val="green"/>
        </w:rPr>
        <w:t>New Stores/Products</w:t>
      </w:r>
    </w:p>
    <w:p>
      <w:pPr>
        <w:numPr>
          <w:ilvl w:val="1"/>
          <w:numId w:val="5"/>
        </w:numPr>
        <w:tabs>
          <w:tab w:val="left" w:pos="1080"/>
        </w:tabs>
        <w:spacing w:line="360" w:lineRule="auto"/>
        <w:ind w:hanging="720"/>
        <w:jc w:val="both"/>
        <w:rPr>
          <w:bCs/>
          <w:highlight w:val="green"/>
        </w:rPr>
      </w:pPr>
      <w:r>
        <w:rPr>
          <w:bCs/>
          <w:highlight w:val="green"/>
        </w:rPr>
        <w:t>Goods</w:t>
      </w:r>
    </w:p>
    <w:p>
      <w:pPr>
        <w:numPr>
          <w:ilvl w:val="0"/>
          <w:numId w:val="4"/>
        </w:numPr>
        <w:tabs>
          <w:tab w:val="left" w:pos="840"/>
          <w:tab w:val="left" w:pos="1080"/>
        </w:tabs>
        <w:spacing w:line="360" w:lineRule="auto"/>
        <w:ind w:left="840"/>
        <w:jc w:val="both"/>
        <w:rPr>
          <w:bCs/>
          <w:highlight w:val="green"/>
        </w:rPr>
      </w:pPr>
      <w:r>
        <w:rPr>
          <w:bCs/>
          <w:highlight w:val="green"/>
        </w:rPr>
        <w:t>For You</w:t>
      </w:r>
    </w:p>
    <w:p>
      <w:pPr>
        <w:numPr>
          <w:ilvl w:val="0"/>
          <w:numId w:val="4"/>
        </w:numPr>
        <w:tabs>
          <w:tab w:val="left" w:pos="840"/>
          <w:tab w:val="left" w:pos="1080"/>
        </w:tabs>
        <w:spacing w:line="360" w:lineRule="auto"/>
        <w:ind w:left="840"/>
        <w:jc w:val="both"/>
        <w:rPr>
          <w:bCs/>
          <w:highlight w:val="green"/>
        </w:rPr>
      </w:pPr>
      <w:r>
        <w:rPr>
          <w:bCs/>
          <w:highlight w:val="green"/>
        </w:rPr>
        <w:t>Browse by Offers</w:t>
      </w:r>
    </w:p>
    <w:p>
      <w:pPr>
        <w:numPr>
          <w:ilvl w:val="0"/>
          <w:numId w:val="4"/>
        </w:numPr>
        <w:tabs>
          <w:tab w:val="left" w:pos="840"/>
          <w:tab w:val="left" w:pos="1080"/>
        </w:tabs>
        <w:spacing w:line="360" w:lineRule="auto"/>
        <w:ind w:left="840"/>
        <w:jc w:val="both"/>
        <w:rPr>
          <w:bCs/>
          <w:highlight w:val="green"/>
        </w:rPr>
      </w:pPr>
      <w:r>
        <w:rPr>
          <w:bCs/>
          <w:highlight w:val="green"/>
        </w:rPr>
        <w:t>Scan Barcode</w:t>
      </w:r>
    </w:p>
    <w:p>
      <w:pPr>
        <w:numPr>
          <w:ilvl w:val="0"/>
          <w:numId w:val="4"/>
        </w:numPr>
        <w:tabs>
          <w:tab w:val="left" w:pos="840"/>
          <w:tab w:val="left" w:pos="1080"/>
        </w:tabs>
        <w:spacing w:line="360" w:lineRule="auto"/>
        <w:ind w:left="840"/>
        <w:jc w:val="both"/>
        <w:rPr>
          <w:bCs/>
        </w:rPr>
      </w:pPr>
      <w:r>
        <w:rPr>
          <w:rFonts w:hint="default"/>
          <w:bCs/>
        </w:rPr>
        <w:t xml:space="preserve">Browse </w:t>
      </w:r>
      <w:r>
        <w:rPr>
          <w:bCs/>
        </w:rPr>
        <w:t>by category</w:t>
      </w:r>
    </w:p>
    <w:p>
      <w:pPr>
        <w:numPr>
          <w:ilvl w:val="1"/>
          <w:numId w:val="5"/>
        </w:numPr>
        <w:tabs>
          <w:tab w:val="left" w:pos="1080"/>
        </w:tabs>
        <w:spacing w:line="360" w:lineRule="auto"/>
        <w:ind w:hanging="720"/>
        <w:jc w:val="both"/>
        <w:rPr>
          <w:bCs/>
        </w:rPr>
      </w:pPr>
      <w:r>
        <w:rPr>
          <w:bCs/>
        </w:rPr>
        <w:t>Browse by sub category</w:t>
      </w:r>
    </w:p>
    <w:p>
      <w:pPr>
        <w:numPr>
          <w:ilvl w:val="0"/>
          <w:numId w:val="4"/>
        </w:numPr>
        <w:tabs>
          <w:tab w:val="left" w:pos="840"/>
          <w:tab w:val="left" w:pos="1080"/>
        </w:tabs>
        <w:spacing w:line="360" w:lineRule="auto"/>
        <w:ind w:left="840"/>
        <w:jc w:val="both"/>
        <w:rPr>
          <w:bCs/>
        </w:rPr>
      </w:pPr>
      <w:r>
        <w:rPr>
          <w:bCs/>
        </w:rPr>
        <w:t xml:space="preserve">Search </w:t>
      </w:r>
    </w:p>
    <w:p>
      <w:pPr>
        <w:numPr>
          <w:ilvl w:val="0"/>
          <w:numId w:val="4"/>
        </w:numPr>
        <w:tabs>
          <w:tab w:val="left" w:pos="840"/>
          <w:tab w:val="left" w:pos="1080"/>
        </w:tabs>
        <w:spacing w:line="360" w:lineRule="auto"/>
        <w:ind w:left="840"/>
        <w:jc w:val="both"/>
        <w:rPr>
          <w:bCs/>
        </w:rPr>
      </w:pPr>
      <w:r>
        <w:rPr>
          <w:bCs/>
        </w:rPr>
        <w:t xml:space="preserve">Advance Search </w:t>
      </w:r>
      <w:r>
        <w:rPr>
          <w:bCs/>
          <w:highlight w:val="green"/>
        </w:rPr>
        <w:t>(via Filters)</w:t>
      </w:r>
    </w:p>
    <w:p>
      <w:pPr>
        <w:numPr>
          <w:ilvl w:val="0"/>
          <w:numId w:val="4"/>
        </w:numPr>
        <w:tabs>
          <w:tab w:val="left" w:pos="840"/>
          <w:tab w:val="left" w:pos="1080"/>
        </w:tabs>
        <w:spacing w:line="360" w:lineRule="auto"/>
        <w:ind w:left="840"/>
        <w:jc w:val="both"/>
        <w:rPr>
          <w:bCs/>
        </w:rPr>
      </w:pPr>
      <w:r>
        <w:rPr>
          <w:bCs/>
        </w:rPr>
        <w:t>List of Products</w:t>
      </w:r>
    </w:p>
    <w:p>
      <w:pPr>
        <w:numPr>
          <w:ilvl w:val="0"/>
          <w:numId w:val="4"/>
        </w:numPr>
        <w:tabs>
          <w:tab w:val="left" w:pos="840"/>
          <w:tab w:val="left" w:pos="1080"/>
        </w:tabs>
        <w:spacing w:line="360" w:lineRule="auto"/>
        <w:ind w:left="840"/>
        <w:jc w:val="both"/>
        <w:rPr>
          <w:bCs/>
        </w:rPr>
      </w:pPr>
      <w:r>
        <w:rPr>
          <w:bCs/>
        </w:rPr>
        <w:t>Product Details Screen</w:t>
      </w:r>
    </w:p>
    <w:p>
      <w:pPr>
        <w:numPr>
          <w:ilvl w:val="1"/>
          <w:numId w:val="5"/>
        </w:numPr>
        <w:tabs>
          <w:tab w:val="left" w:pos="1080"/>
        </w:tabs>
        <w:spacing w:line="360" w:lineRule="auto"/>
        <w:ind w:hanging="720"/>
        <w:jc w:val="both"/>
        <w:rPr>
          <w:bCs/>
          <w:highlight w:val="green"/>
        </w:rPr>
      </w:pPr>
      <w:r>
        <w:rPr>
          <w:bCs/>
          <w:highlight w:val="green"/>
        </w:rPr>
        <w:t>Images of Product</w:t>
      </w:r>
    </w:p>
    <w:p>
      <w:pPr>
        <w:numPr>
          <w:ilvl w:val="1"/>
          <w:numId w:val="5"/>
        </w:numPr>
        <w:tabs>
          <w:tab w:val="left" w:pos="1080"/>
        </w:tabs>
        <w:spacing w:line="360" w:lineRule="auto"/>
        <w:ind w:hanging="720"/>
        <w:jc w:val="both"/>
        <w:rPr>
          <w:bCs/>
          <w:highlight w:val="green"/>
        </w:rPr>
      </w:pPr>
      <w:r>
        <w:rPr>
          <w:bCs/>
          <w:highlight w:val="green"/>
        </w:rPr>
        <w:t>Brand Name</w:t>
      </w:r>
    </w:p>
    <w:p>
      <w:pPr>
        <w:numPr>
          <w:ilvl w:val="1"/>
          <w:numId w:val="5"/>
        </w:numPr>
        <w:tabs>
          <w:tab w:val="left" w:pos="1080"/>
        </w:tabs>
        <w:spacing w:line="360" w:lineRule="auto"/>
        <w:ind w:hanging="720"/>
        <w:jc w:val="both"/>
        <w:rPr>
          <w:bCs/>
          <w:highlight w:val="green"/>
        </w:rPr>
      </w:pPr>
      <w:r>
        <w:rPr>
          <w:bCs/>
          <w:highlight w:val="green"/>
        </w:rPr>
        <w:t>Material Type</w:t>
      </w:r>
    </w:p>
    <w:p>
      <w:pPr>
        <w:numPr>
          <w:ilvl w:val="1"/>
          <w:numId w:val="5"/>
        </w:numPr>
        <w:tabs>
          <w:tab w:val="left" w:pos="1080"/>
        </w:tabs>
        <w:spacing w:line="360" w:lineRule="auto"/>
        <w:ind w:hanging="720"/>
        <w:jc w:val="both"/>
        <w:rPr>
          <w:bCs/>
          <w:highlight w:val="green"/>
        </w:rPr>
      </w:pPr>
      <w:r>
        <w:rPr>
          <w:bCs/>
          <w:highlight w:val="green"/>
        </w:rPr>
        <w:t>Size Dimensions</w:t>
      </w:r>
    </w:p>
    <w:p>
      <w:pPr>
        <w:numPr>
          <w:ilvl w:val="1"/>
          <w:numId w:val="5"/>
        </w:numPr>
        <w:tabs>
          <w:tab w:val="left" w:pos="1080"/>
        </w:tabs>
        <w:spacing w:line="360" w:lineRule="auto"/>
        <w:ind w:hanging="720"/>
        <w:jc w:val="both"/>
        <w:rPr>
          <w:bCs/>
          <w:highlight w:val="green"/>
        </w:rPr>
      </w:pPr>
      <w:r>
        <w:rPr>
          <w:bCs/>
          <w:highlight w:val="green"/>
        </w:rPr>
        <w:t>Weight</w:t>
      </w:r>
    </w:p>
    <w:p>
      <w:pPr>
        <w:numPr>
          <w:ilvl w:val="1"/>
          <w:numId w:val="5"/>
        </w:numPr>
        <w:tabs>
          <w:tab w:val="left" w:pos="1080"/>
        </w:tabs>
        <w:spacing w:line="360" w:lineRule="auto"/>
        <w:ind w:hanging="720"/>
        <w:jc w:val="both"/>
        <w:rPr>
          <w:bCs/>
          <w:highlight w:val="green"/>
        </w:rPr>
      </w:pPr>
      <w:r>
        <w:rPr>
          <w:bCs/>
          <w:highlight w:val="green"/>
        </w:rPr>
        <w:t>Model Number</w:t>
      </w:r>
    </w:p>
    <w:p>
      <w:pPr>
        <w:numPr>
          <w:ilvl w:val="1"/>
          <w:numId w:val="5"/>
        </w:numPr>
        <w:tabs>
          <w:tab w:val="left" w:pos="1080"/>
        </w:tabs>
        <w:spacing w:line="360" w:lineRule="auto"/>
        <w:ind w:hanging="720"/>
        <w:jc w:val="both"/>
        <w:rPr>
          <w:bCs/>
          <w:highlight w:val="green"/>
        </w:rPr>
      </w:pPr>
      <w:r>
        <w:rPr>
          <w:bCs/>
          <w:highlight w:val="green"/>
        </w:rPr>
        <w:t>Fabric Type</w:t>
      </w:r>
    </w:p>
    <w:p>
      <w:pPr>
        <w:numPr>
          <w:ilvl w:val="1"/>
          <w:numId w:val="5"/>
        </w:numPr>
        <w:tabs>
          <w:tab w:val="left" w:pos="1080"/>
        </w:tabs>
        <w:spacing w:line="360" w:lineRule="auto"/>
        <w:ind w:hanging="720"/>
        <w:jc w:val="both"/>
        <w:rPr>
          <w:bCs/>
          <w:highlight w:val="green"/>
        </w:rPr>
      </w:pPr>
      <w:r>
        <w:rPr>
          <w:bCs/>
          <w:highlight w:val="green"/>
        </w:rPr>
        <w:t>Product Ratings and Feedback</w:t>
      </w:r>
    </w:p>
    <w:p>
      <w:pPr>
        <w:numPr>
          <w:ilvl w:val="1"/>
          <w:numId w:val="5"/>
        </w:numPr>
        <w:tabs>
          <w:tab w:val="left" w:pos="1080"/>
        </w:tabs>
        <w:spacing w:line="360" w:lineRule="auto"/>
        <w:ind w:hanging="720"/>
        <w:jc w:val="both"/>
        <w:rPr>
          <w:bCs/>
          <w:highlight w:val="green"/>
        </w:rPr>
      </w:pPr>
      <w:r>
        <w:rPr>
          <w:bCs/>
          <w:highlight w:val="green"/>
        </w:rPr>
        <w:t>Recomended Product</w:t>
      </w:r>
    </w:p>
    <w:p>
      <w:pPr>
        <w:numPr>
          <w:ilvl w:val="0"/>
          <w:numId w:val="4"/>
        </w:numPr>
        <w:tabs>
          <w:tab w:val="left" w:pos="840"/>
          <w:tab w:val="left" w:pos="1080"/>
        </w:tabs>
        <w:spacing w:line="360" w:lineRule="auto"/>
        <w:ind w:left="840"/>
        <w:jc w:val="both"/>
        <w:rPr>
          <w:bCs/>
        </w:rPr>
      </w:pPr>
      <w:r>
        <w:rPr>
          <w:bCs/>
        </w:rPr>
        <w:t>Add to Favourite</w:t>
      </w:r>
    </w:p>
    <w:p>
      <w:pPr>
        <w:numPr>
          <w:ilvl w:val="0"/>
          <w:numId w:val="4"/>
        </w:numPr>
        <w:tabs>
          <w:tab w:val="left" w:pos="840"/>
          <w:tab w:val="left" w:pos="1080"/>
        </w:tabs>
        <w:spacing w:line="360" w:lineRule="auto"/>
        <w:ind w:left="840"/>
        <w:jc w:val="both"/>
        <w:rPr>
          <w:bCs/>
        </w:rPr>
      </w:pPr>
      <w:r>
        <w:rPr>
          <w:bCs/>
        </w:rPr>
        <w:t>Add to Cart</w:t>
      </w:r>
    </w:p>
    <w:p>
      <w:pPr>
        <w:numPr>
          <w:ilvl w:val="0"/>
          <w:numId w:val="4"/>
        </w:numPr>
        <w:tabs>
          <w:tab w:val="left" w:pos="840"/>
          <w:tab w:val="left" w:pos="1080"/>
        </w:tabs>
        <w:spacing w:line="360" w:lineRule="auto"/>
        <w:ind w:left="840"/>
        <w:jc w:val="both"/>
        <w:rPr>
          <w:bCs/>
        </w:rPr>
      </w:pPr>
      <w:r>
        <w:rPr>
          <w:bCs/>
        </w:rPr>
        <w:t xml:space="preserve"> Shopping Cart </w:t>
      </w:r>
    </w:p>
    <w:p>
      <w:pPr>
        <w:numPr>
          <w:ilvl w:val="1"/>
          <w:numId w:val="5"/>
        </w:numPr>
        <w:tabs>
          <w:tab w:val="left" w:pos="1080"/>
        </w:tabs>
        <w:spacing w:line="360" w:lineRule="auto"/>
        <w:ind w:hanging="720"/>
        <w:jc w:val="both"/>
        <w:rPr>
          <w:bCs/>
          <w:highlight w:val="none"/>
        </w:rPr>
      </w:pPr>
      <w:r>
        <w:rPr>
          <w:bCs/>
          <w:highlight w:val="none"/>
        </w:rPr>
        <w:t>Manage Quantity</w:t>
      </w:r>
    </w:p>
    <w:p>
      <w:pPr>
        <w:numPr>
          <w:ilvl w:val="1"/>
          <w:numId w:val="5"/>
        </w:numPr>
        <w:tabs>
          <w:tab w:val="left" w:pos="1080"/>
        </w:tabs>
        <w:spacing w:line="360" w:lineRule="auto"/>
        <w:ind w:hanging="720"/>
        <w:jc w:val="both"/>
        <w:rPr>
          <w:bCs/>
          <w:highlight w:val="none"/>
        </w:rPr>
      </w:pPr>
      <w:r>
        <w:rPr>
          <w:bCs/>
          <w:highlight w:val="none"/>
        </w:rPr>
        <w:t>Address Details</w:t>
      </w:r>
    </w:p>
    <w:p>
      <w:pPr>
        <w:numPr>
          <w:ilvl w:val="1"/>
          <w:numId w:val="5"/>
        </w:numPr>
        <w:tabs>
          <w:tab w:val="left" w:pos="1080"/>
        </w:tabs>
        <w:spacing w:line="360" w:lineRule="auto"/>
        <w:ind w:hanging="720"/>
        <w:jc w:val="both"/>
        <w:rPr>
          <w:bCs/>
          <w:highlight w:val="green"/>
        </w:rPr>
      </w:pPr>
      <w:r>
        <w:rPr>
          <w:bCs/>
          <w:highlight w:val="green"/>
        </w:rPr>
        <w:t>Shipping Method</w:t>
      </w:r>
    </w:p>
    <w:p>
      <w:pPr>
        <w:numPr>
          <w:ilvl w:val="1"/>
          <w:numId w:val="5"/>
        </w:numPr>
        <w:tabs>
          <w:tab w:val="left" w:pos="1080"/>
        </w:tabs>
        <w:spacing w:line="360" w:lineRule="auto"/>
        <w:ind w:hanging="720"/>
        <w:jc w:val="both"/>
        <w:rPr>
          <w:bCs/>
          <w:highlight w:val="green"/>
        </w:rPr>
      </w:pPr>
      <w:r>
        <w:rPr>
          <w:bCs/>
          <w:highlight w:val="green"/>
        </w:rPr>
        <w:t>Color/Size of Product</w:t>
      </w:r>
    </w:p>
    <w:p>
      <w:pPr>
        <w:numPr>
          <w:ilvl w:val="1"/>
          <w:numId w:val="5"/>
        </w:numPr>
        <w:tabs>
          <w:tab w:val="left" w:pos="1080"/>
        </w:tabs>
        <w:spacing w:line="360" w:lineRule="auto"/>
        <w:ind w:hanging="720"/>
        <w:jc w:val="both"/>
        <w:rPr>
          <w:bCs/>
          <w:highlight w:val="green"/>
        </w:rPr>
      </w:pPr>
      <w:r>
        <w:rPr>
          <w:bCs/>
          <w:highlight w:val="green"/>
        </w:rPr>
        <w:t>Discout Available</w:t>
      </w:r>
    </w:p>
    <w:p>
      <w:pPr>
        <w:numPr>
          <w:ilvl w:val="1"/>
          <w:numId w:val="5"/>
        </w:numPr>
        <w:tabs>
          <w:tab w:val="left" w:pos="1080"/>
        </w:tabs>
        <w:spacing w:line="360" w:lineRule="auto"/>
        <w:ind w:hanging="720"/>
        <w:jc w:val="both"/>
        <w:rPr>
          <w:bCs/>
          <w:highlight w:val="none"/>
        </w:rPr>
      </w:pPr>
      <w:r>
        <w:rPr>
          <w:bCs/>
          <w:highlight w:val="none"/>
        </w:rPr>
        <w:t>Price Calculator</w:t>
      </w:r>
    </w:p>
    <w:p>
      <w:pPr>
        <w:numPr>
          <w:ilvl w:val="1"/>
          <w:numId w:val="5"/>
        </w:numPr>
        <w:tabs>
          <w:tab w:val="left" w:pos="1080"/>
        </w:tabs>
        <w:spacing w:line="360" w:lineRule="auto"/>
        <w:ind w:hanging="720"/>
        <w:jc w:val="both"/>
        <w:rPr>
          <w:bCs/>
          <w:highlight w:val="green"/>
        </w:rPr>
      </w:pPr>
      <w:r>
        <w:rPr>
          <w:bCs/>
          <w:highlight w:val="green"/>
        </w:rPr>
        <w:t>Save for Later</w:t>
      </w:r>
    </w:p>
    <w:p>
      <w:pPr>
        <w:numPr>
          <w:ilvl w:val="1"/>
          <w:numId w:val="5"/>
        </w:numPr>
        <w:tabs>
          <w:tab w:val="left" w:pos="1080"/>
        </w:tabs>
        <w:spacing w:line="360" w:lineRule="auto"/>
        <w:ind w:hanging="720"/>
        <w:jc w:val="both"/>
        <w:rPr>
          <w:bCs/>
          <w:highlight w:val="green"/>
        </w:rPr>
      </w:pPr>
      <w:r>
        <w:rPr>
          <w:bCs/>
          <w:highlight w:val="green"/>
        </w:rPr>
        <w:t>Remove Product</w:t>
      </w:r>
    </w:p>
    <w:p>
      <w:pPr>
        <w:numPr>
          <w:ilvl w:val="0"/>
          <w:numId w:val="4"/>
        </w:numPr>
        <w:tabs>
          <w:tab w:val="left" w:pos="840"/>
          <w:tab w:val="left" w:pos="1080"/>
        </w:tabs>
        <w:spacing w:line="360" w:lineRule="auto"/>
        <w:ind w:left="840"/>
        <w:jc w:val="both"/>
        <w:rPr>
          <w:bCs/>
        </w:rPr>
      </w:pPr>
      <w:r>
        <w:rPr>
          <w:bCs/>
        </w:rPr>
        <w:t>Check Out</w:t>
      </w:r>
    </w:p>
    <w:p>
      <w:pPr>
        <w:numPr>
          <w:ilvl w:val="1"/>
          <w:numId w:val="5"/>
        </w:numPr>
        <w:tabs>
          <w:tab w:val="left" w:pos="1080"/>
        </w:tabs>
        <w:spacing w:line="360" w:lineRule="auto"/>
        <w:ind w:hanging="720"/>
        <w:jc w:val="both"/>
        <w:rPr>
          <w:bCs/>
        </w:rPr>
      </w:pPr>
      <w:r>
        <w:rPr>
          <w:bCs/>
        </w:rPr>
        <w:t xml:space="preserve">Cart Details </w:t>
      </w:r>
    </w:p>
    <w:p>
      <w:pPr>
        <w:numPr>
          <w:ilvl w:val="1"/>
          <w:numId w:val="5"/>
        </w:numPr>
        <w:tabs>
          <w:tab w:val="left" w:pos="1080"/>
        </w:tabs>
        <w:spacing w:line="360" w:lineRule="auto"/>
        <w:ind w:hanging="720"/>
        <w:jc w:val="both"/>
        <w:rPr>
          <w:bCs/>
          <w:highlight w:val="green"/>
        </w:rPr>
      </w:pPr>
      <w:r>
        <w:rPr>
          <w:bCs/>
          <w:highlight w:val="green"/>
        </w:rPr>
        <w:t>Currency Convertor</w:t>
      </w:r>
    </w:p>
    <w:p>
      <w:pPr>
        <w:numPr>
          <w:ilvl w:val="1"/>
          <w:numId w:val="5"/>
        </w:numPr>
        <w:tabs>
          <w:tab w:val="left" w:pos="1080"/>
        </w:tabs>
        <w:spacing w:line="360" w:lineRule="auto"/>
        <w:ind w:hanging="720"/>
        <w:jc w:val="both"/>
        <w:rPr>
          <w:bCs/>
          <w:highlight w:val="green"/>
        </w:rPr>
      </w:pPr>
      <w:r>
        <w:rPr>
          <w:bCs/>
          <w:highlight w:val="green"/>
        </w:rPr>
        <w:t>Total Price</w:t>
      </w:r>
    </w:p>
    <w:p>
      <w:pPr>
        <w:numPr>
          <w:ilvl w:val="1"/>
          <w:numId w:val="5"/>
        </w:numPr>
        <w:tabs>
          <w:tab w:val="left" w:pos="1080"/>
        </w:tabs>
        <w:spacing w:line="360" w:lineRule="auto"/>
        <w:ind w:hanging="720"/>
        <w:jc w:val="both"/>
        <w:rPr>
          <w:bCs/>
          <w:highlight w:val="green"/>
        </w:rPr>
      </w:pPr>
      <w:r>
        <w:rPr>
          <w:bCs/>
          <w:highlight w:val="green"/>
        </w:rPr>
        <w:t>Delivery Details</w:t>
      </w:r>
    </w:p>
    <w:p>
      <w:pPr>
        <w:numPr>
          <w:ilvl w:val="0"/>
          <w:numId w:val="4"/>
        </w:numPr>
        <w:tabs>
          <w:tab w:val="left" w:pos="840"/>
          <w:tab w:val="left" w:pos="1080"/>
        </w:tabs>
        <w:spacing w:line="360" w:lineRule="auto"/>
        <w:ind w:left="840"/>
        <w:jc w:val="both"/>
        <w:rPr>
          <w:bCs/>
          <w:highlight w:val="cyan"/>
        </w:rPr>
      </w:pPr>
      <w:r>
        <w:rPr>
          <w:bCs/>
        </w:rPr>
        <w:t>Payment Gateway</w:t>
      </w:r>
    </w:p>
    <w:p>
      <w:pPr>
        <w:numPr>
          <w:ilvl w:val="0"/>
          <w:numId w:val="4"/>
        </w:numPr>
        <w:tabs>
          <w:tab w:val="left" w:pos="840"/>
          <w:tab w:val="left" w:pos="1080"/>
        </w:tabs>
        <w:spacing w:line="360" w:lineRule="auto"/>
        <w:ind w:left="840"/>
        <w:jc w:val="both"/>
        <w:rPr>
          <w:bCs/>
          <w:highlight w:val="cyan"/>
        </w:rPr>
      </w:pPr>
      <w:r>
        <w:rPr>
          <w:bCs/>
          <w:highlight w:val="cyan"/>
        </w:rPr>
        <w:t>Cash On Delivery</w:t>
      </w:r>
    </w:p>
    <w:p>
      <w:pPr>
        <w:numPr>
          <w:ilvl w:val="0"/>
          <w:numId w:val="4"/>
        </w:numPr>
        <w:tabs>
          <w:tab w:val="left" w:pos="840"/>
          <w:tab w:val="left" w:pos="1080"/>
        </w:tabs>
        <w:spacing w:line="360" w:lineRule="auto"/>
        <w:ind w:left="840"/>
        <w:jc w:val="both"/>
        <w:rPr>
          <w:bCs/>
        </w:rPr>
      </w:pPr>
      <w:r>
        <w:rPr>
          <w:rFonts w:hint="eastAsia"/>
          <w:bCs/>
        </w:rPr>
        <w:t xml:space="preserve">View </w:t>
      </w:r>
      <w:r>
        <w:rPr>
          <w:bCs/>
        </w:rPr>
        <w:t>Order History</w:t>
      </w:r>
    </w:p>
    <w:p>
      <w:pPr>
        <w:numPr>
          <w:ilvl w:val="0"/>
          <w:numId w:val="4"/>
        </w:numPr>
        <w:tabs>
          <w:tab w:val="left" w:pos="840"/>
          <w:tab w:val="left" w:pos="1080"/>
        </w:tabs>
        <w:spacing w:line="360" w:lineRule="auto"/>
        <w:ind w:left="840"/>
        <w:jc w:val="both"/>
        <w:rPr>
          <w:bCs/>
          <w:highlight w:val="green"/>
        </w:rPr>
      </w:pPr>
      <w:r>
        <w:rPr>
          <w:bCs/>
          <w:highlight w:val="green"/>
        </w:rPr>
        <w:t>Order Details</w:t>
      </w:r>
    </w:p>
    <w:p>
      <w:pPr>
        <w:numPr>
          <w:ilvl w:val="1"/>
          <w:numId w:val="5"/>
        </w:numPr>
        <w:tabs>
          <w:tab w:val="left" w:pos="1080"/>
        </w:tabs>
        <w:spacing w:line="360" w:lineRule="auto"/>
        <w:ind w:hanging="720"/>
        <w:jc w:val="both"/>
        <w:rPr>
          <w:bCs/>
          <w:highlight w:val="green"/>
        </w:rPr>
      </w:pPr>
      <w:r>
        <w:rPr>
          <w:bCs/>
          <w:highlight w:val="green"/>
        </w:rPr>
        <w:t>Order Waiting Payment</w:t>
      </w:r>
    </w:p>
    <w:p>
      <w:pPr>
        <w:numPr>
          <w:ilvl w:val="1"/>
          <w:numId w:val="5"/>
        </w:numPr>
        <w:tabs>
          <w:tab w:val="left" w:pos="1080"/>
        </w:tabs>
        <w:spacing w:line="360" w:lineRule="auto"/>
        <w:ind w:hanging="720"/>
        <w:jc w:val="both"/>
        <w:rPr>
          <w:bCs/>
          <w:highlight w:val="green"/>
        </w:rPr>
      </w:pPr>
      <w:r>
        <w:rPr>
          <w:bCs/>
          <w:highlight w:val="green"/>
        </w:rPr>
        <w:t>Order Waiting Shipment</w:t>
      </w:r>
    </w:p>
    <w:p>
      <w:pPr>
        <w:numPr>
          <w:ilvl w:val="1"/>
          <w:numId w:val="5"/>
        </w:numPr>
        <w:tabs>
          <w:tab w:val="left" w:pos="1080"/>
        </w:tabs>
        <w:spacing w:line="360" w:lineRule="auto"/>
        <w:ind w:hanging="720"/>
        <w:jc w:val="both"/>
        <w:rPr>
          <w:bCs/>
          <w:highlight w:val="green"/>
        </w:rPr>
      </w:pPr>
      <w:r>
        <w:rPr>
          <w:bCs/>
          <w:highlight w:val="green"/>
        </w:rPr>
        <w:t>Order waiting confirmation</w:t>
      </w:r>
    </w:p>
    <w:p>
      <w:pPr>
        <w:numPr>
          <w:ilvl w:val="0"/>
          <w:numId w:val="4"/>
        </w:numPr>
        <w:tabs>
          <w:tab w:val="left" w:pos="840"/>
          <w:tab w:val="left" w:pos="1080"/>
        </w:tabs>
        <w:spacing w:line="360" w:lineRule="auto"/>
        <w:ind w:left="840"/>
        <w:jc w:val="both"/>
        <w:rPr>
          <w:bCs/>
        </w:rPr>
      </w:pPr>
      <w:r>
        <w:rPr>
          <w:bCs/>
        </w:rPr>
        <w:t>Track Order</w:t>
      </w:r>
    </w:p>
    <w:p>
      <w:pPr>
        <w:numPr>
          <w:ilvl w:val="0"/>
          <w:numId w:val="4"/>
        </w:numPr>
        <w:tabs>
          <w:tab w:val="left" w:pos="840"/>
          <w:tab w:val="left" w:pos="1080"/>
        </w:tabs>
        <w:spacing w:line="360" w:lineRule="auto"/>
        <w:ind w:left="840"/>
        <w:jc w:val="both"/>
        <w:rPr>
          <w:rFonts w:hint="eastAsia"/>
          <w:bCs/>
        </w:rPr>
      </w:pPr>
      <w:r>
        <w:rPr>
          <w:bCs/>
        </w:rPr>
        <w:t>Cancel Order</w:t>
      </w:r>
    </w:p>
    <w:p>
      <w:pPr>
        <w:numPr>
          <w:ilvl w:val="0"/>
          <w:numId w:val="4"/>
        </w:numPr>
        <w:tabs>
          <w:tab w:val="left" w:pos="840"/>
          <w:tab w:val="left" w:pos="1080"/>
        </w:tabs>
        <w:spacing w:line="360" w:lineRule="auto"/>
        <w:ind w:left="840"/>
        <w:jc w:val="both"/>
      </w:pPr>
      <w:r>
        <w:t>Dispute Reasons</w:t>
      </w:r>
    </w:p>
    <w:p>
      <w:pPr>
        <w:numPr>
          <w:ilvl w:val="1"/>
          <w:numId w:val="5"/>
        </w:numPr>
        <w:tabs>
          <w:tab w:val="left" w:pos="1080"/>
        </w:tabs>
        <w:spacing w:line="360" w:lineRule="auto"/>
        <w:ind w:hanging="720"/>
        <w:jc w:val="both"/>
        <w:rPr>
          <w:highlight w:val="green"/>
        </w:rPr>
      </w:pPr>
      <w:r>
        <w:rPr>
          <w:bCs/>
          <w:highlight w:val="green"/>
        </w:rPr>
        <w:t>Defective Products</w:t>
      </w:r>
    </w:p>
    <w:p>
      <w:pPr>
        <w:numPr>
          <w:ilvl w:val="1"/>
          <w:numId w:val="5"/>
        </w:numPr>
        <w:tabs>
          <w:tab w:val="left" w:pos="1080"/>
        </w:tabs>
        <w:spacing w:line="360" w:lineRule="auto"/>
        <w:ind w:hanging="720"/>
        <w:jc w:val="both"/>
        <w:rPr>
          <w:highlight w:val="green"/>
        </w:rPr>
      </w:pPr>
      <w:r>
        <w:rPr>
          <w:highlight w:val="green"/>
        </w:rPr>
        <w:t>Different Products</w:t>
      </w:r>
    </w:p>
    <w:p>
      <w:pPr>
        <w:numPr>
          <w:ilvl w:val="1"/>
          <w:numId w:val="5"/>
        </w:numPr>
        <w:tabs>
          <w:tab w:val="left" w:pos="1080"/>
        </w:tabs>
        <w:spacing w:line="360" w:lineRule="auto"/>
        <w:ind w:hanging="720"/>
        <w:jc w:val="both"/>
        <w:rPr>
          <w:highlight w:val="green"/>
        </w:rPr>
      </w:pPr>
      <w:r>
        <w:rPr>
          <w:highlight w:val="green"/>
        </w:rPr>
        <w:t>Wrong Colour</w:t>
      </w:r>
    </w:p>
    <w:p>
      <w:pPr>
        <w:numPr>
          <w:ilvl w:val="1"/>
          <w:numId w:val="5"/>
        </w:numPr>
        <w:tabs>
          <w:tab w:val="left" w:pos="1080"/>
        </w:tabs>
        <w:spacing w:line="360" w:lineRule="auto"/>
        <w:ind w:hanging="720"/>
        <w:jc w:val="both"/>
        <w:rPr>
          <w:highlight w:val="green"/>
        </w:rPr>
      </w:pPr>
      <w:r>
        <w:rPr>
          <w:highlight w:val="green"/>
        </w:rPr>
        <w:t>Wrong Size</w:t>
      </w:r>
    </w:p>
    <w:p>
      <w:pPr>
        <w:numPr>
          <w:ilvl w:val="1"/>
          <w:numId w:val="5"/>
        </w:numPr>
        <w:tabs>
          <w:tab w:val="left" w:pos="1080"/>
        </w:tabs>
        <w:spacing w:line="360" w:lineRule="auto"/>
        <w:ind w:hanging="720"/>
        <w:jc w:val="both"/>
        <w:rPr>
          <w:highlight w:val="green"/>
        </w:rPr>
      </w:pPr>
      <w:r>
        <w:rPr>
          <w:highlight w:val="green"/>
        </w:rPr>
        <w:t>Damage Package</w:t>
      </w:r>
    </w:p>
    <w:p>
      <w:pPr>
        <w:numPr>
          <w:ilvl w:val="1"/>
          <w:numId w:val="5"/>
        </w:numPr>
        <w:tabs>
          <w:tab w:val="left" w:pos="1080"/>
        </w:tabs>
        <w:spacing w:line="360" w:lineRule="auto"/>
        <w:ind w:hanging="720"/>
        <w:jc w:val="both"/>
        <w:rPr>
          <w:highlight w:val="green"/>
        </w:rPr>
      </w:pPr>
      <w:r>
        <w:rPr>
          <w:highlight w:val="green"/>
        </w:rPr>
        <w:t>Missing Parts</w:t>
      </w:r>
    </w:p>
    <w:p>
      <w:pPr>
        <w:numPr>
          <w:ilvl w:val="1"/>
          <w:numId w:val="5"/>
        </w:numPr>
        <w:tabs>
          <w:tab w:val="left" w:pos="1080"/>
        </w:tabs>
        <w:spacing w:line="360" w:lineRule="auto"/>
        <w:ind w:hanging="720"/>
        <w:jc w:val="both"/>
        <w:rPr>
          <w:highlight w:val="green"/>
        </w:rPr>
      </w:pPr>
      <w:r>
        <w:rPr>
          <w:highlight w:val="green"/>
        </w:rPr>
        <w:t>Quantity Issue</w:t>
      </w:r>
    </w:p>
    <w:p>
      <w:pPr>
        <w:numPr>
          <w:ilvl w:val="1"/>
          <w:numId w:val="5"/>
        </w:numPr>
        <w:tabs>
          <w:tab w:val="left" w:pos="1080"/>
        </w:tabs>
        <w:spacing w:line="360" w:lineRule="auto"/>
        <w:ind w:hanging="720"/>
        <w:jc w:val="both"/>
        <w:rPr>
          <w:highlight w:val="green"/>
        </w:rPr>
      </w:pPr>
      <w:r>
        <w:rPr>
          <w:highlight w:val="green"/>
        </w:rPr>
        <w:t>Wrong Item</w:t>
      </w:r>
    </w:p>
    <w:p>
      <w:pPr>
        <w:numPr>
          <w:ilvl w:val="1"/>
          <w:numId w:val="5"/>
        </w:numPr>
        <w:tabs>
          <w:tab w:val="left" w:pos="1080"/>
        </w:tabs>
        <w:spacing w:line="360" w:lineRule="auto"/>
        <w:ind w:hanging="720"/>
        <w:jc w:val="both"/>
        <w:rPr>
          <w:highlight w:val="green"/>
        </w:rPr>
      </w:pPr>
      <w:r>
        <w:rPr>
          <w:highlight w:val="green"/>
        </w:rPr>
        <w:t>Product not as described</w:t>
      </w:r>
    </w:p>
    <w:p>
      <w:pPr>
        <w:numPr>
          <w:ilvl w:val="0"/>
          <w:numId w:val="4"/>
        </w:numPr>
        <w:tabs>
          <w:tab w:val="left" w:pos="840"/>
          <w:tab w:val="left" w:pos="1080"/>
        </w:tabs>
        <w:spacing w:line="360" w:lineRule="auto"/>
        <w:ind w:left="840"/>
        <w:jc w:val="both"/>
      </w:pPr>
      <w:r>
        <w:rPr>
          <w:bCs/>
        </w:rPr>
        <w:t>Disputes</w:t>
      </w:r>
    </w:p>
    <w:p>
      <w:pPr>
        <w:numPr>
          <w:ilvl w:val="1"/>
          <w:numId w:val="5"/>
        </w:numPr>
        <w:tabs>
          <w:tab w:val="left" w:pos="1080"/>
        </w:tabs>
        <w:spacing w:line="360" w:lineRule="auto"/>
        <w:ind w:hanging="720"/>
        <w:jc w:val="both"/>
      </w:pPr>
      <w:r>
        <w:t>Open Dispute</w:t>
      </w:r>
    </w:p>
    <w:p>
      <w:pPr>
        <w:numPr>
          <w:ilvl w:val="1"/>
          <w:numId w:val="5"/>
        </w:numPr>
        <w:tabs>
          <w:tab w:val="left" w:pos="1080"/>
        </w:tabs>
        <w:spacing w:line="360" w:lineRule="auto"/>
        <w:ind w:hanging="720"/>
        <w:jc w:val="both"/>
        <w:rPr>
          <w:bCs/>
        </w:rPr>
      </w:pPr>
      <w:r>
        <w:t xml:space="preserve">Close Dispute </w:t>
      </w:r>
    </w:p>
    <w:p>
      <w:pPr>
        <w:numPr>
          <w:ilvl w:val="0"/>
          <w:numId w:val="4"/>
        </w:numPr>
        <w:tabs>
          <w:tab w:val="left" w:pos="840"/>
          <w:tab w:val="left" w:pos="1080"/>
        </w:tabs>
        <w:spacing w:line="360" w:lineRule="auto"/>
        <w:ind w:left="840"/>
        <w:jc w:val="both"/>
        <w:rPr>
          <w:bCs/>
        </w:rPr>
      </w:pPr>
      <w:r>
        <w:rPr>
          <w:bCs/>
        </w:rPr>
        <w:t>Refunds</w:t>
      </w:r>
    </w:p>
    <w:p>
      <w:pPr>
        <w:numPr>
          <w:ilvl w:val="1"/>
          <w:numId w:val="5"/>
        </w:numPr>
        <w:tabs>
          <w:tab w:val="left" w:pos="1080"/>
        </w:tabs>
        <w:spacing w:line="360" w:lineRule="auto"/>
        <w:ind w:hanging="720"/>
        <w:jc w:val="both"/>
        <w:rPr>
          <w:highlight w:val="green"/>
        </w:rPr>
      </w:pPr>
      <w:r>
        <w:rPr>
          <w:highlight w:val="green"/>
        </w:rPr>
        <w:t>Refund Only</w:t>
      </w:r>
    </w:p>
    <w:p>
      <w:pPr>
        <w:numPr>
          <w:ilvl w:val="1"/>
          <w:numId w:val="5"/>
        </w:numPr>
        <w:tabs>
          <w:tab w:val="left" w:pos="1080"/>
        </w:tabs>
        <w:spacing w:line="360" w:lineRule="auto"/>
        <w:ind w:hanging="720"/>
        <w:jc w:val="both"/>
        <w:rPr>
          <w:bCs/>
          <w:highlight w:val="green"/>
        </w:rPr>
      </w:pPr>
      <w:r>
        <w:rPr>
          <w:highlight w:val="green"/>
        </w:rPr>
        <w:t xml:space="preserve">Return and Refund </w:t>
      </w:r>
    </w:p>
    <w:p>
      <w:pPr>
        <w:numPr>
          <w:ilvl w:val="0"/>
          <w:numId w:val="4"/>
        </w:numPr>
        <w:tabs>
          <w:tab w:val="left" w:pos="840"/>
          <w:tab w:val="left" w:pos="1080"/>
        </w:tabs>
        <w:spacing w:line="360" w:lineRule="auto"/>
        <w:ind w:left="840"/>
        <w:jc w:val="both"/>
        <w:rPr>
          <w:bCs/>
        </w:rPr>
      </w:pPr>
      <w:r>
        <w:rPr>
          <w:bCs/>
        </w:rPr>
        <w:t xml:space="preserve">Submit Review And Star Ratings </w:t>
      </w:r>
    </w:p>
    <w:p>
      <w:pPr>
        <w:numPr>
          <w:ilvl w:val="0"/>
          <w:numId w:val="4"/>
        </w:numPr>
        <w:tabs>
          <w:tab w:val="left" w:pos="840"/>
          <w:tab w:val="left" w:pos="1080"/>
        </w:tabs>
        <w:spacing w:line="360" w:lineRule="auto"/>
        <w:ind w:left="840"/>
        <w:jc w:val="both"/>
        <w:rPr>
          <w:bCs/>
        </w:rPr>
      </w:pPr>
      <w:r>
        <w:rPr>
          <w:bCs/>
        </w:rPr>
        <w:t>Referral Program</w:t>
      </w:r>
    </w:p>
    <w:p>
      <w:pPr>
        <w:numPr>
          <w:ilvl w:val="0"/>
          <w:numId w:val="4"/>
        </w:numPr>
        <w:tabs>
          <w:tab w:val="left" w:pos="840"/>
          <w:tab w:val="left" w:pos="1080"/>
        </w:tabs>
        <w:spacing w:line="360" w:lineRule="auto"/>
        <w:ind w:left="840"/>
        <w:jc w:val="both"/>
        <w:rPr>
          <w:bCs/>
          <w:highlight w:val="green"/>
          <w:shd w:val="clear" w:color="auto" w:fill="FFFF00"/>
        </w:rPr>
      </w:pPr>
      <w:r>
        <w:rPr>
          <w:bCs/>
          <w:highlight w:val="green"/>
          <w:shd w:val="clear" w:color="auto" w:fill="FFFF00"/>
        </w:rPr>
        <w:t>E-Voucher</w:t>
      </w:r>
    </w:p>
    <w:p>
      <w:pPr>
        <w:numPr>
          <w:ilvl w:val="0"/>
          <w:numId w:val="4"/>
        </w:numPr>
        <w:tabs>
          <w:tab w:val="left" w:pos="840"/>
          <w:tab w:val="left" w:pos="1080"/>
        </w:tabs>
        <w:spacing w:line="360" w:lineRule="auto"/>
        <w:ind w:left="840"/>
        <w:jc w:val="both"/>
        <w:rPr>
          <w:bCs/>
          <w:shd w:val="clear" w:color="auto" w:fill="FFFF00"/>
        </w:rPr>
      </w:pPr>
      <w:r>
        <w:rPr>
          <w:bCs/>
        </w:rPr>
        <w:t>Social Media Integration</w:t>
      </w:r>
    </w:p>
    <w:p>
      <w:pPr>
        <w:numPr>
          <w:ilvl w:val="0"/>
          <w:numId w:val="4"/>
        </w:numPr>
        <w:tabs>
          <w:tab w:val="left" w:pos="840"/>
          <w:tab w:val="left" w:pos="1080"/>
        </w:tabs>
        <w:spacing w:line="360" w:lineRule="auto"/>
        <w:ind w:left="840"/>
        <w:jc w:val="both"/>
        <w:rPr>
          <w:bCs/>
        </w:rPr>
      </w:pPr>
      <w:r>
        <w:rPr>
          <w:bCs/>
          <w:shd w:val="clear" w:color="auto" w:fill="FFFF00"/>
        </w:rPr>
        <w:t>FAQs</w:t>
      </w:r>
    </w:p>
    <w:p>
      <w:pPr>
        <w:numPr>
          <w:ilvl w:val="0"/>
          <w:numId w:val="4"/>
        </w:numPr>
        <w:tabs>
          <w:tab w:val="left" w:pos="840"/>
          <w:tab w:val="left" w:pos="1080"/>
        </w:tabs>
        <w:spacing w:line="360" w:lineRule="auto"/>
        <w:ind w:left="840"/>
        <w:jc w:val="both"/>
        <w:rPr>
          <w:b/>
          <w:szCs w:val="22"/>
        </w:rPr>
      </w:pPr>
      <w:r>
        <w:rPr>
          <w:bCs/>
        </w:rPr>
        <w:t>Contact Us</w:t>
      </w:r>
    </w:p>
    <w:p>
      <w:pPr>
        <w:numPr>
          <w:ilvl w:val="0"/>
          <w:numId w:val="2"/>
        </w:numPr>
        <w:spacing w:line="360" w:lineRule="auto"/>
      </w:pPr>
      <w:r>
        <w:rPr>
          <w:b/>
          <w:szCs w:val="22"/>
        </w:rPr>
        <w:t>Features of Users (In the App)</w:t>
      </w:r>
    </w:p>
    <w:p>
      <w:pPr>
        <w:numPr>
          <w:ilvl w:val="0"/>
          <w:numId w:val="4"/>
        </w:numPr>
        <w:tabs>
          <w:tab w:val="left" w:pos="840"/>
          <w:tab w:val="left" w:pos="1080"/>
        </w:tabs>
        <w:spacing w:line="360" w:lineRule="auto"/>
        <w:ind w:left="840"/>
        <w:jc w:val="both"/>
      </w:pPr>
      <w:r>
        <w:t xml:space="preserve">User will be able to view splash screen in the app. </w:t>
      </w:r>
      <w:r>
        <w:rPr>
          <w:bCs/>
        </w:rPr>
        <w:t xml:space="preserve"> </w:t>
      </w:r>
    </w:p>
    <w:p>
      <w:pPr>
        <w:numPr>
          <w:ilvl w:val="0"/>
          <w:numId w:val="4"/>
        </w:numPr>
        <w:tabs>
          <w:tab w:val="left" w:pos="840"/>
          <w:tab w:val="left" w:pos="1080"/>
        </w:tabs>
        <w:spacing w:line="360" w:lineRule="auto"/>
        <w:ind w:left="840"/>
        <w:jc w:val="both"/>
        <w:rPr>
          <w:bCs/>
        </w:rPr>
      </w:pPr>
      <w:r>
        <w:t>Users will be able to view app in two languages Arabic and English.</w:t>
      </w:r>
    </w:p>
    <w:p>
      <w:pPr>
        <w:numPr>
          <w:ilvl w:val="0"/>
          <w:numId w:val="4"/>
        </w:numPr>
        <w:tabs>
          <w:tab w:val="left" w:pos="840"/>
          <w:tab w:val="left" w:pos="1080"/>
        </w:tabs>
        <w:spacing w:line="360" w:lineRule="auto"/>
        <w:ind w:left="840"/>
        <w:jc w:val="both"/>
      </w:pPr>
      <w:r>
        <w:rPr>
          <w:bCs/>
        </w:rPr>
        <w:t>User will be able to view information about the company like text, images, etc. in the About Us section available in the app.</w:t>
      </w:r>
    </w:p>
    <w:p>
      <w:pPr>
        <w:numPr>
          <w:ilvl w:val="0"/>
          <w:numId w:val="4"/>
        </w:numPr>
        <w:tabs>
          <w:tab w:val="left" w:pos="840"/>
          <w:tab w:val="left" w:pos="1080"/>
        </w:tabs>
        <w:spacing w:line="360" w:lineRule="auto"/>
        <w:ind w:left="840"/>
        <w:jc w:val="both"/>
      </w:pPr>
      <w:r>
        <w:t>User</w:t>
      </w:r>
      <w:r>
        <w:rPr>
          <w:bCs/>
        </w:rPr>
        <w:t xml:space="preserve"> will be able to  sign up/create their account by submitting their Email, </w:t>
      </w:r>
      <w:r>
        <w:rPr>
          <w:bCs/>
          <w:highlight w:val="green"/>
        </w:rPr>
        <w:t>Facebook/Google account</w:t>
      </w:r>
      <w:r>
        <w:rPr>
          <w:bCs/>
        </w:rPr>
        <w:t>, full name, Enter password, Confirm password, Mobile number, billing information (linking their card ) (not mandatory but will facilitate fast checkout),</w:t>
      </w:r>
      <w:r>
        <w:rPr>
          <w:bCs/>
          <w:shd w:val="clear" w:color="auto" w:fill="FFFF00"/>
        </w:rPr>
        <w:t xml:space="preserve"> shipping details (users can also change </w:t>
      </w:r>
      <w:r>
        <w:rPr>
          <w:bCs/>
          <w:highlight w:val="green"/>
          <w:shd w:val="clear" w:color="auto" w:fill="FFFF00"/>
        </w:rPr>
        <w:t>or add new details</w:t>
      </w:r>
      <w:r>
        <w:rPr>
          <w:bCs/>
          <w:shd w:val="clear" w:color="auto" w:fill="FFFF00"/>
        </w:rPr>
        <w:t xml:space="preserve"> in address details  </w:t>
      </w:r>
      <w:r>
        <w:rPr>
          <w:bCs/>
          <w:highlight w:val="green"/>
          <w:shd w:val="clear" w:color="auto" w:fill="FFFF00"/>
        </w:rPr>
        <w:t>while checkout if</w:t>
      </w:r>
      <w:r>
        <w:rPr>
          <w:bCs/>
          <w:shd w:val="clear" w:color="auto" w:fill="FFFF00"/>
        </w:rPr>
        <w:t xml:space="preserve"> they want delivery at any other place) </w:t>
      </w:r>
      <w:r>
        <w:rPr>
          <w:bCs/>
        </w:rPr>
        <w:t>in the app.</w:t>
      </w:r>
    </w:p>
    <w:p>
      <w:pPr>
        <w:numPr>
          <w:ilvl w:val="0"/>
          <w:numId w:val="4"/>
        </w:numPr>
        <w:tabs>
          <w:tab w:val="left" w:pos="840"/>
          <w:tab w:val="left" w:pos="1080"/>
        </w:tabs>
        <w:spacing w:line="360" w:lineRule="auto"/>
        <w:ind w:left="840"/>
        <w:jc w:val="both"/>
        <w:rPr>
          <w:bCs/>
        </w:rPr>
      </w:pPr>
      <w:r>
        <w:t xml:space="preserve">User </w:t>
      </w:r>
      <w:r>
        <w:rPr>
          <w:bCs/>
        </w:rPr>
        <w:t xml:space="preserve">will be able to login by </w:t>
      </w:r>
      <w:r>
        <w:rPr>
          <w:bCs/>
          <w:highlight w:val="green"/>
        </w:rPr>
        <w:t>entering email and password</w:t>
      </w:r>
      <w:r>
        <w:rPr>
          <w:bCs/>
        </w:rPr>
        <w:t xml:space="preserve"> in the app.</w:t>
      </w:r>
    </w:p>
    <w:p>
      <w:pPr>
        <w:numPr>
          <w:ilvl w:val="0"/>
          <w:numId w:val="4"/>
        </w:numPr>
        <w:tabs>
          <w:tab w:val="left" w:pos="840"/>
          <w:tab w:val="left" w:pos="1080"/>
        </w:tabs>
        <w:spacing w:line="360" w:lineRule="auto"/>
        <w:ind w:left="840"/>
        <w:jc w:val="both"/>
        <w:rPr>
          <w:bCs/>
          <w:highlight w:val="green"/>
        </w:rPr>
      </w:pPr>
      <w:r>
        <w:rPr>
          <w:bCs/>
          <w:highlight w:val="green"/>
        </w:rPr>
        <w:t>Users will be able to recover the password by clicking on the forget password link and enter the registered phone number and Email and the password setting link will be send on both the things and user will be able to click on that link and set the new password and confirm it on the app.</w:t>
      </w:r>
    </w:p>
    <w:p>
      <w:pPr>
        <w:numPr>
          <w:ilvl w:val="0"/>
          <w:numId w:val="4"/>
        </w:numPr>
        <w:tabs>
          <w:tab w:val="left" w:pos="840"/>
          <w:tab w:val="left" w:pos="1080"/>
        </w:tabs>
        <w:spacing w:line="360" w:lineRule="auto"/>
        <w:ind w:left="840"/>
        <w:jc w:val="both"/>
        <w:rPr>
          <w:bCs/>
        </w:rPr>
      </w:pPr>
      <w:r>
        <w:rPr>
          <w:bCs/>
        </w:rPr>
        <w:t>Users will be able to view their profile in my account panel in the app.</w:t>
      </w:r>
    </w:p>
    <w:p>
      <w:pPr>
        <w:numPr>
          <w:ilvl w:val="0"/>
          <w:numId w:val="4"/>
        </w:numPr>
        <w:tabs>
          <w:tab w:val="left" w:pos="840"/>
          <w:tab w:val="left" w:pos="1080"/>
        </w:tabs>
        <w:spacing w:line="360" w:lineRule="auto"/>
        <w:ind w:left="840"/>
        <w:jc w:val="both"/>
        <w:rPr>
          <w:bCs/>
        </w:rPr>
      </w:pPr>
      <w:r>
        <w:rPr>
          <w:bCs/>
          <w:highlight w:val="green"/>
        </w:rPr>
        <w:t xml:space="preserve">Users will be able to view a section named </w:t>
      </w:r>
      <w:r>
        <w:rPr>
          <w:rFonts w:hint="default"/>
          <w:bCs/>
          <w:highlight w:val="green"/>
        </w:rPr>
        <w:t>“</w:t>
      </w:r>
      <w:r>
        <w:rPr>
          <w:bCs/>
          <w:highlight w:val="green"/>
        </w:rPr>
        <w:t>What</w:t>
      </w:r>
      <w:r>
        <w:rPr>
          <w:rFonts w:hint="default"/>
          <w:bCs/>
          <w:highlight w:val="green"/>
        </w:rPr>
        <w:t>’s new” and it will include new deals and news, various saling products and promotion,new added stores, new added products in this section in the app.</w:t>
      </w:r>
      <w:r>
        <w:rPr>
          <w:rFonts w:hint="default"/>
          <w:bCs/>
        </w:rPr>
        <w:t xml:space="preserve"> </w:t>
      </w:r>
    </w:p>
    <w:p>
      <w:pPr>
        <w:numPr>
          <w:ilvl w:val="0"/>
          <w:numId w:val="4"/>
        </w:numPr>
        <w:tabs>
          <w:tab w:val="left" w:pos="840"/>
          <w:tab w:val="left" w:pos="1080"/>
        </w:tabs>
        <w:spacing w:line="360" w:lineRule="auto"/>
        <w:ind w:left="840"/>
        <w:jc w:val="both"/>
        <w:rPr>
          <w:bCs/>
          <w:highlight w:val="green"/>
        </w:rPr>
      </w:pPr>
      <w:r>
        <w:rPr>
          <w:rFonts w:hint="default"/>
          <w:bCs/>
          <w:highlight w:val="green"/>
        </w:rPr>
        <w:t xml:space="preserve">Users will be able to view the “For you” section </w:t>
      </w:r>
      <w:r>
        <w:rPr>
          <w:rFonts w:hint="eastAsia"/>
          <w:highlight w:val="green"/>
        </w:rPr>
        <w:t xml:space="preserve"> of the application that will show the list of the Products/Goods that they have searched in the past.Products/Goods displayed as per the their pre-selected categories along with name and basic description.</w:t>
      </w:r>
    </w:p>
    <w:p>
      <w:pPr>
        <w:numPr>
          <w:ilvl w:val="0"/>
          <w:numId w:val="4"/>
        </w:numPr>
        <w:tabs>
          <w:tab w:val="left" w:pos="840"/>
          <w:tab w:val="left" w:pos="1080"/>
        </w:tabs>
        <w:spacing w:line="360" w:lineRule="auto"/>
        <w:ind w:left="840"/>
        <w:jc w:val="both"/>
        <w:rPr>
          <w:bCs/>
          <w:highlight w:val="green"/>
        </w:rPr>
      </w:pPr>
      <w:r>
        <w:rPr>
          <w:rFonts w:hint="eastAsia"/>
          <w:highlight w:val="green"/>
        </w:rPr>
        <w:t>Users (in for you scetion) will be able to select any product to view the complete details of the product.</w:t>
      </w:r>
      <w:r>
        <w:rPr>
          <w:rFonts w:hint="default"/>
          <w:highlight w:val="green"/>
        </w:rPr>
        <w:t xml:space="preserve"> </w:t>
      </w:r>
      <w:r>
        <w:rPr>
          <w:rFonts w:hint="eastAsia"/>
          <w:highlight w:val="green"/>
        </w:rPr>
        <w:t xml:space="preserve">Recommended products based on last favorite selection ( </w:t>
      </w:r>
      <w:r>
        <w:rPr>
          <w:rFonts w:hint="default"/>
          <w:highlight w:val="green"/>
        </w:rPr>
        <w:t>F</w:t>
      </w:r>
      <w:r>
        <w:rPr>
          <w:rFonts w:hint="eastAsia"/>
          <w:highlight w:val="green"/>
        </w:rPr>
        <w:t xml:space="preserve">or example buyer </w:t>
      </w:r>
      <w:r>
        <w:rPr>
          <w:rFonts w:hint="default"/>
          <w:highlight w:val="green"/>
        </w:rPr>
        <w:t xml:space="preserve">earlier bought a </w:t>
      </w:r>
      <w:r>
        <w:rPr>
          <w:rFonts w:hint="eastAsia"/>
          <w:highlight w:val="green"/>
        </w:rPr>
        <w:t>chair</w:t>
      </w:r>
      <w:r>
        <w:rPr>
          <w:rFonts w:hint="default"/>
          <w:highlight w:val="green"/>
        </w:rPr>
        <w:t xml:space="preserve"> and is his favourite then</w:t>
      </w:r>
      <w:r>
        <w:rPr>
          <w:rFonts w:hint="eastAsia"/>
          <w:highlight w:val="green"/>
        </w:rPr>
        <w:t xml:space="preserve"> we can display chairs in this section)</w:t>
      </w:r>
      <w:r>
        <w:rPr>
          <w:rFonts w:hint="default"/>
          <w:highlight w:val="green"/>
        </w:rPr>
        <w:t xml:space="preserve"> in the app.</w:t>
      </w:r>
      <w:r>
        <w:rPr>
          <w:rFonts w:hint="default"/>
          <w:bCs/>
          <w:highlight w:val="green"/>
        </w:rPr>
        <w:t xml:space="preserve"> </w:t>
      </w:r>
    </w:p>
    <w:p>
      <w:pPr>
        <w:numPr>
          <w:ilvl w:val="0"/>
          <w:numId w:val="4"/>
        </w:numPr>
        <w:tabs>
          <w:tab w:val="left" w:pos="840"/>
          <w:tab w:val="left" w:pos="1080"/>
        </w:tabs>
        <w:spacing w:line="360" w:lineRule="auto"/>
        <w:ind w:left="840"/>
        <w:jc w:val="both"/>
        <w:rPr>
          <w:bCs/>
        </w:rPr>
      </w:pPr>
      <w:r>
        <w:rPr>
          <w:bCs/>
        </w:rPr>
        <w:t xml:space="preserve">Users will be able to browse by offers, </w:t>
      </w:r>
      <w:r>
        <w:rPr>
          <w:bCs/>
          <w:shd w:val="clear" w:color="auto" w:fill="FFFF00"/>
        </w:rPr>
        <w:t>by store name,</w:t>
      </w:r>
      <w:r>
        <w:rPr>
          <w:bCs/>
        </w:rPr>
        <w:t xml:space="preserve"> by scanning barcode, by categories, by sub categories in the app.</w:t>
      </w:r>
    </w:p>
    <w:p>
      <w:pPr>
        <w:numPr>
          <w:ilvl w:val="0"/>
          <w:numId w:val="4"/>
        </w:numPr>
        <w:tabs>
          <w:tab w:val="left" w:pos="840"/>
          <w:tab w:val="left" w:pos="1080"/>
        </w:tabs>
        <w:spacing w:line="360" w:lineRule="auto"/>
        <w:ind w:left="840"/>
        <w:jc w:val="both"/>
        <w:rPr>
          <w:bCs/>
        </w:rPr>
      </w:pPr>
      <w:r>
        <w:rPr>
          <w:bCs/>
        </w:rPr>
        <w:t xml:space="preserve">Users will be able to view a slider of images of </w:t>
      </w:r>
      <w:r>
        <w:rPr>
          <w:bCs/>
          <w:shd w:val="clear" w:color="auto" w:fill="FFFF00"/>
        </w:rPr>
        <w:t>top brands/stores and clicking on those leads us to a product list ( list of products will be in the format similar to instagram) in the app. The top brands/store will be decided as per the overall average of the brands/store.</w:t>
      </w:r>
    </w:p>
    <w:p>
      <w:pPr>
        <w:numPr>
          <w:ilvl w:val="0"/>
          <w:numId w:val="4"/>
        </w:numPr>
        <w:tabs>
          <w:tab w:val="left" w:pos="840"/>
          <w:tab w:val="left" w:pos="1080"/>
        </w:tabs>
        <w:spacing w:line="360" w:lineRule="auto"/>
        <w:ind w:left="840"/>
        <w:jc w:val="both"/>
        <w:rPr>
          <w:bCs/>
        </w:rPr>
      </w:pPr>
      <w:r>
        <w:rPr>
          <w:bCs/>
        </w:rPr>
        <w:t>Users will be able to scan the barcode of the products to order it again and then they will see the listing of same product in the app.</w:t>
      </w:r>
    </w:p>
    <w:p>
      <w:pPr>
        <w:numPr>
          <w:ilvl w:val="0"/>
          <w:numId w:val="4"/>
        </w:numPr>
        <w:tabs>
          <w:tab w:val="left" w:pos="840"/>
          <w:tab w:val="left" w:pos="1080"/>
        </w:tabs>
        <w:spacing w:line="360" w:lineRule="auto"/>
        <w:ind w:left="840"/>
        <w:jc w:val="both"/>
        <w:rPr>
          <w:bCs/>
        </w:rPr>
      </w:pPr>
      <w:r>
        <w:rPr>
          <w:bCs/>
        </w:rPr>
        <w:t>Users will be able select categories and their sub categories in the app.</w:t>
      </w:r>
    </w:p>
    <w:p>
      <w:pPr>
        <w:numPr>
          <w:ilvl w:val="0"/>
          <w:numId w:val="4"/>
        </w:numPr>
        <w:tabs>
          <w:tab w:val="left" w:pos="840"/>
          <w:tab w:val="left" w:pos="1080"/>
        </w:tabs>
        <w:spacing w:line="360" w:lineRule="auto"/>
        <w:ind w:left="840"/>
        <w:jc w:val="both"/>
        <w:rPr>
          <w:bCs/>
          <w:highlight w:val="green"/>
        </w:rPr>
      </w:pPr>
      <w:r>
        <w:rPr>
          <w:bCs/>
        </w:rPr>
        <w:t>Users will be able to search for products by</w:t>
      </w:r>
      <w:r>
        <w:rPr>
          <w:bCs/>
          <w:highlight w:val="green"/>
        </w:rPr>
        <w:t xml:space="preserve"> entering name of any store/product/goods in the searching option</w:t>
      </w:r>
      <w:r>
        <w:rPr>
          <w:bCs/>
          <w:highlight w:val="none"/>
        </w:rPr>
        <w:t xml:space="preserve"> in the app.</w:t>
      </w:r>
    </w:p>
    <w:p>
      <w:pPr>
        <w:numPr>
          <w:ilvl w:val="0"/>
          <w:numId w:val="4"/>
        </w:numPr>
        <w:tabs>
          <w:tab w:val="left" w:pos="840"/>
          <w:tab w:val="left" w:pos="1080"/>
        </w:tabs>
        <w:spacing w:line="360" w:lineRule="auto"/>
        <w:ind w:left="840"/>
        <w:jc w:val="both"/>
        <w:rPr>
          <w:bCs/>
        </w:rPr>
      </w:pPr>
      <w:r>
        <w:rPr>
          <w:bCs/>
        </w:rPr>
        <w:t>Users will be able to advance search using the filters like</w:t>
      </w:r>
      <w:r>
        <w:rPr>
          <w:bCs/>
          <w:shd w:val="clear" w:color="auto" w:fill="FFFF00"/>
        </w:rPr>
        <w:t xml:space="preserve"> brands/stores</w:t>
      </w:r>
      <w:r>
        <w:rPr>
          <w:bCs/>
        </w:rPr>
        <w:t>, type, colour, size etc. available in the app.</w:t>
      </w:r>
    </w:p>
    <w:p>
      <w:pPr>
        <w:numPr>
          <w:ilvl w:val="0"/>
          <w:numId w:val="4"/>
        </w:numPr>
        <w:tabs>
          <w:tab w:val="left" w:pos="840"/>
          <w:tab w:val="left" w:pos="1080"/>
        </w:tabs>
        <w:spacing w:line="360" w:lineRule="auto"/>
        <w:ind w:left="840"/>
        <w:jc w:val="both"/>
        <w:rPr>
          <w:bCs/>
        </w:rPr>
      </w:pPr>
      <w:r>
        <w:rPr>
          <w:bCs/>
        </w:rPr>
        <w:t>Users will be able to select number of products from the listing of various products mentioned in the app.</w:t>
      </w:r>
      <w:r>
        <w:rPr>
          <w:bCs/>
          <w:highlight w:val="green"/>
        </w:rPr>
        <w:t>Users will be able to add any these products to their favourite cart by pressing the heart icon, or they can share the image of the product on any social website by pressing the icon of share on the image of any product in the list.</w:t>
      </w:r>
    </w:p>
    <w:p>
      <w:pPr>
        <w:numPr>
          <w:ilvl w:val="0"/>
          <w:numId w:val="4"/>
        </w:numPr>
        <w:tabs>
          <w:tab w:val="left" w:pos="840"/>
          <w:tab w:val="left" w:pos="1080"/>
        </w:tabs>
        <w:spacing w:line="360" w:lineRule="auto"/>
        <w:ind w:left="840"/>
        <w:jc w:val="both"/>
        <w:rPr>
          <w:bCs/>
        </w:rPr>
      </w:pPr>
      <w:r>
        <w:rPr>
          <w:bCs/>
        </w:rPr>
        <w:t xml:space="preserve">Users will be able to see product details like image of products, price, colour, brand name, </w:t>
      </w:r>
      <w:r>
        <w:rPr>
          <w:bCs/>
          <w:highlight w:val="green"/>
        </w:rPr>
        <w:t>size dimensions, material type, weight, model number, fabric type product raing and feedback and a list recomended products in the app.</w:t>
      </w:r>
      <w:r>
        <w:rPr>
          <w:rFonts w:hint="eastAsia"/>
          <w:highlight w:val="green"/>
        </w:rPr>
        <w:t>Recommended product is the similar products which not necessary from same store</w:t>
      </w:r>
      <w:r>
        <w:rPr>
          <w:rFonts w:hint="default"/>
          <w:highlight w:val="green"/>
        </w:rPr>
        <w:t>.</w:t>
      </w:r>
      <w:r>
        <w:rPr>
          <w:bCs/>
        </w:rPr>
        <w:t xml:space="preserve"> Users will also be able to have a larger view of the product images by pressing and zooming into the images.There can be two or at most eight images of single product in a details screen of product in the app.</w:t>
      </w:r>
    </w:p>
    <w:p>
      <w:pPr>
        <w:numPr>
          <w:ilvl w:val="0"/>
          <w:numId w:val="4"/>
        </w:numPr>
        <w:tabs>
          <w:tab w:val="left" w:pos="840"/>
          <w:tab w:val="left" w:pos="1080"/>
        </w:tabs>
        <w:spacing w:line="360" w:lineRule="auto"/>
        <w:ind w:left="840"/>
        <w:jc w:val="both"/>
        <w:rPr>
          <w:bCs/>
        </w:rPr>
      </w:pPr>
      <w:r>
        <w:rPr>
          <w:bCs/>
        </w:rPr>
        <w:t xml:space="preserve">Users will be able to add products to their favorites list </w:t>
      </w:r>
      <w:r>
        <w:rPr>
          <w:bCs/>
          <w:highlight w:val="green"/>
        </w:rPr>
        <w:t>by pressing the heart icon on the image of product either on the listing screen of various products or on the detailed product screen</w:t>
      </w:r>
      <w:r>
        <w:rPr>
          <w:bCs/>
        </w:rPr>
        <w:t xml:space="preserve"> in the app.</w:t>
      </w:r>
    </w:p>
    <w:p>
      <w:pPr>
        <w:numPr>
          <w:ilvl w:val="0"/>
          <w:numId w:val="4"/>
        </w:numPr>
        <w:tabs>
          <w:tab w:val="left" w:pos="840"/>
          <w:tab w:val="left" w:pos="1080"/>
        </w:tabs>
        <w:spacing w:line="360" w:lineRule="auto"/>
        <w:ind w:left="840"/>
        <w:jc w:val="both"/>
        <w:rPr>
          <w:bCs/>
        </w:rPr>
      </w:pPr>
      <w:r>
        <w:rPr>
          <w:bCs/>
        </w:rPr>
        <w:t xml:space="preserve">Users will be able to add the product to the shopping cart or </w:t>
      </w:r>
      <w:r>
        <w:rPr>
          <w:bCs/>
          <w:highlight w:val="green"/>
        </w:rPr>
        <w:t>favourite cart but only if they are registered users in the app. Users can later view the shopping cart and continue shopping or view shopping cart perform the remaining functionalities</w:t>
      </w:r>
      <w:r>
        <w:rPr>
          <w:bCs/>
        </w:rPr>
        <w:t xml:space="preserve"> in the app.</w:t>
      </w:r>
    </w:p>
    <w:p>
      <w:pPr>
        <w:numPr>
          <w:ilvl w:val="0"/>
          <w:numId w:val="4"/>
        </w:numPr>
        <w:tabs>
          <w:tab w:val="left" w:pos="840"/>
          <w:tab w:val="left" w:pos="1080"/>
        </w:tabs>
        <w:spacing w:line="360" w:lineRule="auto"/>
        <w:ind w:left="840"/>
        <w:jc w:val="both"/>
        <w:rPr>
          <w:bCs/>
        </w:rPr>
      </w:pPr>
      <w:r>
        <w:rPr>
          <w:bCs/>
        </w:rPr>
        <w:t xml:space="preserve">Users after adding their product ot favourite can transfer that product to shopping cart anytime they want to buy in the app. The favourite cart will also display  </w:t>
      </w:r>
      <w:r>
        <w:rPr>
          <w:bCs/>
          <w:highlight w:val="green"/>
        </w:rPr>
        <w:t>manage quantity, view colour/size of the product, recommended products and check if any dicount coupon is available to choose or check if the payment method offering companies have applied some discount on the product in the app.</w:t>
      </w:r>
    </w:p>
    <w:p>
      <w:pPr>
        <w:numPr>
          <w:ilvl w:val="0"/>
          <w:numId w:val="4"/>
        </w:numPr>
        <w:tabs>
          <w:tab w:val="left" w:pos="840"/>
          <w:tab w:val="left" w:pos="1080"/>
        </w:tabs>
        <w:spacing w:line="360" w:lineRule="auto"/>
        <w:ind w:left="840"/>
        <w:jc w:val="both"/>
        <w:rPr>
          <w:bCs/>
        </w:rPr>
      </w:pPr>
      <w:r>
        <w:rPr>
          <w:bCs/>
        </w:rPr>
        <w:t xml:space="preserve">Users will be able to go to shopping cart and can </w:t>
      </w:r>
      <w:r>
        <w:rPr>
          <w:bCs/>
          <w:highlight w:val="green"/>
        </w:rPr>
        <w:t>manage quantity, view address details or change/enter new details, select shipping methods, view colour/size of the product, check if any dicount coupon is available to choose or check if the payment method offering companies have applied some discount on the product</w:t>
      </w:r>
      <w:r>
        <w:rPr>
          <w:bCs/>
        </w:rPr>
        <w:t>, price calculator/total price of the cart, save product and continue shopping, remove product and continue shopping in the   app.</w:t>
      </w:r>
    </w:p>
    <w:p>
      <w:pPr>
        <w:numPr>
          <w:ilvl w:val="0"/>
          <w:numId w:val="4"/>
        </w:numPr>
        <w:tabs>
          <w:tab w:val="left" w:pos="840"/>
          <w:tab w:val="left" w:pos="1080"/>
        </w:tabs>
        <w:spacing w:line="360" w:lineRule="auto"/>
        <w:ind w:left="840"/>
        <w:jc w:val="both"/>
        <w:rPr>
          <w:bCs/>
        </w:rPr>
      </w:pPr>
      <w:r>
        <w:rPr>
          <w:rFonts w:hint="eastAsia"/>
          <w:highlight w:val="none"/>
        </w:rPr>
        <w:t>Users will be able to see their l</w:t>
      </w:r>
      <w:r>
        <w:rPr>
          <w:rFonts w:hint="eastAsia"/>
        </w:rPr>
        <w:t>ocation in the google maps however they need to enter product delivery</w:t>
      </w:r>
      <w:r>
        <w:rPr>
          <w:rFonts w:hint="default"/>
        </w:rPr>
        <w:t xml:space="preserve"> </w:t>
      </w:r>
      <w:r>
        <w:rPr>
          <w:rFonts w:hint="eastAsia"/>
        </w:rPr>
        <w:t>location/address details in the app.</w:t>
      </w:r>
    </w:p>
    <w:p>
      <w:pPr>
        <w:numPr>
          <w:ilvl w:val="0"/>
          <w:numId w:val="4"/>
        </w:numPr>
        <w:tabs>
          <w:tab w:val="left" w:pos="840"/>
          <w:tab w:val="left" w:pos="1080"/>
        </w:tabs>
        <w:spacing w:line="360" w:lineRule="auto"/>
        <w:ind w:left="840"/>
        <w:jc w:val="both"/>
        <w:rPr>
          <w:bCs/>
        </w:rPr>
      </w:pPr>
      <w:r>
        <w:rPr>
          <w:bCs/>
          <w:shd w:val="clear" w:color="auto" w:fill="FFFF00"/>
        </w:rPr>
        <w:t xml:space="preserve">Users will be able to choose the shipping companies </w:t>
      </w:r>
      <w:r>
        <w:rPr>
          <w:rFonts w:hint="default"/>
          <w:bCs/>
          <w:highlight w:val="green"/>
          <w:shd w:val="clear" w:color="auto" w:fill="FFFF00"/>
        </w:rPr>
        <w:t>“for select shipping methods”</w:t>
      </w:r>
      <w:r>
        <w:rPr>
          <w:bCs/>
          <w:shd w:val="clear" w:color="auto" w:fill="FFFF00"/>
        </w:rPr>
        <w:t xml:space="preserve">whose api will be integrated and can choose from the available option.The shipping companies  provided in the will be  </w:t>
      </w:r>
      <w:r>
        <w:rPr>
          <w:rFonts w:hint="eastAsia"/>
          <w:shd w:val="clear" w:color="auto" w:fill="FFFF00"/>
        </w:rPr>
        <w:t>Saudi post, china post, emirates post group, DHL, EMS, Aramex, FedEx IE, Zajil, SMSA Express, Seller shipping Methods</w:t>
      </w:r>
      <w:r>
        <w:rPr>
          <w:rFonts w:hint="default"/>
          <w:shd w:val="clear" w:color="auto" w:fill="FFFF00"/>
        </w:rPr>
        <w:t>.</w:t>
      </w:r>
    </w:p>
    <w:p>
      <w:pPr>
        <w:numPr>
          <w:numId w:val="0"/>
        </w:numPr>
        <w:tabs>
          <w:tab w:val="left" w:pos="840"/>
          <w:tab w:val="left" w:pos="1080"/>
        </w:tabs>
        <w:spacing w:line="360" w:lineRule="auto"/>
        <w:jc w:val="both"/>
        <w:rPr>
          <w:bCs/>
        </w:rPr>
      </w:pPr>
    </w:p>
    <w:p>
      <w:pPr>
        <w:numPr>
          <w:ilvl w:val="0"/>
          <w:numId w:val="4"/>
        </w:numPr>
        <w:tabs>
          <w:tab w:val="left" w:pos="840"/>
          <w:tab w:val="left" w:pos="1080"/>
        </w:tabs>
        <w:spacing w:line="360" w:lineRule="auto"/>
        <w:ind w:left="840"/>
        <w:jc w:val="both"/>
        <w:rPr>
          <w:bCs/>
          <w:highlight w:val="green"/>
        </w:rPr>
      </w:pPr>
      <w:r>
        <w:rPr>
          <w:bCs/>
          <w:highlight w:val="green"/>
        </w:rPr>
        <w:t>Users after viewing the cart will be lead to a checkout screen on pressing confirmation button in the cart.In checkout screen they will be able to view cart details (including shipping details and total price to be paid.Users can change shipping address here also if they want delivery at some other place which might lead to changes in the shipping method and total price details inc. of shipping and there will also be a currency button for users if they want to view the details in currency of other country in the app.</w:t>
      </w:r>
    </w:p>
    <w:p>
      <w:pPr>
        <w:numPr>
          <w:ilvl w:val="0"/>
          <w:numId w:val="4"/>
        </w:numPr>
        <w:tabs>
          <w:tab w:val="left" w:pos="840"/>
          <w:tab w:val="left" w:pos="1080"/>
        </w:tabs>
        <w:spacing w:line="360" w:lineRule="auto"/>
        <w:ind w:left="840"/>
        <w:jc w:val="both"/>
        <w:rPr>
          <w:bCs/>
        </w:rPr>
      </w:pPr>
      <w:r>
        <w:rPr>
          <w:bCs/>
        </w:rPr>
        <w:t xml:space="preserve">Users will be lead to the payment gateway once they provide confirmation on the checkout page and the payment can be made digitally on the app via Visa, Paypal, Master Card, American Express (Amex), Payfort and </w:t>
      </w:r>
      <w:r>
        <w:rPr>
          <w:bCs/>
          <w:highlight w:val="cyan"/>
        </w:rPr>
        <w:t xml:space="preserve">they can also use internet banking </w:t>
      </w:r>
      <w:r>
        <w:rPr>
          <w:bCs/>
        </w:rPr>
        <w:t>in the app.</w:t>
      </w:r>
    </w:p>
    <w:p>
      <w:pPr>
        <w:numPr>
          <w:ilvl w:val="0"/>
          <w:numId w:val="4"/>
        </w:numPr>
        <w:tabs>
          <w:tab w:val="left" w:pos="840"/>
          <w:tab w:val="left" w:pos="1080"/>
        </w:tabs>
        <w:spacing w:line="360" w:lineRule="auto"/>
        <w:ind w:left="840"/>
        <w:jc w:val="both"/>
        <w:rPr>
          <w:bCs/>
        </w:rPr>
      </w:pPr>
      <w:r>
        <w:rPr>
          <w:bCs/>
        </w:rPr>
        <w:t xml:space="preserve">Users will also be able to view </w:t>
      </w:r>
      <w:r>
        <w:rPr>
          <w:rFonts w:hint="eastAsia"/>
        </w:rPr>
        <w:t xml:space="preserve">the option to save his credit card </w:t>
      </w:r>
      <w:r>
        <w:rPr>
          <w:rFonts w:hint="default"/>
        </w:rPr>
        <w:t xml:space="preserve">if required </w:t>
      </w:r>
      <w:r>
        <w:rPr>
          <w:rFonts w:hint="eastAsia"/>
        </w:rPr>
        <w:t>in the application</w:t>
      </w:r>
    </w:p>
    <w:p>
      <w:pPr>
        <w:numPr>
          <w:ilvl w:val="0"/>
          <w:numId w:val="4"/>
        </w:numPr>
        <w:tabs>
          <w:tab w:val="left" w:pos="840"/>
          <w:tab w:val="left" w:pos="1080"/>
        </w:tabs>
        <w:spacing w:line="360" w:lineRule="auto"/>
        <w:ind w:left="840"/>
        <w:jc w:val="both"/>
        <w:rPr>
          <w:bCs/>
          <w:highlight w:val="cyan"/>
        </w:rPr>
      </w:pPr>
      <w:r>
        <w:rPr>
          <w:bCs/>
          <w:highlight w:val="cyan"/>
        </w:rPr>
        <w:t>Users will also be able to use cash on delivery option but this option will get active only when the user and store providing the product belong to same state else this option will be inactive in the app.</w:t>
      </w:r>
    </w:p>
    <w:p>
      <w:pPr>
        <w:numPr>
          <w:ilvl w:val="0"/>
          <w:numId w:val="4"/>
        </w:numPr>
        <w:tabs>
          <w:tab w:val="left" w:pos="840"/>
          <w:tab w:val="left" w:pos="1080"/>
        </w:tabs>
        <w:spacing w:line="360" w:lineRule="auto"/>
        <w:ind w:left="840"/>
        <w:jc w:val="both"/>
        <w:rPr>
          <w:bCs/>
        </w:rPr>
      </w:pPr>
      <w:r>
        <w:rPr>
          <w:rFonts w:hint="default"/>
        </w:rPr>
        <w:t xml:space="preserve">Users will be able to view </w:t>
      </w:r>
      <w:r>
        <w:rPr>
          <w:rFonts w:hint="eastAsia"/>
        </w:rPr>
        <w:t xml:space="preserve">Order details </w:t>
      </w:r>
      <w:r>
        <w:rPr>
          <w:rFonts w:hint="default"/>
        </w:rPr>
        <w:t xml:space="preserve">which </w:t>
      </w:r>
      <w:r>
        <w:rPr>
          <w:rFonts w:hint="eastAsia"/>
        </w:rPr>
        <w:t>will be sen</w:t>
      </w:r>
      <w:r>
        <w:rPr>
          <w:rFonts w:hint="default"/>
        </w:rPr>
        <w:t xml:space="preserve">t </w:t>
      </w:r>
      <w:r>
        <w:rPr>
          <w:rFonts w:hint="eastAsia"/>
        </w:rPr>
        <w:t>on the registered e-mail ID.Users will be able to view the delivery details like Order ID, Order name, List of Products in the order, customer name, customer address, shipping company name, seller name, arrival date, etc.in the app.</w:t>
      </w:r>
    </w:p>
    <w:p>
      <w:pPr>
        <w:numPr>
          <w:ilvl w:val="0"/>
          <w:numId w:val="4"/>
        </w:numPr>
        <w:tabs>
          <w:tab w:val="left" w:pos="840"/>
          <w:tab w:val="left" w:pos="1080"/>
        </w:tabs>
        <w:spacing w:line="360" w:lineRule="auto"/>
        <w:ind w:left="840"/>
        <w:jc w:val="both"/>
        <w:rPr>
          <w:bCs/>
          <w:highlight w:val="green"/>
        </w:rPr>
      </w:pPr>
      <w:r>
        <w:rPr>
          <w:bCs/>
        </w:rPr>
        <w:t xml:space="preserve">Users will be able to view order details (this will also be available in the control panel) in three forms those are </w:t>
      </w:r>
      <w:r>
        <w:rPr>
          <w:rFonts w:hint="eastAsia"/>
          <w:highlight w:val="green"/>
        </w:rPr>
        <w:t>Order Waiting Payment</w:t>
      </w:r>
      <w:r>
        <w:rPr>
          <w:rFonts w:hint="default"/>
          <w:highlight w:val="green"/>
        </w:rPr>
        <w:t xml:space="preserve">, </w:t>
      </w:r>
      <w:r>
        <w:rPr>
          <w:rFonts w:hint="eastAsia"/>
          <w:highlight w:val="green"/>
        </w:rPr>
        <w:t>Order Waiting Shipment</w:t>
      </w:r>
      <w:r>
        <w:rPr>
          <w:rFonts w:hint="default"/>
          <w:highlight w:val="green"/>
        </w:rPr>
        <w:t xml:space="preserve">, </w:t>
      </w:r>
      <w:r>
        <w:rPr>
          <w:rFonts w:hint="eastAsia"/>
          <w:highlight w:val="green"/>
        </w:rPr>
        <w:t>Order waiting confirmation</w:t>
      </w:r>
      <w:r>
        <w:rPr>
          <w:rFonts w:hint="default"/>
          <w:highlight w:val="green"/>
        </w:rPr>
        <w:t xml:space="preserve"> in the app.</w:t>
      </w:r>
    </w:p>
    <w:p>
      <w:pPr>
        <w:numPr>
          <w:ilvl w:val="0"/>
          <w:numId w:val="4"/>
        </w:numPr>
        <w:tabs>
          <w:tab w:val="left" w:pos="840"/>
          <w:tab w:val="left" w:pos="1080"/>
        </w:tabs>
        <w:spacing w:line="360" w:lineRule="auto"/>
        <w:ind w:left="840"/>
        <w:jc w:val="both"/>
        <w:rPr>
          <w:bCs/>
        </w:rPr>
      </w:pPr>
      <w:r>
        <w:rPr>
          <w:bCs/>
          <w:highlight w:val="green"/>
        </w:rPr>
        <w:t xml:space="preserve">Users will be able to view under the </w:t>
      </w:r>
      <w:r>
        <w:rPr>
          <w:rFonts w:hint="eastAsia"/>
          <w:highlight w:val="green"/>
        </w:rPr>
        <w:t>Order Waiting Payment: Admin to wait confirmation from APIs to confirm payment moved</w:t>
      </w:r>
      <w:r>
        <w:rPr>
          <w:rFonts w:hint="default"/>
          <w:highlight w:val="green"/>
        </w:rPr>
        <w:t xml:space="preserve"> </w:t>
      </w:r>
      <w:r>
        <w:rPr>
          <w:rFonts w:hint="eastAsia"/>
          <w:highlight w:val="green"/>
        </w:rPr>
        <w:t>to Admin account then confirm payment received by website will show the total number of orders that a user has placed but payment has not been confirmed yet</w:t>
      </w:r>
      <w:r>
        <w:rPr>
          <w:rFonts w:hint="default"/>
          <w:highlight w:val="green"/>
        </w:rPr>
        <w:t xml:space="preserve">, </w:t>
      </w:r>
      <w:r>
        <w:rPr>
          <w:rFonts w:hint="eastAsia"/>
          <w:highlight w:val="green"/>
        </w:rPr>
        <w:t>during this time buyer can cancel his orde</w:t>
      </w:r>
      <w:r>
        <w:rPr>
          <w:rFonts w:hint="default"/>
          <w:highlight w:val="green"/>
        </w:rPr>
        <w:t>r</w:t>
      </w:r>
      <w:r>
        <w:rPr>
          <w:rFonts w:hint="default"/>
        </w:rPr>
        <w:t>.note: If payment is to go to first admin account then to the sellers then it will be done manually in the website  backend.</w:t>
      </w:r>
    </w:p>
    <w:p>
      <w:pPr>
        <w:numPr>
          <w:ilvl w:val="0"/>
          <w:numId w:val="4"/>
        </w:numPr>
        <w:tabs>
          <w:tab w:val="left" w:pos="840"/>
          <w:tab w:val="left" w:pos="1080"/>
        </w:tabs>
        <w:spacing w:line="360" w:lineRule="auto"/>
        <w:ind w:left="840"/>
        <w:jc w:val="both"/>
        <w:rPr>
          <w:bCs/>
        </w:rPr>
      </w:pPr>
      <w:r>
        <w:rPr>
          <w:bCs/>
          <w:highlight w:val="green"/>
        </w:rPr>
        <w:t xml:space="preserve">Users will be able to view under the </w:t>
      </w:r>
      <w:r>
        <w:rPr>
          <w:rFonts w:hint="eastAsia"/>
          <w:highlight w:val="green"/>
        </w:rPr>
        <w:t xml:space="preserve">Orders waiting shipment: </w:t>
      </w:r>
      <w:r>
        <w:rPr>
          <w:rFonts w:hint="default"/>
          <w:highlight w:val="green"/>
        </w:rPr>
        <w:t xml:space="preserve">This will show </w:t>
      </w:r>
      <w:r>
        <w:rPr>
          <w:rFonts w:hint="eastAsia"/>
          <w:highlight w:val="green"/>
        </w:rPr>
        <w:t>the time when the store will take the item from his store to the shipping company which shouldn</w:t>
      </w:r>
      <w:r>
        <w:rPr>
          <w:rFonts w:hint="default"/>
          <w:highlight w:val="green"/>
        </w:rPr>
        <w:t>’</w:t>
      </w:r>
      <w:r>
        <w:rPr>
          <w:rFonts w:hint="eastAsia"/>
          <w:highlight w:val="green"/>
        </w:rPr>
        <w:t>t exceed 10 days by default, It will show the total number of orders that have not been shipped yet with following details (Should be by default maximum 10 Days):Order date, Order ID, Reminder (maximum time for the shipment or order will be cancelled), notification will be send once item shipped, Option to extend process time button, Cancel order (Only before shipping BUT if shipped then it will be open dispute), Contact seller: User can contact stores for any question about product or other query.</w:t>
      </w:r>
      <w:r>
        <w:rPr>
          <w:bCs/>
          <w:highlight w:val="green"/>
        </w:rPr>
        <w:t xml:space="preserve"> </w:t>
      </w:r>
    </w:p>
    <w:p>
      <w:pPr>
        <w:numPr>
          <w:ilvl w:val="0"/>
          <w:numId w:val="4"/>
        </w:numPr>
        <w:tabs>
          <w:tab w:val="left" w:pos="840"/>
          <w:tab w:val="left" w:pos="1080"/>
        </w:tabs>
        <w:spacing w:line="360" w:lineRule="auto"/>
        <w:ind w:left="840"/>
        <w:jc w:val="both"/>
        <w:rPr>
          <w:bCs/>
          <w:highlight w:val="green"/>
        </w:rPr>
      </w:pPr>
      <w:r>
        <w:rPr>
          <w:bCs/>
          <w:highlight w:val="green"/>
        </w:rPr>
        <w:t xml:space="preserve">Users will be able to view </w:t>
      </w:r>
      <w:r>
        <w:rPr>
          <w:rFonts w:hint="eastAsia"/>
          <w:highlight w:val="green"/>
        </w:rPr>
        <w:t>Orders waiting confirmation: This will show the total number of orders customer has placed with the details of tracking as follow: Order date, Order ID, Picture of order, Price, Quantity, Color &amp; size, Product details</w:t>
      </w:r>
      <w:r>
        <w:rPr>
          <w:rFonts w:hint="default"/>
          <w:highlight w:val="green"/>
        </w:rPr>
        <w:t xml:space="preserve"> in the app.</w:t>
      </w:r>
    </w:p>
    <w:p>
      <w:pPr>
        <w:numPr>
          <w:ilvl w:val="0"/>
          <w:numId w:val="4"/>
        </w:numPr>
        <w:tabs>
          <w:tab w:val="left" w:pos="840"/>
          <w:tab w:val="left" w:pos="1080"/>
        </w:tabs>
        <w:spacing w:line="360" w:lineRule="auto"/>
        <w:ind w:left="840"/>
        <w:jc w:val="both"/>
        <w:rPr>
          <w:bCs/>
        </w:rPr>
      </w:pPr>
      <w:r>
        <w:rPr>
          <w:rFonts w:hint="eastAsia"/>
          <w:highlight w:val="yellow"/>
        </w:rPr>
        <w:t>Users will be able to view the Order Tracking with following information which will display</w:t>
      </w:r>
      <w:r>
        <w:rPr>
          <w:rFonts w:hint="default"/>
          <w:highlight w:val="yellow"/>
        </w:rPr>
        <w:t xml:space="preserve"> </w:t>
      </w:r>
      <w:r>
        <w:rPr>
          <w:rFonts w:hint="eastAsia"/>
          <w:highlight w:val="yellow"/>
        </w:rPr>
        <w:t>Shipment date, Estimate delivery date, Counter showing days reduced every day to count how many days remain to receive order, Currier name details, Tracking number, Map of delivery timeline, Note about which company can visit their website to track order, Shipping address, Confirm order receive: as button</w:t>
      </w:r>
      <w:r>
        <w:rPr>
          <w:rFonts w:hint="eastAsia"/>
        </w:rPr>
        <w:t xml:space="preserve">. </w:t>
      </w:r>
    </w:p>
    <w:p>
      <w:pPr>
        <w:numPr>
          <w:ilvl w:val="0"/>
          <w:numId w:val="4"/>
        </w:numPr>
        <w:tabs>
          <w:tab w:val="left" w:pos="840"/>
          <w:tab w:val="left" w:pos="1080"/>
        </w:tabs>
        <w:spacing w:line="360" w:lineRule="auto"/>
        <w:ind w:left="840"/>
        <w:jc w:val="both"/>
        <w:rPr>
          <w:rFonts w:eastAsia="Times New Roman"/>
          <w:bCs/>
        </w:rPr>
      </w:pPr>
      <w:r>
        <w:rPr>
          <w:bCs/>
        </w:rPr>
        <w:t>Users will be able to cancel the order any time before</w:t>
      </w:r>
      <w:r>
        <w:rPr>
          <w:bCs/>
          <w:shd w:val="clear" w:color="auto" w:fill="FFFF00"/>
        </w:rPr>
        <w:t xml:space="preserve"> shipping of the product which can be performed using tracking option and if the users cancels the order after shipping company has shipped the product for delivery then it will open a dispute </w:t>
      </w:r>
      <w:r>
        <w:rPr>
          <w:bCs/>
        </w:rPr>
        <w:t>in the app.</w:t>
      </w:r>
    </w:p>
    <w:p>
      <w:pPr>
        <w:numPr>
          <w:ilvl w:val="0"/>
          <w:numId w:val="4"/>
        </w:numPr>
        <w:tabs>
          <w:tab w:val="left" w:pos="840"/>
          <w:tab w:val="left" w:pos="1080"/>
        </w:tabs>
        <w:spacing w:line="360" w:lineRule="auto"/>
        <w:ind w:left="840"/>
        <w:jc w:val="both"/>
        <w:rPr>
          <w:bCs/>
        </w:rPr>
      </w:pPr>
      <w:r>
        <w:rPr>
          <w:rFonts w:eastAsia="Times New Roman"/>
          <w:bCs/>
        </w:rPr>
        <w:t xml:space="preserve"> </w:t>
      </w:r>
      <w:r>
        <w:rPr>
          <w:bCs/>
        </w:rPr>
        <w:t xml:space="preserve">Users will be able to open dispute against the following reasons against the product company or shipment company regarding any issue like </w:t>
      </w:r>
      <w:r>
        <w:rPr>
          <w:rFonts w:hint="eastAsia"/>
        </w:rPr>
        <w:t>Defective Products, Different Products, Wrong Colour, Wrong Size, Damage Package, Missing Parts, Quantity Issue, Wrong Item, Product not as described</w:t>
      </w:r>
      <w:r>
        <w:rPr>
          <w:rFonts w:hint="default"/>
        </w:rPr>
        <w:t>,</w:t>
      </w:r>
      <w:r>
        <w:rPr>
          <w:bCs/>
        </w:rPr>
        <w:t xml:space="preserve"> Missing Parts, quantity issue, wrong description of product etc. in the app.Users also need to mention if they need any refund or they want an exchange of product and there should be some </w:t>
      </w:r>
      <w:r>
        <w:rPr>
          <w:bCs/>
          <w:highlight w:val="green"/>
        </w:rPr>
        <w:t xml:space="preserve">valid proofs for open dispute </w:t>
      </w:r>
      <w:r>
        <w:rPr>
          <w:bCs/>
        </w:rPr>
        <w:t xml:space="preserve">like image of the damaged product etc. which should give a clear picture of the opened dispute or else the dispute will be closed by the company from backend in the app. </w:t>
      </w:r>
      <w:r>
        <w:rPr>
          <w:bCs/>
          <w:highlight w:val="yellow"/>
        </w:rPr>
        <w:t xml:space="preserve">Admin can close the dispute if the customer has no proof regarding the details for the product.  </w:t>
      </w:r>
      <w:r>
        <w:rPr>
          <w:bCs/>
        </w:rPr>
        <w:t xml:space="preserve"> </w:t>
      </w:r>
    </w:p>
    <w:p>
      <w:pPr>
        <w:numPr>
          <w:ilvl w:val="0"/>
          <w:numId w:val="4"/>
        </w:numPr>
        <w:tabs>
          <w:tab w:val="left" w:pos="840"/>
          <w:tab w:val="left" w:pos="1080"/>
        </w:tabs>
        <w:spacing w:line="360" w:lineRule="auto"/>
        <w:ind w:left="840"/>
        <w:jc w:val="both"/>
        <w:rPr>
          <w:bCs/>
        </w:rPr>
      </w:pPr>
      <w:r>
        <w:rPr>
          <w:bCs/>
        </w:rPr>
        <w:t>Users can close the dispute in case the issue is sorted out in the app.</w:t>
      </w:r>
    </w:p>
    <w:p>
      <w:pPr>
        <w:numPr>
          <w:ilvl w:val="0"/>
          <w:numId w:val="4"/>
        </w:numPr>
        <w:tabs>
          <w:tab w:val="left" w:pos="840"/>
          <w:tab w:val="left" w:pos="1080"/>
        </w:tabs>
        <w:spacing w:line="360" w:lineRule="auto"/>
        <w:ind w:left="840"/>
        <w:jc w:val="both"/>
        <w:rPr>
          <w:bCs/>
          <w:highlight w:val="cyan"/>
        </w:rPr>
      </w:pPr>
      <w:r>
        <w:rPr>
          <w:bCs/>
          <w:highlight w:val="green"/>
        </w:rPr>
        <w:t xml:space="preserve">Users will be able to get refund as per terms and condition of the mobile application company, they will decide the maximum amount of refund that any user can get in any case.Refund futher can be of two types: Refund only: </w:t>
      </w:r>
      <w:r>
        <w:rPr>
          <w:rFonts w:hint="eastAsia"/>
          <w:highlight w:val="green"/>
        </w:rPr>
        <w:t>If user didn't receive your order, they would like to refund your money back</w:t>
      </w:r>
      <w:r>
        <w:rPr>
          <w:bCs/>
          <w:highlight w:val="green"/>
        </w:rPr>
        <w:t xml:space="preserve"> and Return and refund: </w:t>
      </w:r>
      <w:r>
        <w:rPr>
          <w:rFonts w:hint="eastAsia"/>
          <w:highlight w:val="green"/>
        </w:rPr>
        <w:t>If user is not satisfied with the product, they can return the product and can</w:t>
      </w:r>
      <w:r>
        <w:rPr>
          <w:rFonts w:hint="default"/>
          <w:highlight w:val="green"/>
        </w:rPr>
        <w:t xml:space="preserve"> </w:t>
      </w:r>
      <w:r>
        <w:rPr>
          <w:rFonts w:hint="eastAsia"/>
          <w:highlight w:val="green"/>
        </w:rPr>
        <w:t>get refund.</w:t>
      </w:r>
      <w:r>
        <w:rPr>
          <w:rFonts w:hint="default"/>
          <w:highlight w:val="green"/>
        </w:rPr>
        <w:t xml:space="preserve"> </w:t>
      </w:r>
      <w:r>
        <w:rPr>
          <w:rFonts w:hint="eastAsia"/>
          <w:highlight w:val="cyan"/>
        </w:rPr>
        <w:t>Some cases dispute will be cancel due to promises from Stores to solve the issues, therefore, if customer will cancel dispute, the functionality should remain for future option to re-open dispute in case store didn</w:t>
      </w:r>
      <w:r>
        <w:rPr>
          <w:rFonts w:hint="default"/>
          <w:highlight w:val="cyan"/>
        </w:rPr>
        <w:t>’</w:t>
      </w:r>
      <w:r>
        <w:rPr>
          <w:rFonts w:hint="eastAsia"/>
          <w:highlight w:val="cyan"/>
        </w:rPr>
        <w:t>t keep his promises. Refund: as a result of dispute we have the refund action. In this case I need to have refund functionality attached to the product with status map: 3 steps: 1. Refund confirmed amount</w:t>
      </w:r>
      <w:r>
        <w:rPr>
          <w:rFonts w:hint="default"/>
          <w:highlight w:val="cyan"/>
        </w:rPr>
        <w:t xml:space="preserve"> and its </w:t>
      </w:r>
      <w:r>
        <w:rPr>
          <w:rFonts w:hint="eastAsia"/>
          <w:highlight w:val="cyan"/>
        </w:rPr>
        <w:t xml:space="preserve">Date 2. Refund process </w:t>
      </w:r>
      <w:r>
        <w:rPr>
          <w:rFonts w:hint="default"/>
          <w:highlight w:val="cyan"/>
        </w:rPr>
        <w:t xml:space="preserve">and its </w:t>
      </w:r>
      <w:r>
        <w:rPr>
          <w:rFonts w:hint="eastAsia"/>
          <w:highlight w:val="cyan"/>
        </w:rPr>
        <w:t xml:space="preserve">Date 3. Refund completed </w:t>
      </w:r>
      <w:r>
        <w:rPr>
          <w:rFonts w:hint="default"/>
          <w:highlight w:val="cyan"/>
        </w:rPr>
        <w:t xml:space="preserve"> and its </w:t>
      </w:r>
      <w:r>
        <w:rPr>
          <w:rFonts w:hint="eastAsia"/>
          <w:highlight w:val="cyan"/>
        </w:rPr>
        <w:t>Date</w:t>
      </w:r>
      <w:r>
        <w:rPr>
          <w:rFonts w:hint="default"/>
          <w:highlight w:val="cyan"/>
        </w:rPr>
        <w:t>.</w:t>
      </w:r>
    </w:p>
    <w:p>
      <w:pPr>
        <w:numPr>
          <w:ilvl w:val="0"/>
          <w:numId w:val="4"/>
        </w:numPr>
        <w:tabs>
          <w:tab w:val="left" w:pos="840"/>
          <w:tab w:val="left" w:pos="1080"/>
        </w:tabs>
        <w:spacing w:line="360" w:lineRule="auto"/>
        <w:ind w:left="840"/>
        <w:jc w:val="both"/>
        <w:rPr>
          <w:bCs/>
        </w:rPr>
      </w:pPr>
      <w:r>
        <w:rPr>
          <w:rFonts w:hint="eastAsia"/>
        </w:rPr>
        <w:t>Users will be able to submit the Review &amp; Ratings once the order has been successfully delivered,users will notified of the same and will be requested to share their</w:t>
      </w:r>
      <w:r>
        <w:rPr>
          <w:rFonts w:hint="default"/>
        </w:rPr>
        <w:t xml:space="preserve"> </w:t>
      </w:r>
      <w:r>
        <w:rPr>
          <w:rFonts w:hint="eastAsia"/>
        </w:rPr>
        <w:t>reviews on the products and can give ratings as well.</w:t>
      </w:r>
      <w:r>
        <w:rPr>
          <w:rFonts w:hint="eastAsia"/>
        </w:rPr>
        <w:tab/>
      </w:r>
      <w:r>
        <w:rPr>
          <w:rFonts w:hint="eastAsia"/>
        </w:rPr>
        <w:t>Application will ask the user to rate the product out 5 stars and upload comments (if any) and upload picture (if any), rate the description of the product out 5 stars and upload comments (if any) and upload picture (if any), rate the satisfaction of communication with seller out 5 stars and upload comments (if any) and upload picture (if any), rate the packaging of product out 5 stars and upload comments (if any) and upload picture (if any) in the app.</w:t>
      </w:r>
    </w:p>
    <w:p>
      <w:pPr>
        <w:numPr>
          <w:ilvl w:val="0"/>
          <w:numId w:val="4"/>
        </w:numPr>
        <w:tabs>
          <w:tab w:val="left" w:pos="840"/>
          <w:tab w:val="left" w:pos="1080"/>
        </w:tabs>
        <w:spacing w:line="360" w:lineRule="auto"/>
        <w:ind w:left="840"/>
        <w:jc w:val="both"/>
        <w:rPr>
          <w:bCs/>
        </w:rPr>
      </w:pPr>
      <w:r>
        <w:rPr>
          <w:rFonts w:hint="eastAsia"/>
        </w:rPr>
        <w:t>Referral program will have three Rewards level</w:t>
      </w:r>
      <w:r>
        <w:rPr>
          <w:rFonts w:hint="default"/>
        </w:rPr>
        <w:t xml:space="preserve"> </w:t>
      </w:r>
      <w:r>
        <w:rPr>
          <w:rFonts w:hint="eastAsia"/>
        </w:rPr>
        <w:t>and users will be able to get these rewards in terms of points which can be converted into money as per company’s policy in the app. Point</w:t>
      </w:r>
      <w:r>
        <w:rPr>
          <w:rFonts w:hint="default"/>
        </w:rPr>
        <w:t>’</w:t>
      </w:r>
      <w:r>
        <w:rPr>
          <w:rFonts w:hint="eastAsia"/>
        </w:rPr>
        <w:t>s collection.</w:t>
      </w:r>
      <w:r>
        <w:rPr>
          <w:rFonts w:hint="eastAsia"/>
          <w:highlight w:val="green"/>
        </w:rPr>
        <w:t>Three level reward as  per buyers</w:t>
      </w:r>
      <w:r>
        <w:rPr>
          <w:rFonts w:hint="default"/>
          <w:highlight w:val="green"/>
        </w:rPr>
        <w:t xml:space="preserve">: </w:t>
      </w:r>
      <w:r>
        <w:rPr>
          <w:rFonts w:hint="eastAsia"/>
          <w:highlight w:val="green"/>
        </w:rPr>
        <w:t>a) buyer completed 1000 $ shopping will have discount on some goods.</w:t>
      </w:r>
      <w:r>
        <w:rPr>
          <w:rFonts w:hint="default"/>
          <w:highlight w:val="green"/>
        </w:rPr>
        <w:t xml:space="preserve"> </w:t>
      </w:r>
      <w:r>
        <w:rPr>
          <w:rFonts w:hint="eastAsia"/>
          <w:highlight w:val="green"/>
        </w:rPr>
        <w:t>b) buyer completed 3000 $ shopping will have discount on some goods and less time waiting for refund in case of order cancellation.</w:t>
      </w:r>
      <w:r>
        <w:rPr>
          <w:rFonts w:hint="default"/>
          <w:highlight w:val="green"/>
        </w:rPr>
        <w:t xml:space="preserve"> </w:t>
      </w:r>
      <w:r>
        <w:rPr>
          <w:rFonts w:hint="eastAsia"/>
          <w:highlight w:val="green"/>
        </w:rPr>
        <w:t>c) buyer completed 10000 $ shopping will have discount on some goods and less time waiting for refund in case of order cancel and a 100 $ gift card which can be used on any next purchase.</w:t>
      </w:r>
    </w:p>
    <w:p>
      <w:pPr>
        <w:numPr>
          <w:ilvl w:val="0"/>
          <w:numId w:val="4"/>
        </w:numPr>
        <w:tabs>
          <w:tab w:val="left" w:pos="840"/>
          <w:tab w:val="left" w:pos="1080"/>
        </w:tabs>
        <w:spacing w:line="360" w:lineRule="auto"/>
        <w:ind w:left="840"/>
        <w:jc w:val="both"/>
        <w:rPr>
          <w:bCs/>
        </w:rPr>
      </w:pPr>
      <w:r>
        <w:rPr>
          <w:bCs/>
        </w:rPr>
        <w:t xml:space="preserve">Users will be able to use </w:t>
      </w:r>
      <w:r>
        <w:rPr>
          <w:bCs/>
          <w:highlight w:val="green"/>
        </w:rPr>
        <w:t>E-voucher</w:t>
      </w:r>
      <w:r>
        <w:rPr>
          <w:bCs/>
        </w:rPr>
        <w:t xml:space="preserve"> which is generated when the user enters the amount of money the gift card should be and pays for it and </w:t>
      </w:r>
      <w:r>
        <w:rPr>
          <w:bCs/>
          <w:shd w:val="clear" w:color="auto" w:fill="FFFF00"/>
        </w:rPr>
        <w:t xml:space="preserve">requests it to be delivered digitally to the other person whom users want gift the voucher and that gift will be used as a token of money which will be discounted from price of product the receiver(user) buys and can not redeem it in cash in the app. </w:t>
      </w:r>
      <w:r>
        <w:rPr>
          <w:bCs/>
          <w:highlight w:val="green"/>
          <w:shd w:val="clear" w:color="auto" w:fill="FFFF00"/>
        </w:rPr>
        <w:t>Users will also be able to view the e-voucher in the panel, if they have received from some one and can redeem for purchase of any product but can not redeem for cash.</w:t>
      </w:r>
    </w:p>
    <w:p>
      <w:pPr>
        <w:numPr>
          <w:ilvl w:val="0"/>
          <w:numId w:val="4"/>
        </w:numPr>
        <w:tabs>
          <w:tab w:val="left" w:pos="840"/>
          <w:tab w:val="left" w:pos="1080"/>
        </w:tabs>
        <w:spacing w:line="360" w:lineRule="auto"/>
        <w:ind w:left="840"/>
        <w:jc w:val="both"/>
        <w:rPr>
          <w:bCs/>
        </w:rPr>
      </w:pPr>
      <w:r>
        <w:rPr>
          <w:bCs/>
        </w:rPr>
        <w:t>User will be able to view the Google Maps (using GPS) available in the app. App will integrated with Google Maps API.</w:t>
      </w:r>
    </w:p>
    <w:p>
      <w:pPr>
        <w:numPr>
          <w:ilvl w:val="0"/>
          <w:numId w:val="4"/>
        </w:numPr>
        <w:tabs>
          <w:tab w:val="left" w:pos="840"/>
          <w:tab w:val="left" w:pos="1080"/>
        </w:tabs>
        <w:spacing w:line="360" w:lineRule="auto"/>
        <w:ind w:left="840"/>
        <w:jc w:val="both"/>
        <w:rPr>
          <w:bCs/>
          <w:shd w:val="clear" w:color="auto" w:fill="FFFF00"/>
          <w:lang w:eastAsia="en-US"/>
        </w:rPr>
      </w:pPr>
      <w:r>
        <w:rPr>
          <w:bCs/>
        </w:rPr>
        <w:t xml:space="preserve">User </w:t>
      </w:r>
      <w:r>
        <w:rPr>
          <w:bCs/>
          <w:lang w:eastAsia="en-US"/>
        </w:rPr>
        <w:t>will be able to share the link of the app on the social networking sites like Instagram, facebook, twitter, etc.</w:t>
      </w:r>
    </w:p>
    <w:p>
      <w:pPr>
        <w:numPr>
          <w:ilvl w:val="0"/>
          <w:numId w:val="4"/>
        </w:numPr>
        <w:tabs>
          <w:tab w:val="left" w:pos="840"/>
          <w:tab w:val="left" w:pos="1080"/>
        </w:tabs>
        <w:spacing w:line="360" w:lineRule="auto"/>
        <w:ind w:left="840"/>
        <w:jc w:val="both"/>
        <w:rPr>
          <w:bCs/>
          <w:highlight w:val="green"/>
          <w:shd w:val="clear" w:color="auto" w:fill="FFFF00"/>
          <w:lang w:eastAsia="en-US"/>
        </w:rPr>
      </w:pPr>
      <w:r>
        <w:rPr>
          <w:bCs/>
          <w:highlight w:val="green"/>
          <w:lang w:eastAsia="en-US"/>
        </w:rPr>
        <w:t>Users will be able to view the frequently asked question screen in the app, where the users can ask any questions regarding the product, shipping, delivery, packaging in the app.</w:t>
      </w:r>
    </w:p>
    <w:p>
      <w:pPr>
        <w:numPr>
          <w:ilvl w:val="0"/>
          <w:numId w:val="4"/>
        </w:numPr>
        <w:tabs>
          <w:tab w:val="left" w:pos="840"/>
          <w:tab w:val="left" w:pos="1080"/>
        </w:tabs>
        <w:spacing w:line="360" w:lineRule="auto"/>
        <w:ind w:left="840"/>
        <w:jc w:val="both"/>
        <w:rPr>
          <w:bCs/>
          <w:lang w:eastAsia="en-US"/>
        </w:rPr>
      </w:pPr>
      <w:r>
        <w:rPr>
          <w:bCs/>
          <w:shd w:val="clear" w:color="auto" w:fill="FFFF00"/>
          <w:lang w:eastAsia="en-US"/>
        </w:rPr>
        <w:t>Users will be able to share the images of products they like on any social networking site in the app.</w:t>
      </w:r>
    </w:p>
    <w:p>
      <w:pPr>
        <w:numPr>
          <w:ilvl w:val="0"/>
          <w:numId w:val="4"/>
        </w:numPr>
        <w:tabs>
          <w:tab w:val="left" w:pos="840"/>
          <w:tab w:val="left" w:pos="1080"/>
        </w:tabs>
        <w:spacing w:line="360" w:lineRule="auto"/>
        <w:ind w:left="840"/>
        <w:jc w:val="both"/>
        <w:rPr>
          <w:highlight w:val="yellow"/>
        </w:rPr>
      </w:pPr>
      <w:r>
        <w:rPr>
          <w:bCs/>
          <w:highlight w:val="yellow"/>
        </w:rPr>
        <w:t>User will be able to contact the admin of the app by submitting Contact Us form available in the app.</w:t>
      </w:r>
    </w:p>
    <w:p>
      <w:pPr>
        <w:tabs>
          <w:tab w:val="left" w:pos="1080"/>
        </w:tabs>
        <w:spacing w:line="360" w:lineRule="auto"/>
        <w:jc w:val="both"/>
      </w:pPr>
    </w:p>
    <w:p>
      <w:pPr>
        <w:tabs>
          <w:tab w:val="left" w:pos="1080"/>
        </w:tabs>
        <w:spacing w:line="360" w:lineRule="auto"/>
        <w:jc w:val="both"/>
      </w:pPr>
    </w:p>
    <w:p>
      <w:pPr>
        <w:numPr>
          <w:ilvl w:val="0"/>
          <w:numId w:val="2"/>
        </w:numPr>
        <w:spacing w:line="360" w:lineRule="auto"/>
      </w:pPr>
      <w:r>
        <w:rPr>
          <w:b/>
          <w:szCs w:val="22"/>
        </w:rPr>
        <w:t>My Account Control Panel for User</w:t>
      </w:r>
    </w:p>
    <w:p>
      <w:pPr>
        <w:spacing w:line="360" w:lineRule="auto"/>
        <w:ind w:left="360"/>
        <w:jc w:val="both"/>
        <w:rPr>
          <w:bCs/>
        </w:rPr>
      </w:pPr>
      <w:r>
        <w:t>User will be able to operate a host of functions from their My Account control panel. The control panel will carry the following modules:</w:t>
      </w:r>
    </w:p>
    <w:p>
      <w:pPr>
        <w:numPr>
          <w:ilvl w:val="0"/>
          <w:numId w:val="4"/>
        </w:numPr>
        <w:tabs>
          <w:tab w:val="left" w:pos="840"/>
          <w:tab w:val="left" w:pos="1080"/>
        </w:tabs>
        <w:spacing w:line="360" w:lineRule="auto"/>
        <w:ind w:left="840"/>
        <w:jc w:val="both"/>
      </w:pPr>
      <w:r>
        <w:rPr>
          <w:bCs/>
        </w:rPr>
        <w:t>My Profile</w:t>
      </w:r>
    </w:p>
    <w:p>
      <w:pPr>
        <w:numPr>
          <w:ilvl w:val="1"/>
          <w:numId w:val="6"/>
        </w:numPr>
        <w:spacing w:line="360" w:lineRule="auto"/>
        <w:jc w:val="both"/>
      </w:pPr>
      <w:r>
        <w:t xml:space="preserve">Users can fill in details like </w:t>
      </w:r>
      <w:r>
        <w:rPr>
          <w:shd w:val="clear" w:color="auto" w:fill="FFFF00"/>
        </w:rPr>
        <w:t xml:space="preserve">Profile image, name, dob, email, gender, contact number </w:t>
      </w:r>
      <w:r>
        <w:rPr>
          <w:highlight w:val="green"/>
          <w:shd w:val="clear" w:color="auto" w:fill="FFFF00"/>
        </w:rPr>
        <w:t>for OTP</w:t>
      </w:r>
      <w:r>
        <w:rPr>
          <w:shd w:val="clear" w:color="auto" w:fill="FFFF00"/>
        </w:rPr>
        <w:t xml:space="preserve"> </w:t>
      </w:r>
      <w:r>
        <w:t>about them.</w:t>
      </w:r>
    </w:p>
    <w:p>
      <w:pPr>
        <w:numPr>
          <w:ilvl w:val="1"/>
          <w:numId w:val="6"/>
        </w:numPr>
        <w:spacing w:line="360" w:lineRule="auto"/>
        <w:jc w:val="both"/>
        <w:rPr>
          <w:highlight w:val="green"/>
        </w:rPr>
      </w:pPr>
      <w:r>
        <w:rPr>
          <w:highlight w:val="green"/>
        </w:rPr>
        <w:t>Users will also input shipping address.</w:t>
      </w:r>
    </w:p>
    <w:p>
      <w:pPr>
        <w:numPr>
          <w:ilvl w:val="1"/>
          <w:numId w:val="6"/>
        </w:numPr>
        <w:spacing w:line="360" w:lineRule="auto"/>
        <w:jc w:val="both"/>
        <w:rPr>
          <w:bCs/>
        </w:rPr>
      </w:pPr>
      <w:r>
        <w:t>Users can change any information anytime except email.</w:t>
      </w:r>
    </w:p>
    <w:p>
      <w:pPr>
        <w:numPr>
          <w:ilvl w:val="0"/>
          <w:numId w:val="4"/>
        </w:numPr>
        <w:tabs>
          <w:tab w:val="left" w:pos="840"/>
          <w:tab w:val="left" w:pos="1080"/>
        </w:tabs>
        <w:spacing w:line="360" w:lineRule="auto"/>
        <w:ind w:left="840"/>
        <w:jc w:val="both"/>
      </w:pPr>
      <w:r>
        <w:rPr>
          <w:bCs/>
        </w:rPr>
        <w:t>My Orders</w:t>
      </w:r>
    </w:p>
    <w:p>
      <w:pPr>
        <w:numPr>
          <w:ilvl w:val="1"/>
          <w:numId w:val="6"/>
        </w:numPr>
        <w:spacing w:line="360" w:lineRule="auto"/>
        <w:jc w:val="both"/>
        <w:rPr>
          <w:shd w:val="clear" w:color="auto" w:fill="FFFF00"/>
        </w:rPr>
      </w:pPr>
      <w:r>
        <w:t>Users can view their previous orders.</w:t>
      </w:r>
    </w:p>
    <w:p>
      <w:pPr>
        <w:numPr>
          <w:ilvl w:val="1"/>
          <w:numId w:val="6"/>
        </w:numPr>
        <w:spacing w:line="360" w:lineRule="auto"/>
        <w:jc w:val="both"/>
      </w:pPr>
      <w:r>
        <w:rPr>
          <w:shd w:val="clear" w:color="auto" w:fill="FFFF00"/>
        </w:rPr>
        <w:t>Users can view orders not shipped.</w:t>
      </w:r>
    </w:p>
    <w:p>
      <w:pPr>
        <w:numPr>
          <w:ilvl w:val="1"/>
          <w:numId w:val="6"/>
        </w:numPr>
        <w:spacing w:line="360" w:lineRule="auto"/>
        <w:jc w:val="both"/>
      </w:pPr>
      <w:r>
        <w:t>Users can view their order in progress.</w:t>
      </w:r>
    </w:p>
    <w:p>
      <w:pPr>
        <w:numPr>
          <w:ilvl w:val="1"/>
          <w:numId w:val="6"/>
        </w:numPr>
        <w:spacing w:line="360" w:lineRule="auto"/>
        <w:jc w:val="both"/>
        <w:rPr>
          <w:shd w:val="clear" w:color="auto" w:fill="FFFF00"/>
        </w:rPr>
      </w:pPr>
      <w:r>
        <w:t>Users</w:t>
      </w:r>
      <w:r>
        <w:rPr>
          <w:szCs w:val="24"/>
        </w:rPr>
        <w:t xml:space="preserve"> </w:t>
      </w:r>
      <w:r>
        <w:t>can view their cancelled orders.</w:t>
      </w:r>
    </w:p>
    <w:p>
      <w:pPr>
        <w:numPr>
          <w:ilvl w:val="1"/>
          <w:numId w:val="6"/>
        </w:numPr>
        <w:spacing w:line="360" w:lineRule="auto"/>
        <w:jc w:val="both"/>
      </w:pPr>
      <w:r>
        <w:rPr>
          <w:shd w:val="clear" w:color="auto" w:fill="FFFF00"/>
        </w:rPr>
        <w:t>Users can view order with pending payments.</w:t>
      </w:r>
    </w:p>
    <w:p>
      <w:pPr>
        <w:numPr>
          <w:ilvl w:val="1"/>
          <w:numId w:val="6"/>
        </w:numPr>
        <w:spacing w:line="360" w:lineRule="auto"/>
        <w:jc w:val="both"/>
        <w:rPr>
          <w:shd w:val="clear" w:color="auto" w:fill="FFFF00"/>
        </w:rPr>
      </w:pPr>
      <w:r>
        <w:t xml:space="preserve">Users can view their order details, </w:t>
      </w:r>
      <w:r>
        <w:rPr>
          <w:highlight w:val="green"/>
        </w:rPr>
        <w:t xml:space="preserve">like Order ID, Date of purchase, Amount paid,  </w:t>
      </w:r>
      <w:r>
        <w:rPr>
          <w:shd w:val="clear" w:color="auto" w:fill="FFFF00"/>
        </w:rPr>
        <w:t>it will also include address of stores delivering the products.</w:t>
      </w:r>
    </w:p>
    <w:p>
      <w:pPr>
        <w:numPr>
          <w:ilvl w:val="1"/>
          <w:numId w:val="6"/>
        </w:numPr>
        <w:spacing w:line="360" w:lineRule="auto"/>
        <w:jc w:val="both"/>
        <w:rPr>
          <w:highlight w:val="green"/>
          <w:shd w:val="clear" w:color="auto" w:fill="FFFF00"/>
        </w:rPr>
      </w:pPr>
      <w:r>
        <w:rPr>
          <w:highlight w:val="green"/>
          <w:shd w:val="clear" w:color="auto" w:fill="FFFF00"/>
        </w:rPr>
        <w:t>Users can track the status of the orders placed, pending,processed, waiting shipment etc.</w:t>
      </w:r>
    </w:p>
    <w:p>
      <w:pPr>
        <w:numPr>
          <w:ilvl w:val="1"/>
          <w:numId w:val="6"/>
        </w:numPr>
        <w:spacing w:line="360" w:lineRule="auto"/>
        <w:jc w:val="both"/>
        <w:rPr>
          <w:shd w:val="clear" w:color="auto" w:fill="FFFF00"/>
        </w:rPr>
      </w:pPr>
      <w:r>
        <w:rPr>
          <w:shd w:val="clear" w:color="auto" w:fill="FFFF00"/>
        </w:rPr>
        <w:t>Users can view orders waiting for delivery confirmation.</w:t>
      </w:r>
    </w:p>
    <w:p>
      <w:pPr>
        <w:numPr>
          <w:ilvl w:val="1"/>
          <w:numId w:val="6"/>
        </w:numPr>
        <w:spacing w:line="360" w:lineRule="auto"/>
        <w:jc w:val="both"/>
        <w:rPr>
          <w:shd w:val="clear" w:color="auto" w:fill="FFFF00"/>
        </w:rPr>
      </w:pPr>
      <w:r>
        <w:rPr>
          <w:shd w:val="clear" w:color="auto" w:fill="FFFF00"/>
        </w:rPr>
        <w:t>Users can view orders waiting for feedback.</w:t>
      </w:r>
    </w:p>
    <w:p>
      <w:pPr>
        <w:numPr>
          <w:ilvl w:val="0"/>
          <w:numId w:val="4"/>
        </w:numPr>
        <w:tabs>
          <w:tab w:val="left" w:pos="840"/>
          <w:tab w:val="left" w:pos="1080"/>
        </w:tabs>
        <w:spacing w:line="360" w:lineRule="auto"/>
        <w:ind w:left="840"/>
        <w:jc w:val="both"/>
        <w:rPr>
          <w:shd w:val="clear" w:color="auto" w:fill="FFFF00"/>
        </w:rPr>
      </w:pPr>
      <w:r>
        <w:rPr>
          <w:shd w:val="clear" w:color="auto" w:fill="FFFF00"/>
        </w:rPr>
        <w:t>Points</w:t>
      </w:r>
    </w:p>
    <w:p>
      <w:pPr>
        <w:numPr>
          <w:ilvl w:val="1"/>
          <w:numId w:val="6"/>
        </w:numPr>
        <w:spacing w:line="360" w:lineRule="auto"/>
        <w:jc w:val="both"/>
        <w:rPr>
          <w:shd w:val="clear" w:color="auto" w:fill="FFFF00"/>
        </w:rPr>
      </w:pPr>
      <w:r>
        <w:rPr>
          <w:shd w:val="clear" w:color="auto" w:fill="FFFF00"/>
        </w:rPr>
        <w:t>Users</w:t>
      </w:r>
      <w:r>
        <w:rPr>
          <w:szCs w:val="24"/>
          <w:shd w:val="clear" w:color="auto" w:fill="FFFF00"/>
        </w:rPr>
        <w:t xml:space="preserve"> </w:t>
      </w:r>
      <w:r>
        <w:rPr>
          <w:shd w:val="clear" w:color="auto" w:fill="FFFF00"/>
        </w:rPr>
        <w:t>can view the points they earned.</w:t>
      </w:r>
    </w:p>
    <w:p>
      <w:pPr>
        <w:numPr>
          <w:ilvl w:val="1"/>
          <w:numId w:val="6"/>
        </w:numPr>
        <w:spacing w:line="360" w:lineRule="auto"/>
        <w:jc w:val="both"/>
      </w:pPr>
      <w:r>
        <w:rPr>
          <w:shd w:val="clear" w:color="auto" w:fill="FFFF00"/>
        </w:rPr>
        <w:t>Users can view the history of points redeemed.</w:t>
      </w:r>
    </w:p>
    <w:p>
      <w:pPr>
        <w:numPr>
          <w:ilvl w:val="0"/>
          <w:numId w:val="4"/>
        </w:numPr>
        <w:tabs>
          <w:tab w:val="left" w:pos="840"/>
          <w:tab w:val="left" w:pos="1080"/>
        </w:tabs>
        <w:spacing w:line="360" w:lineRule="auto"/>
        <w:ind w:left="840"/>
        <w:jc w:val="both"/>
      </w:pPr>
      <w:r>
        <w:t>Invoices</w:t>
      </w:r>
    </w:p>
    <w:p>
      <w:pPr>
        <w:numPr>
          <w:ilvl w:val="1"/>
          <w:numId w:val="6"/>
        </w:numPr>
        <w:spacing w:line="360" w:lineRule="auto"/>
        <w:jc w:val="both"/>
        <w:rPr>
          <w:shd w:val="clear" w:color="auto" w:fill="FFFF00"/>
        </w:rPr>
      </w:pPr>
      <w:r>
        <w:t>Users</w:t>
      </w:r>
      <w:r>
        <w:rPr>
          <w:szCs w:val="24"/>
        </w:rPr>
        <w:t xml:space="preserve"> </w:t>
      </w:r>
      <w:r>
        <w:t>can view their orders Invoices.</w:t>
      </w:r>
    </w:p>
    <w:p>
      <w:pPr>
        <w:numPr>
          <w:ilvl w:val="1"/>
          <w:numId w:val="6"/>
        </w:numPr>
        <w:spacing w:line="360" w:lineRule="auto"/>
        <w:jc w:val="both"/>
        <w:rPr>
          <w:highlight w:val="green"/>
          <w:shd w:val="clear" w:color="auto" w:fill="FFFF00"/>
        </w:rPr>
      </w:pPr>
      <w:r>
        <w:rPr>
          <w:highlight w:val="green"/>
          <w:shd w:val="clear" w:color="auto" w:fill="FFFF00"/>
        </w:rPr>
        <w:t xml:space="preserve">Users can view invoice by details like </w:t>
      </w:r>
      <w:r>
        <w:rPr>
          <w:rFonts w:hint="default"/>
          <w:highlight w:val="green"/>
          <w:shd w:val="clear" w:color="auto" w:fill="FFFF00"/>
        </w:rPr>
        <w:t>“Day, amount, per item, store and Item details</w:t>
      </w:r>
    </w:p>
    <w:p>
      <w:pPr>
        <w:numPr>
          <w:ilvl w:val="0"/>
          <w:numId w:val="4"/>
        </w:numPr>
        <w:tabs>
          <w:tab w:val="left" w:pos="840"/>
          <w:tab w:val="left" w:pos="1080"/>
        </w:tabs>
        <w:spacing w:line="360" w:lineRule="auto"/>
        <w:ind w:left="840"/>
        <w:jc w:val="both"/>
        <w:rPr>
          <w:shd w:val="clear" w:color="auto" w:fill="FFFF00"/>
        </w:rPr>
      </w:pPr>
      <w:r>
        <w:rPr>
          <w:shd w:val="clear" w:color="auto" w:fill="FFFF00"/>
        </w:rPr>
        <w:t>FAQs</w:t>
      </w:r>
    </w:p>
    <w:p>
      <w:pPr>
        <w:numPr>
          <w:ilvl w:val="1"/>
          <w:numId w:val="6"/>
        </w:numPr>
        <w:spacing w:line="360" w:lineRule="auto"/>
        <w:jc w:val="both"/>
        <w:rPr>
          <w:shd w:val="clear" w:color="auto" w:fill="FFFF00"/>
        </w:rPr>
      </w:pPr>
      <w:r>
        <w:rPr>
          <w:shd w:val="clear" w:color="auto" w:fill="FFFF00"/>
        </w:rPr>
        <w:t>Users</w:t>
      </w:r>
      <w:r>
        <w:rPr>
          <w:szCs w:val="24"/>
          <w:shd w:val="clear" w:color="auto" w:fill="FFFF00"/>
        </w:rPr>
        <w:t xml:space="preserve"> </w:t>
      </w:r>
      <w:r>
        <w:rPr>
          <w:shd w:val="clear" w:color="auto" w:fill="FFFF00"/>
        </w:rPr>
        <w:t>can view their frequently asked questions in the discussions.</w:t>
      </w:r>
    </w:p>
    <w:p>
      <w:pPr>
        <w:numPr>
          <w:ilvl w:val="0"/>
          <w:numId w:val="4"/>
        </w:numPr>
        <w:tabs>
          <w:tab w:val="left" w:pos="840"/>
          <w:tab w:val="left" w:pos="1080"/>
        </w:tabs>
        <w:spacing w:line="360" w:lineRule="auto"/>
        <w:ind w:left="840"/>
        <w:jc w:val="both"/>
        <w:rPr>
          <w:shd w:val="clear" w:color="auto" w:fill="FFFF00"/>
        </w:rPr>
      </w:pPr>
      <w:r>
        <w:rPr>
          <w:shd w:val="clear" w:color="auto" w:fill="FFFF00"/>
        </w:rPr>
        <w:t>E-vouchers</w:t>
      </w:r>
    </w:p>
    <w:p>
      <w:pPr>
        <w:numPr>
          <w:ilvl w:val="1"/>
          <w:numId w:val="6"/>
        </w:numPr>
        <w:spacing w:line="360" w:lineRule="auto"/>
        <w:jc w:val="both"/>
        <w:rPr>
          <w:shd w:val="clear" w:color="auto" w:fill="FFFF00"/>
        </w:rPr>
      </w:pPr>
      <w:r>
        <w:rPr>
          <w:shd w:val="clear" w:color="auto" w:fill="FFFF00"/>
        </w:rPr>
        <w:t>Users can view the vouchers he got.</w:t>
      </w:r>
    </w:p>
    <w:p>
      <w:pPr>
        <w:numPr>
          <w:ilvl w:val="1"/>
          <w:numId w:val="6"/>
        </w:numPr>
        <w:spacing w:line="360" w:lineRule="auto"/>
        <w:jc w:val="both"/>
        <w:rPr>
          <w:highlight w:val="green"/>
          <w:shd w:val="clear" w:color="auto" w:fill="FFFF00"/>
        </w:rPr>
      </w:pPr>
      <w:r>
        <w:rPr>
          <w:highlight w:val="green"/>
          <w:shd w:val="clear" w:color="auto" w:fill="FFFF00"/>
        </w:rPr>
        <w:t>Users can send the voucher to any person regitered in the app.</w:t>
      </w:r>
    </w:p>
    <w:p>
      <w:pPr>
        <w:numPr>
          <w:ilvl w:val="1"/>
          <w:numId w:val="6"/>
        </w:numPr>
        <w:spacing w:line="360" w:lineRule="auto"/>
        <w:jc w:val="both"/>
      </w:pPr>
      <w:r>
        <w:rPr>
          <w:shd w:val="clear" w:color="auto" w:fill="FFFF00"/>
        </w:rPr>
        <w:t>Users can redeem his vouchers during purchase of any product.</w:t>
      </w:r>
    </w:p>
    <w:p>
      <w:pPr>
        <w:numPr>
          <w:ilvl w:val="0"/>
          <w:numId w:val="4"/>
        </w:numPr>
        <w:tabs>
          <w:tab w:val="left" w:pos="840"/>
          <w:tab w:val="left" w:pos="1080"/>
        </w:tabs>
        <w:spacing w:line="360" w:lineRule="auto"/>
        <w:ind w:left="840"/>
        <w:jc w:val="both"/>
      </w:pPr>
      <w:r>
        <w:t>Disputes</w:t>
      </w:r>
    </w:p>
    <w:p>
      <w:pPr>
        <w:numPr>
          <w:ilvl w:val="1"/>
          <w:numId w:val="6"/>
        </w:numPr>
        <w:spacing w:line="360" w:lineRule="auto"/>
        <w:jc w:val="both"/>
      </w:pPr>
      <w:r>
        <w:t>Users</w:t>
      </w:r>
      <w:r>
        <w:rPr>
          <w:szCs w:val="24"/>
        </w:rPr>
        <w:t xml:space="preserve"> </w:t>
      </w:r>
      <w:r>
        <w:t>can view their open disputes.</w:t>
      </w:r>
    </w:p>
    <w:p>
      <w:pPr>
        <w:numPr>
          <w:ilvl w:val="1"/>
          <w:numId w:val="6"/>
        </w:numPr>
        <w:spacing w:line="360" w:lineRule="auto"/>
        <w:jc w:val="both"/>
      </w:pPr>
      <w:r>
        <w:t>Users can file new disputes.</w:t>
      </w:r>
    </w:p>
    <w:p>
      <w:pPr>
        <w:numPr>
          <w:ilvl w:val="1"/>
          <w:numId w:val="6"/>
        </w:numPr>
        <w:spacing w:line="360" w:lineRule="auto"/>
        <w:jc w:val="both"/>
      </w:pPr>
      <w:r>
        <w:t>Users can close their disputes.</w:t>
      </w:r>
    </w:p>
    <w:p>
      <w:pPr>
        <w:numPr>
          <w:ilvl w:val="1"/>
          <w:numId w:val="6"/>
        </w:numPr>
        <w:spacing w:line="360" w:lineRule="auto"/>
        <w:jc w:val="both"/>
        <w:rPr>
          <w:bCs/>
        </w:rPr>
      </w:pPr>
      <w:r>
        <w:t>Users can view their closed disputes.</w:t>
      </w:r>
    </w:p>
    <w:p>
      <w:pPr>
        <w:numPr>
          <w:ilvl w:val="0"/>
          <w:numId w:val="4"/>
        </w:numPr>
        <w:tabs>
          <w:tab w:val="left" w:pos="840"/>
          <w:tab w:val="left" w:pos="1080"/>
        </w:tabs>
        <w:spacing w:line="360" w:lineRule="auto"/>
        <w:ind w:left="840"/>
        <w:jc w:val="both"/>
      </w:pPr>
      <w:r>
        <w:rPr>
          <w:bCs/>
        </w:rPr>
        <w:t>My Payments</w:t>
      </w:r>
    </w:p>
    <w:p>
      <w:pPr>
        <w:numPr>
          <w:ilvl w:val="1"/>
          <w:numId w:val="6"/>
        </w:numPr>
        <w:spacing w:line="360" w:lineRule="auto"/>
        <w:jc w:val="both"/>
      </w:pPr>
      <w:r>
        <w:t>Users</w:t>
      </w:r>
      <w:r>
        <w:rPr>
          <w:szCs w:val="24"/>
        </w:rPr>
        <w:t xml:space="preserve"> </w:t>
      </w:r>
      <w:r>
        <w:t>can enter their payment details in the app.</w:t>
      </w:r>
    </w:p>
    <w:p>
      <w:pPr>
        <w:numPr>
          <w:ilvl w:val="1"/>
          <w:numId w:val="6"/>
        </w:numPr>
        <w:spacing w:line="360" w:lineRule="auto"/>
        <w:jc w:val="both"/>
      </w:pPr>
      <w:r>
        <w:t>Users can change or add more payment methods in the app.</w:t>
      </w:r>
    </w:p>
    <w:p>
      <w:pPr>
        <w:numPr>
          <w:ilvl w:val="1"/>
          <w:numId w:val="6"/>
        </w:numPr>
        <w:spacing w:line="360" w:lineRule="auto"/>
        <w:jc w:val="both"/>
      </w:pPr>
      <w:r>
        <w:t>Users</w:t>
      </w:r>
      <w:r>
        <w:rPr>
          <w:szCs w:val="24"/>
        </w:rPr>
        <w:t xml:space="preserve"> </w:t>
      </w:r>
      <w:r>
        <w:t>can view previous payment transactions.</w:t>
      </w:r>
    </w:p>
    <w:p>
      <w:pPr>
        <w:spacing w:line="360" w:lineRule="auto"/>
        <w:jc w:val="both"/>
      </w:pPr>
    </w:p>
    <w:p>
      <w:pPr>
        <w:spacing w:line="360" w:lineRule="auto"/>
        <w:jc w:val="both"/>
      </w:pPr>
    </w:p>
    <w:p>
      <w:pPr>
        <w:spacing w:line="360" w:lineRule="auto"/>
        <w:jc w:val="both"/>
      </w:pPr>
    </w:p>
    <w:p>
      <w:pPr>
        <w:spacing w:line="360" w:lineRule="auto"/>
        <w:jc w:val="both"/>
      </w:pPr>
    </w:p>
    <w:p>
      <w:pPr>
        <w:numPr>
          <w:ilvl w:val="0"/>
          <w:numId w:val="2"/>
        </w:numPr>
        <w:spacing w:line="360" w:lineRule="auto"/>
      </w:pPr>
      <w:r>
        <w:rPr>
          <w:b/>
          <w:szCs w:val="22"/>
        </w:rPr>
        <w:t>App Notifications</w:t>
      </w:r>
    </w:p>
    <w:p>
      <w:pPr>
        <w:numPr>
          <w:ilvl w:val="1"/>
          <w:numId w:val="6"/>
        </w:numPr>
        <w:spacing w:line="360" w:lineRule="auto"/>
        <w:jc w:val="both"/>
        <w:rPr>
          <w:rFonts w:hint="eastAsia"/>
        </w:rPr>
      </w:pPr>
      <w:r>
        <w:rPr>
          <w:rFonts w:hint="eastAsia"/>
        </w:rPr>
        <w:t>E-mail notification will be sent to the users once the order has been placed.</w:t>
      </w:r>
    </w:p>
    <w:p>
      <w:pPr>
        <w:numPr>
          <w:ilvl w:val="1"/>
          <w:numId w:val="6"/>
        </w:numPr>
        <w:spacing w:line="360" w:lineRule="auto"/>
        <w:jc w:val="both"/>
        <w:rPr>
          <w:rFonts w:hint="eastAsia"/>
        </w:rPr>
      </w:pPr>
      <w:r>
        <w:rPr>
          <w:rFonts w:hint="eastAsia"/>
        </w:rPr>
        <w:t>Users will be also notified at the time when the driver has been assigned</w:t>
      </w:r>
      <w:r>
        <w:rPr>
          <w:rFonts w:hint="default"/>
        </w:rPr>
        <w:t xml:space="preserve"> a</w:t>
      </w:r>
      <w:r>
        <w:rPr>
          <w:rFonts w:hint="eastAsia"/>
        </w:rPr>
        <w:t>nd he is on the way to deliver</w:t>
      </w:r>
      <w:r>
        <w:rPr>
          <w:rFonts w:hint="default"/>
        </w:rPr>
        <w:t xml:space="preserve"> </w:t>
      </w:r>
      <w:r>
        <w:rPr>
          <w:rFonts w:hint="eastAsia"/>
        </w:rPr>
        <w:t>the order to customer.</w:t>
      </w:r>
    </w:p>
    <w:p>
      <w:pPr>
        <w:numPr>
          <w:ilvl w:val="1"/>
          <w:numId w:val="6"/>
        </w:numPr>
        <w:spacing w:line="360" w:lineRule="auto"/>
        <w:jc w:val="both"/>
        <w:rPr>
          <w:rFonts w:hint="eastAsia"/>
        </w:rPr>
      </w:pPr>
      <w:r>
        <w:rPr>
          <w:rFonts w:hint="eastAsia"/>
        </w:rPr>
        <w:t>Customers will receive the notification of successful order delivery once the order has been delivered.</w:t>
      </w:r>
    </w:p>
    <w:p>
      <w:pPr>
        <w:numPr>
          <w:ilvl w:val="1"/>
          <w:numId w:val="6"/>
        </w:numPr>
        <w:spacing w:line="360" w:lineRule="auto"/>
        <w:jc w:val="both"/>
        <w:rPr>
          <w:rFonts w:hint="eastAsia"/>
          <w:highlight w:val="green"/>
        </w:rPr>
      </w:pPr>
      <w:r>
        <w:rPr>
          <w:rFonts w:hint="eastAsia"/>
          <w:highlight w:val="green"/>
        </w:rPr>
        <w:t>Users will also receive Invoice for the product via email. Users will receive notification for successful</w:t>
      </w:r>
      <w:r>
        <w:rPr>
          <w:rFonts w:hint="default"/>
          <w:highlight w:val="green"/>
        </w:rPr>
        <w:t xml:space="preserve"> </w:t>
      </w:r>
      <w:r>
        <w:rPr>
          <w:rFonts w:hint="eastAsia"/>
          <w:highlight w:val="green"/>
        </w:rPr>
        <w:t>registration.</w:t>
      </w:r>
    </w:p>
    <w:p>
      <w:pPr>
        <w:numPr>
          <w:ilvl w:val="1"/>
          <w:numId w:val="6"/>
        </w:numPr>
        <w:spacing w:line="360" w:lineRule="auto"/>
        <w:jc w:val="both"/>
        <w:rPr>
          <w:rFonts w:hint="eastAsia"/>
        </w:rPr>
      </w:pPr>
      <w:r>
        <w:rPr>
          <w:rFonts w:hint="eastAsia"/>
        </w:rPr>
        <w:t>Users will receive notifications for successful addition of products either in cart or in favorites.</w:t>
      </w:r>
    </w:p>
    <w:p>
      <w:pPr>
        <w:numPr>
          <w:ilvl w:val="1"/>
          <w:numId w:val="6"/>
        </w:numPr>
        <w:spacing w:line="360" w:lineRule="auto"/>
        <w:jc w:val="both"/>
        <w:rPr>
          <w:rFonts w:hint="eastAsia"/>
        </w:rPr>
      </w:pPr>
      <w:r>
        <w:rPr>
          <w:rFonts w:hint="eastAsia"/>
        </w:rPr>
        <w:t>Users will receive notifications for addition of payment methods in the app.</w:t>
      </w:r>
    </w:p>
    <w:p>
      <w:pPr>
        <w:numPr>
          <w:ilvl w:val="1"/>
          <w:numId w:val="6"/>
        </w:numPr>
        <w:spacing w:line="360" w:lineRule="auto"/>
        <w:jc w:val="both"/>
        <w:rPr>
          <w:rFonts w:hint="eastAsia"/>
        </w:rPr>
      </w:pPr>
      <w:r>
        <w:rPr>
          <w:rFonts w:hint="eastAsia"/>
        </w:rPr>
        <w:t>Users will receive notifications if any product is out of stock in the list of favorites or cart.</w:t>
      </w:r>
    </w:p>
    <w:p>
      <w:pPr>
        <w:numPr>
          <w:ilvl w:val="1"/>
          <w:numId w:val="6"/>
        </w:numPr>
        <w:spacing w:line="360" w:lineRule="auto"/>
        <w:jc w:val="both"/>
        <w:rPr>
          <w:rFonts w:hint="eastAsia"/>
        </w:rPr>
      </w:pPr>
      <w:r>
        <w:rPr>
          <w:rFonts w:hint="eastAsia"/>
        </w:rPr>
        <w:t>Users will receive notifications for every order confirmed.</w:t>
      </w:r>
    </w:p>
    <w:p>
      <w:pPr>
        <w:numPr>
          <w:ilvl w:val="1"/>
          <w:numId w:val="6"/>
        </w:numPr>
        <w:spacing w:line="360" w:lineRule="auto"/>
        <w:jc w:val="both"/>
        <w:rPr>
          <w:rFonts w:hint="eastAsia"/>
        </w:rPr>
      </w:pPr>
      <w:r>
        <w:rPr>
          <w:rFonts w:hint="eastAsia"/>
        </w:rPr>
        <w:t>Users will receive notifications for every order cancelled.</w:t>
      </w:r>
    </w:p>
    <w:p>
      <w:pPr>
        <w:numPr>
          <w:ilvl w:val="1"/>
          <w:numId w:val="6"/>
        </w:numPr>
        <w:spacing w:line="360" w:lineRule="auto"/>
        <w:jc w:val="both"/>
        <w:rPr>
          <w:rFonts w:hint="eastAsia"/>
        </w:rPr>
      </w:pPr>
      <w:r>
        <w:rPr>
          <w:rFonts w:hint="eastAsia"/>
        </w:rPr>
        <w:t>Users will receive notifications for opening disputes.</w:t>
      </w:r>
    </w:p>
    <w:p>
      <w:pPr>
        <w:numPr>
          <w:ilvl w:val="1"/>
          <w:numId w:val="6"/>
        </w:numPr>
        <w:spacing w:line="360" w:lineRule="auto"/>
        <w:jc w:val="both"/>
        <w:rPr>
          <w:rFonts w:hint="eastAsia"/>
        </w:rPr>
      </w:pPr>
      <w:r>
        <w:rPr>
          <w:rFonts w:hint="eastAsia"/>
        </w:rPr>
        <w:t>Users will receive notification for closing disputes.</w:t>
      </w:r>
    </w:p>
    <w:p>
      <w:pPr>
        <w:numPr>
          <w:ilvl w:val="1"/>
          <w:numId w:val="6"/>
        </w:numPr>
        <w:spacing w:line="360" w:lineRule="auto"/>
        <w:jc w:val="both"/>
      </w:pPr>
      <w:r>
        <w:rPr>
          <w:rFonts w:hint="eastAsia"/>
        </w:rPr>
        <w:t>Users will receive notifications whenever delivery is about to arrive.</w:t>
      </w:r>
    </w:p>
    <w:p>
      <w:pPr>
        <w:numPr>
          <w:ilvl w:val="1"/>
          <w:numId w:val="6"/>
        </w:numPr>
        <w:spacing w:line="360" w:lineRule="auto"/>
        <w:jc w:val="both"/>
      </w:pPr>
      <w:r>
        <w:rPr>
          <w:shd w:val="clear" w:color="auto" w:fill="FFFF00"/>
        </w:rPr>
        <w:t>Users will receive notification if there are any messages from stores.</w:t>
      </w:r>
    </w:p>
    <w:p>
      <w:pPr>
        <w:numPr>
          <w:ilvl w:val="1"/>
          <w:numId w:val="6"/>
        </w:numPr>
        <w:spacing w:line="360" w:lineRule="auto"/>
        <w:jc w:val="both"/>
      </w:pPr>
      <w:r>
        <w:t>Users will receive notifications for every delivery confirmed.</w:t>
      </w:r>
    </w:p>
    <w:p>
      <w:pPr>
        <w:numPr>
          <w:ilvl w:val="1"/>
          <w:numId w:val="6"/>
        </w:numPr>
        <w:spacing w:line="360" w:lineRule="auto"/>
        <w:jc w:val="both"/>
        <w:rPr>
          <w:shd w:val="clear" w:color="auto" w:fill="FFFF00"/>
        </w:rPr>
      </w:pPr>
      <w:r>
        <w:t>Users will receive notifications for every payment transaction.</w:t>
      </w:r>
    </w:p>
    <w:p>
      <w:pPr>
        <w:numPr>
          <w:ilvl w:val="1"/>
          <w:numId w:val="6"/>
        </w:numPr>
        <w:spacing w:line="360" w:lineRule="auto"/>
        <w:jc w:val="both"/>
      </w:pPr>
      <w:r>
        <w:rPr>
          <w:shd w:val="clear" w:color="auto" w:fill="FFFF00"/>
        </w:rPr>
        <w:t>Users will receive notification via Email.</w:t>
      </w:r>
    </w:p>
    <w:p>
      <w:pPr>
        <w:numPr>
          <w:ilvl w:val="1"/>
          <w:numId w:val="6"/>
        </w:numPr>
        <w:spacing w:line="360" w:lineRule="auto"/>
        <w:jc w:val="both"/>
        <w:rPr>
          <w:rFonts w:hint="eastAsia"/>
        </w:rPr>
      </w:pPr>
      <w:r>
        <w:t>Users will receive notifications for every refund made by the company.</w:t>
      </w:r>
    </w:p>
    <w:p>
      <w:pPr>
        <w:spacing w:line="360" w:lineRule="auto"/>
        <w:jc w:val="both"/>
        <w:rPr>
          <w:rFonts w:hint="eastAsia"/>
        </w:rPr>
      </w:pPr>
    </w:p>
    <w:p>
      <w:pPr>
        <w:spacing w:line="360" w:lineRule="auto"/>
        <w:jc w:val="both"/>
      </w:pPr>
    </w:p>
    <w:p>
      <w:pPr>
        <w:numPr>
          <w:ilvl w:val="0"/>
          <w:numId w:val="2"/>
        </w:numPr>
        <w:spacing w:line="360" w:lineRule="auto"/>
        <w:rPr>
          <w:bCs/>
        </w:rPr>
      </w:pPr>
      <w:r>
        <w:rPr>
          <w:b/>
          <w:szCs w:val="22"/>
        </w:rPr>
        <w:t>App Content Page For Sellers/Stores</w:t>
      </w:r>
    </w:p>
    <w:p>
      <w:pPr>
        <w:numPr>
          <w:ilvl w:val="0"/>
          <w:numId w:val="4"/>
        </w:numPr>
        <w:tabs>
          <w:tab w:val="left" w:pos="840"/>
          <w:tab w:val="left" w:pos="1080"/>
        </w:tabs>
        <w:spacing w:line="360" w:lineRule="auto"/>
        <w:ind w:left="840"/>
        <w:jc w:val="both"/>
        <w:rPr>
          <w:bCs/>
        </w:rPr>
      </w:pPr>
      <w:r>
        <w:rPr>
          <w:bCs/>
        </w:rPr>
        <w:t>Splash Screen</w:t>
      </w:r>
    </w:p>
    <w:p>
      <w:pPr>
        <w:numPr>
          <w:ilvl w:val="0"/>
          <w:numId w:val="4"/>
        </w:numPr>
        <w:tabs>
          <w:tab w:val="left" w:pos="840"/>
          <w:tab w:val="left" w:pos="1080"/>
        </w:tabs>
        <w:spacing w:line="360" w:lineRule="auto"/>
        <w:ind w:left="840"/>
        <w:jc w:val="both"/>
        <w:rPr>
          <w:bCs/>
        </w:rPr>
      </w:pPr>
      <w:r>
        <w:rPr>
          <w:bCs/>
        </w:rPr>
        <w:t>Multilingual (Arabic / English)</w:t>
      </w:r>
    </w:p>
    <w:p>
      <w:pPr>
        <w:numPr>
          <w:ilvl w:val="0"/>
          <w:numId w:val="4"/>
        </w:numPr>
        <w:tabs>
          <w:tab w:val="left" w:pos="840"/>
          <w:tab w:val="left" w:pos="1080"/>
        </w:tabs>
        <w:spacing w:line="360" w:lineRule="auto"/>
        <w:ind w:left="840"/>
        <w:jc w:val="both"/>
        <w:rPr>
          <w:bCs/>
        </w:rPr>
      </w:pPr>
      <w:r>
        <w:rPr>
          <w:bCs/>
        </w:rPr>
        <w:t>About Us</w:t>
      </w:r>
    </w:p>
    <w:p>
      <w:pPr>
        <w:numPr>
          <w:ilvl w:val="0"/>
          <w:numId w:val="4"/>
        </w:numPr>
        <w:tabs>
          <w:tab w:val="left" w:pos="840"/>
          <w:tab w:val="left" w:pos="1080"/>
        </w:tabs>
        <w:spacing w:line="360" w:lineRule="auto"/>
        <w:ind w:left="840"/>
        <w:jc w:val="both"/>
        <w:rPr>
          <w:bCs/>
        </w:rPr>
      </w:pPr>
      <w:r>
        <w:rPr>
          <w:bCs/>
        </w:rPr>
        <w:t xml:space="preserve">Login / </w:t>
      </w:r>
      <w:r>
        <w:rPr>
          <w:rFonts w:hint="eastAsia"/>
          <w:bCs/>
        </w:rPr>
        <w:t>Sign</w:t>
      </w:r>
      <w:r>
        <w:rPr>
          <w:bCs/>
        </w:rPr>
        <w:t xml:space="preserve"> </w:t>
      </w:r>
      <w:r>
        <w:rPr>
          <w:rFonts w:hint="eastAsia"/>
          <w:bCs/>
        </w:rPr>
        <w:t>Up</w:t>
      </w:r>
    </w:p>
    <w:p>
      <w:pPr>
        <w:numPr>
          <w:ilvl w:val="0"/>
          <w:numId w:val="4"/>
        </w:numPr>
        <w:tabs>
          <w:tab w:val="left" w:pos="840"/>
          <w:tab w:val="left" w:pos="1080"/>
        </w:tabs>
        <w:spacing w:line="360" w:lineRule="auto"/>
        <w:ind w:left="840"/>
        <w:jc w:val="both"/>
        <w:rPr>
          <w:bCs/>
        </w:rPr>
      </w:pPr>
      <w:r>
        <w:rPr>
          <w:bCs/>
        </w:rPr>
        <w:t>Create Account for Sellers/Stores</w:t>
      </w:r>
      <w:r>
        <w:rPr>
          <w:bCs/>
        </w:rPr>
        <w:tab/>
      </w:r>
    </w:p>
    <w:p>
      <w:pPr>
        <w:numPr>
          <w:ilvl w:val="0"/>
          <w:numId w:val="4"/>
        </w:numPr>
        <w:tabs>
          <w:tab w:val="left" w:pos="840"/>
          <w:tab w:val="left" w:pos="1080"/>
        </w:tabs>
        <w:spacing w:line="360" w:lineRule="auto"/>
        <w:ind w:left="840"/>
        <w:jc w:val="both"/>
      </w:pPr>
      <w:r>
        <w:rPr>
          <w:bCs/>
        </w:rPr>
        <w:t>My Account Panel for Sellers/Stores</w:t>
      </w:r>
    </w:p>
    <w:p>
      <w:pPr>
        <w:numPr>
          <w:ilvl w:val="1"/>
          <w:numId w:val="5"/>
        </w:numPr>
        <w:tabs>
          <w:tab w:val="left" w:pos="1080"/>
        </w:tabs>
        <w:spacing w:line="360" w:lineRule="auto"/>
        <w:ind w:hanging="720"/>
        <w:jc w:val="both"/>
      </w:pPr>
      <w:r>
        <w:t>Enter Name</w:t>
      </w:r>
    </w:p>
    <w:p>
      <w:pPr>
        <w:numPr>
          <w:ilvl w:val="1"/>
          <w:numId w:val="5"/>
        </w:numPr>
        <w:tabs>
          <w:tab w:val="left" w:pos="1080"/>
        </w:tabs>
        <w:spacing w:line="360" w:lineRule="auto"/>
        <w:ind w:hanging="720"/>
        <w:jc w:val="both"/>
        <w:rPr>
          <w:highlight w:val="yellow"/>
        </w:rPr>
      </w:pPr>
      <w:r>
        <w:rPr>
          <w:highlight w:val="yellow"/>
        </w:rPr>
        <w:t>Login using (facebook/google)</w:t>
      </w:r>
    </w:p>
    <w:p>
      <w:pPr>
        <w:numPr>
          <w:ilvl w:val="1"/>
          <w:numId w:val="5"/>
        </w:numPr>
        <w:tabs>
          <w:tab w:val="left" w:pos="1080"/>
        </w:tabs>
        <w:spacing w:line="360" w:lineRule="auto"/>
        <w:ind w:hanging="720"/>
        <w:jc w:val="both"/>
      </w:pPr>
      <w:r>
        <w:t>Enter Email</w:t>
      </w:r>
    </w:p>
    <w:p>
      <w:pPr>
        <w:numPr>
          <w:ilvl w:val="1"/>
          <w:numId w:val="5"/>
        </w:numPr>
        <w:tabs>
          <w:tab w:val="left" w:pos="1080"/>
        </w:tabs>
        <w:spacing w:line="360" w:lineRule="auto"/>
        <w:ind w:hanging="720"/>
        <w:jc w:val="both"/>
      </w:pPr>
      <w:r>
        <w:t>Enter Store Name</w:t>
      </w:r>
    </w:p>
    <w:p>
      <w:pPr>
        <w:numPr>
          <w:ilvl w:val="1"/>
          <w:numId w:val="5"/>
        </w:numPr>
        <w:tabs>
          <w:tab w:val="left" w:pos="1080"/>
        </w:tabs>
        <w:spacing w:line="360" w:lineRule="auto"/>
        <w:ind w:hanging="720"/>
        <w:jc w:val="both"/>
        <w:rPr>
          <w:highlight w:val="green"/>
        </w:rPr>
      </w:pPr>
      <w:r>
        <w:rPr>
          <w:highlight w:val="green"/>
        </w:rPr>
        <w:t>Website (optional)</w:t>
      </w:r>
    </w:p>
    <w:p>
      <w:pPr>
        <w:numPr>
          <w:ilvl w:val="1"/>
          <w:numId w:val="5"/>
        </w:numPr>
        <w:tabs>
          <w:tab w:val="left" w:pos="1080"/>
        </w:tabs>
        <w:spacing w:line="360" w:lineRule="auto"/>
        <w:ind w:hanging="720"/>
        <w:jc w:val="both"/>
      </w:pPr>
      <w:r>
        <w:rPr>
          <w:highlight w:val="green"/>
        </w:rPr>
        <w:t>Instagram Account(optional</w:t>
      </w:r>
      <w:r>
        <w:t>)</w:t>
      </w:r>
    </w:p>
    <w:p>
      <w:pPr>
        <w:numPr>
          <w:ilvl w:val="1"/>
          <w:numId w:val="5"/>
        </w:numPr>
        <w:tabs>
          <w:tab w:val="left" w:pos="1080"/>
        </w:tabs>
        <w:spacing w:line="360" w:lineRule="auto"/>
        <w:ind w:hanging="720"/>
        <w:jc w:val="both"/>
        <w:rPr>
          <w:bCs/>
        </w:rPr>
      </w:pPr>
      <w:r>
        <w:t>Enter Phone Number</w:t>
      </w:r>
    </w:p>
    <w:p>
      <w:pPr>
        <w:numPr>
          <w:ilvl w:val="1"/>
          <w:numId w:val="5"/>
        </w:numPr>
        <w:tabs>
          <w:tab w:val="left" w:pos="1080"/>
        </w:tabs>
        <w:spacing w:line="360" w:lineRule="auto"/>
        <w:ind w:hanging="720"/>
        <w:jc w:val="both"/>
        <w:rPr>
          <w:bCs/>
          <w:highlight w:val="green"/>
        </w:rPr>
      </w:pPr>
      <w:r>
        <w:rPr>
          <w:bCs/>
          <w:highlight w:val="green"/>
        </w:rPr>
        <w:t xml:space="preserve">Password </w:t>
      </w:r>
    </w:p>
    <w:p>
      <w:pPr>
        <w:numPr>
          <w:ilvl w:val="1"/>
          <w:numId w:val="5"/>
        </w:numPr>
        <w:tabs>
          <w:tab w:val="left" w:pos="1080"/>
        </w:tabs>
        <w:spacing w:line="360" w:lineRule="auto"/>
        <w:ind w:hanging="720"/>
        <w:jc w:val="both"/>
        <w:rPr>
          <w:bCs/>
          <w:highlight w:val="green"/>
        </w:rPr>
      </w:pPr>
      <w:r>
        <w:rPr>
          <w:bCs/>
          <w:highlight w:val="green"/>
        </w:rPr>
        <w:t>Confirm Password</w:t>
      </w:r>
    </w:p>
    <w:p>
      <w:pPr>
        <w:numPr>
          <w:ilvl w:val="0"/>
          <w:numId w:val="4"/>
        </w:numPr>
        <w:tabs>
          <w:tab w:val="left" w:pos="840"/>
          <w:tab w:val="left" w:pos="1080"/>
        </w:tabs>
        <w:spacing w:line="360" w:lineRule="auto"/>
        <w:ind w:left="840"/>
        <w:jc w:val="both"/>
        <w:rPr>
          <w:bCs/>
        </w:rPr>
      </w:pPr>
      <w:r>
        <w:rPr>
          <w:bCs/>
        </w:rPr>
        <w:t>Proof Form / Id</w:t>
      </w:r>
    </w:p>
    <w:p>
      <w:pPr>
        <w:numPr>
          <w:ilvl w:val="0"/>
          <w:numId w:val="4"/>
        </w:numPr>
        <w:tabs>
          <w:tab w:val="left" w:pos="840"/>
          <w:tab w:val="left" w:pos="1080"/>
        </w:tabs>
        <w:spacing w:line="360" w:lineRule="auto"/>
        <w:ind w:left="840"/>
        <w:jc w:val="both"/>
        <w:rPr>
          <w:bCs/>
        </w:rPr>
      </w:pPr>
      <w:r>
        <w:rPr>
          <w:bCs/>
        </w:rPr>
        <w:t xml:space="preserve">Subscription Plans </w:t>
      </w:r>
      <w:r>
        <w:rPr>
          <w:bCs/>
          <w:highlight w:val="green"/>
        </w:rPr>
        <w:t>and Commission details</w:t>
      </w:r>
    </w:p>
    <w:p>
      <w:pPr>
        <w:numPr>
          <w:ilvl w:val="0"/>
          <w:numId w:val="4"/>
        </w:numPr>
        <w:tabs>
          <w:tab w:val="left" w:pos="840"/>
          <w:tab w:val="left" w:pos="1080"/>
        </w:tabs>
        <w:spacing w:line="360" w:lineRule="auto"/>
        <w:ind w:left="840"/>
        <w:jc w:val="both"/>
        <w:rPr>
          <w:bCs/>
        </w:rPr>
      </w:pPr>
      <w:r>
        <w:rPr>
          <w:bCs/>
        </w:rPr>
        <w:t>Confirm Payment Details</w:t>
      </w:r>
    </w:p>
    <w:p>
      <w:pPr>
        <w:numPr>
          <w:ilvl w:val="0"/>
          <w:numId w:val="4"/>
        </w:numPr>
        <w:tabs>
          <w:tab w:val="left" w:pos="840"/>
          <w:tab w:val="left" w:pos="1080"/>
        </w:tabs>
        <w:spacing w:line="360" w:lineRule="auto"/>
        <w:ind w:left="840"/>
        <w:jc w:val="both"/>
        <w:rPr>
          <w:bCs/>
        </w:rPr>
      </w:pPr>
      <w:r>
        <w:rPr>
          <w:bCs/>
        </w:rPr>
        <w:t>Admin Approval</w:t>
      </w:r>
    </w:p>
    <w:p>
      <w:pPr>
        <w:numPr>
          <w:ilvl w:val="0"/>
          <w:numId w:val="4"/>
        </w:numPr>
        <w:tabs>
          <w:tab w:val="left" w:pos="840"/>
          <w:tab w:val="left" w:pos="1080"/>
        </w:tabs>
        <w:spacing w:line="360" w:lineRule="auto"/>
        <w:ind w:left="840"/>
        <w:jc w:val="both"/>
        <w:rPr>
          <w:bCs/>
          <w:highlight w:val="green"/>
        </w:rPr>
      </w:pPr>
      <w:r>
        <w:rPr>
          <w:bCs/>
          <w:highlight w:val="green"/>
        </w:rPr>
        <w:t>Login</w:t>
      </w:r>
    </w:p>
    <w:p>
      <w:pPr>
        <w:numPr>
          <w:ilvl w:val="1"/>
          <w:numId w:val="5"/>
        </w:numPr>
        <w:tabs>
          <w:tab w:val="left" w:pos="1080"/>
        </w:tabs>
        <w:spacing w:line="360" w:lineRule="auto"/>
        <w:ind w:hanging="720"/>
        <w:jc w:val="both"/>
        <w:rPr>
          <w:bCs/>
          <w:highlight w:val="green"/>
        </w:rPr>
      </w:pPr>
      <w:r>
        <w:rPr>
          <w:bCs/>
          <w:highlight w:val="green"/>
        </w:rPr>
        <w:t>Email</w:t>
      </w:r>
    </w:p>
    <w:p>
      <w:pPr>
        <w:numPr>
          <w:ilvl w:val="1"/>
          <w:numId w:val="5"/>
        </w:numPr>
        <w:tabs>
          <w:tab w:val="left" w:pos="1080"/>
        </w:tabs>
        <w:spacing w:line="360" w:lineRule="auto"/>
        <w:ind w:hanging="720"/>
        <w:jc w:val="both"/>
        <w:rPr>
          <w:bCs/>
          <w:highlight w:val="green"/>
        </w:rPr>
      </w:pPr>
      <w:r>
        <w:rPr>
          <w:bCs/>
          <w:highlight w:val="green"/>
        </w:rPr>
        <w:t>Password</w:t>
      </w:r>
    </w:p>
    <w:p>
      <w:pPr>
        <w:numPr>
          <w:ilvl w:val="0"/>
          <w:numId w:val="4"/>
        </w:numPr>
        <w:tabs>
          <w:tab w:val="left" w:pos="840"/>
          <w:tab w:val="left" w:pos="1080"/>
        </w:tabs>
        <w:spacing w:line="360" w:lineRule="auto"/>
        <w:ind w:left="840"/>
        <w:jc w:val="both"/>
        <w:rPr>
          <w:bCs/>
          <w:highlight w:val="green"/>
        </w:rPr>
      </w:pPr>
      <w:r>
        <w:rPr>
          <w:bCs/>
          <w:highlight w:val="green"/>
        </w:rPr>
        <w:t>Forget Password</w:t>
      </w:r>
    </w:p>
    <w:p>
      <w:pPr>
        <w:numPr>
          <w:ilvl w:val="1"/>
          <w:numId w:val="5"/>
        </w:numPr>
        <w:tabs>
          <w:tab w:val="left" w:pos="1080"/>
        </w:tabs>
        <w:spacing w:line="360" w:lineRule="auto"/>
        <w:ind w:hanging="720"/>
        <w:jc w:val="both"/>
        <w:rPr>
          <w:bCs/>
          <w:highlight w:val="green"/>
        </w:rPr>
      </w:pPr>
      <w:r>
        <w:rPr>
          <w:bCs/>
          <w:highlight w:val="green"/>
        </w:rPr>
        <w:t>Registered Email/Number</w:t>
      </w:r>
    </w:p>
    <w:p>
      <w:pPr>
        <w:numPr>
          <w:ilvl w:val="1"/>
          <w:numId w:val="5"/>
        </w:numPr>
        <w:tabs>
          <w:tab w:val="left" w:pos="1080"/>
        </w:tabs>
        <w:spacing w:line="360" w:lineRule="auto"/>
        <w:ind w:hanging="720"/>
        <w:jc w:val="both"/>
        <w:rPr>
          <w:bCs/>
          <w:highlight w:val="green"/>
        </w:rPr>
      </w:pPr>
      <w:r>
        <w:rPr>
          <w:bCs/>
          <w:highlight w:val="green"/>
        </w:rPr>
        <w:t>Set Password</w:t>
      </w:r>
    </w:p>
    <w:p>
      <w:pPr>
        <w:numPr>
          <w:ilvl w:val="0"/>
          <w:numId w:val="4"/>
        </w:numPr>
        <w:tabs>
          <w:tab w:val="left" w:pos="840"/>
          <w:tab w:val="left" w:pos="1080"/>
        </w:tabs>
        <w:spacing w:line="360" w:lineRule="auto"/>
        <w:ind w:left="840"/>
        <w:jc w:val="both"/>
        <w:rPr>
          <w:bCs/>
          <w:highlight w:val="yellow"/>
        </w:rPr>
      </w:pPr>
      <w:r>
        <w:rPr>
          <w:bCs/>
          <w:highlight w:val="yellow"/>
        </w:rPr>
        <w:t xml:space="preserve">Store Details Page </w:t>
      </w:r>
    </w:p>
    <w:p>
      <w:pPr>
        <w:numPr>
          <w:ilvl w:val="0"/>
          <w:numId w:val="4"/>
        </w:numPr>
        <w:tabs>
          <w:tab w:val="left" w:pos="840"/>
          <w:tab w:val="left" w:pos="1080"/>
        </w:tabs>
        <w:spacing w:line="360" w:lineRule="auto"/>
        <w:ind w:left="840"/>
        <w:jc w:val="both"/>
        <w:rPr>
          <w:highlight w:val="green"/>
        </w:rPr>
      </w:pPr>
      <w:r>
        <w:rPr>
          <w:highlight w:val="green"/>
        </w:rPr>
        <w:t>Select Category</w:t>
      </w:r>
    </w:p>
    <w:p>
      <w:pPr>
        <w:numPr>
          <w:ilvl w:val="0"/>
          <w:numId w:val="4"/>
        </w:numPr>
        <w:tabs>
          <w:tab w:val="left" w:pos="840"/>
          <w:tab w:val="left" w:pos="1080"/>
        </w:tabs>
        <w:spacing w:line="360" w:lineRule="auto"/>
        <w:ind w:left="840"/>
        <w:jc w:val="both"/>
        <w:rPr>
          <w:highlight w:val="green"/>
        </w:rPr>
      </w:pPr>
      <w:r>
        <w:rPr>
          <w:highlight w:val="green"/>
        </w:rPr>
        <w:t>Select Sub Category</w:t>
      </w:r>
    </w:p>
    <w:p>
      <w:pPr>
        <w:numPr>
          <w:ilvl w:val="0"/>
          <w:numId w:val="4"/>
        </w:numPr>
        <w:tabs>
          <w:tab w:val="left" w:pos="840"/>
          <w:tab w:val="left" w:pos="1080"/>
        </w:tabs>
        <w:spacing w:line="360" w:lineRule="auto"/>
        <w:ind w:left="840"/>
        <w:jc w:val="both"/>
      </w:pPr>
      <w:r>
        <w:rPr>
          <w:bCs/>
        </w:rPr>
        <w:t>Add products</w:t>
      </w:r>
    </w:p>
    <w:p>
      <w:pPr>
        <w:numPr>
          <w:ilvl w:val="1"/>
          <w:numId w:val="5"/>
        </w:numPr>
        <w:tabs>
          <w:tab w:val="left" w:pos="1080"/>
        </w:tabs>
        <w:spacing w:line="360" w:lineRule="auto"/>
        <w:ind w:hanging="720"/>
        <w:jc w:val="both"/>
      </w:pPr>
      <w:r>
        <w:t xml:space="preserve">Product Name </w:t>
      </w:r>
    </w:p>
    <w:p>
      <w:pPr>
        <w:numPr>
          <w:ilvl w:val="1"/>
          <w:numId w:val="5"/>
        </w:numPr>
        <w:tabs>
          <w:tab w:val="left" w:pos="1080"/>
        </w:tabs>
        <w:spacing w:line="360" w:lineRule="auto"/>
        <w:ind w:hanging="720"/>
        <w:jc w:val="both"/>
        <w:rPr>
          <w:highlight w:val="green"/>
        </w:rPr>
      </w:pPr>
      <w:r>
        <w:rPr>
          <w:highlight w:val="green"/>
        </w:rPr>
        <w:t>Images of Product</w:t>
      </w:r>
    </w:p>
    <w:p>
      <w:pPr>
        <w:numPr>
          <w:ilvl w:val="1"/>
          <w:numId w:val="5"/>
        </w:numPr>
        <w:tabs>
          <w:tab w:val="left" w:pos="1080"/>
        </w:tabs>
        <w:spacing w:line="360" w:lineRule="auto"/>
        <w:ind w:hanging="720"/>
        <w:jc w:val="both"/>
        <w:rPr>
          <w:highlight w:val="green"/>
        </w:rPr>
      </w:pPr>
      <w:r>
        <w:rPr>
          <w:highlight w:val="green"/>
        </w:rPr>
        <w:t>Product Code</w:t>
      </w:r>
    </w:p>
    <w:p>
      <w:pPr>
        <w:numPr>
          <w:ilvl w:val="1"/>
          <w:numId w:val="5"/>
        </w:numPr>
        <w:tabs>
          <w:tab w:val="left" w:pos="1080"/>
        </w:tabs>
        <w:spacing w:line="360" w:lineRule="auto"/>
        <w:ind w:hanging="720"/>
        <w:jc w:val="both"/>
      </w:pPr>
      <w:r>
        <w:t>Price</w:t>
      </w:r>
    </w:p>
    <w:p>
      <w:pPr>
        <w:numPr>
          <w:ilvl w:val="1"/>
          <w:numId w:val="5"/>
        </w:numPr>
        <w:tabs>
          <w:tab w:val="left" w:pos="1080"/>
        </w:tabs>
        <w:spacing w:line="360" w:lineRule="auto"/>
        <w:ind w:hanging="720"/>
        <w:jc w:val="both"/>
      </w:pPr>
      <w:r>
        <w:t xml:space="preserve">Quantity </w:t>
      </w:r>
    </w:p>
    <w:p>
      <w:pPr>
        <w:numPr>
          <w:ilvl w:val="1"/>
          <w:numId w:val="5"/>
        </w:numPr>
        <w:tabs>
          <w:tab w:val="left" w:pos="1080"/>
        </w:tabs>
        <w:spacing w:line="360" w:lineRule="auto"/>
        <w:ind w:hanging="720"/>
        <w:jc w:val="both"/>
      </w:pPr>
      <w:r>
        <w:t>Size</w:t>
      </w:r>
    </w:p>
    <w:p>
      <w:pPr>
        <w:numPr>
          <w:ilvl w:val="1"/>
          <w:numId w:val="5"/>
        </w:numPr>
        <w:tabs>
          <w:tab w:val="left" w:pos="1080"/>
        </w:tabs>
        <w:spacing w:line="360" w:lineRule="auto"/>
        <w:ind w:hanging="720"/>
        <w:jc w:val="both"/>
        <w:rPr>
          <w:highlight w:val="green"/>
        </w:rPr>
      </w:pPr>
      <w:r>
        <w:rPr>
          <w:highlight w:val="green"/>
        </w:rPr>
        <w:t>Dimensions</w:t>
      </w:r>
    </w:p>
    <w:p>
      <w:pPr>
        <w:numPr>
          <w:ilvl w:val="1"/>
          <w:numId w:val="5"/>
        </w:numPr>
        <w:tabs>
          <w:tab w:val="left" w:pos="1080"/>
        </w:tabs>
        <w:spacing w:line="360" w:lineRule="auto"/>
        <w:ind w:hanging="720"/>
        <w:jc w:val="both"/>
        <w:rPr>
          <w:highlight w:val="green"/>
        </w:rPr>
      </w:pPr>
      <w:r>
        <w:rPr>
          <w:highlight w:val="green"/>
        </w:rPr>
        <w:t>Weight</w:t>
      </w:r>
    </w:p>
    <w:p>
      <w:pPr>
        <w:numPr>
          <w:ilvl w:val="1"/>
          <w:numId w:val="5"/>
        </w:numPr>
        <w:tabs>
          <w:tab w:val="left" w:pos="1080"/>
        </w:tabs>
        <w:spacing w:line="360" w:lineRule="auto"/>
        <w:ind w:hanging="720"/>
        <w:jc w:val="both"/>
        <w:rPr>
          <w:bCs/>
        </w:rPr>
      </w:pPr>
      <w:r>
        <w:t xml:space="preserve">Apply Barcodes </w:t>
      </w:r>
    </w:p>
    <w:p>
      <w:pPr>
        <w:numPr>
          <w:ilvl w:val="1"/>
          <w:numId w:val="5"/>
        </w:numPr>
        <w:tabs>
          <w:tab w:val="left" w:pos="1080"/>
        </w:tabs>
        <w:spacing w:line="360" w:lineRule="auto"/>
        <w:ind w:hanging="720"/>
        <w:jc w:val="both"/>
        <w:rPr>
          <w:bCs/>
          <w:highlight w:val="cyan"/>
        </w:rPr>
      </w:pPr>
      <w:r>
        <w:rPr>
          <w:highlight w:val="cyan"/>
        </w:rPr>
        <w:t>Buyer</w:t>
      </w:r>
      <w:r>
        <w:rPr>
          <w:rFonts w:hint="default"/>
          <w:highlight w:val="cyan"/>
        </w:rPr>
        <w:t>’s Protection (Yes/No)</w:t>
      </w:r>
    </w:p>
    <w:p>
      <w:pPr>
        <w:numPr>
          <w:ilvl w:val="1"/>
          <w:numId w:val="5"/>
        </w:numPr>
        <w:tabs>
          <w:tab w:val="left" w:pos="1080"/>
        </w:tabs>
        <w:spacing w:line="360" w:lineRule="auto"/>
        <w:ind w:hanging="720"/>
        <w:jc w:val="both"/>
        <w:rPr>
          <w:bCs/>
          <w:highlight w:val="green"/>
        </w:rPr>
      </w:pPr>
      <w:r>
        <w:rPr>
          <w:bCs/>
          <w:highlight w:val="green"/>
        </w:rPr>
        <w:t>Notify Out of Stock</w:t>
      </w:r>
    </w:p>
    <w:p>
      <w:pPr>
        <w:numPr>
          <w:ilvl w:val="1"/>
          <w:numId w:val="5"/>
        </w:numPr>
        <w:tabs>
          <w:tab w:val="left" w:pos="1080"/>
        </w:tabs>
        <w:spacing w:line="360" w:lineRule="auto"/>
        <w:ind w:hanging="720"/>
        <w:jc w:val="both"/>
        <w:rPr>
          <w:bCs/>
          <w:highlight w:val="green"/>
        </w:rPr>
      </w:pPr>
      <w:r>
        <w:rPr>
          <w:rFonts w:hint="default"/>
          <w:highlight w:val="green"/>
        </w:rPr>
        <w:t>Add Discount/Coupon</w:t>
      </w:r>
    </w:p>
    <w:p>
      <w:pPr>
        <w:numPr>
          <w:ilvl w:val="0"/>
          <w:numId w:val="4"/>
        </w:numPr>
        <w:tabs>
          <w:tab w:val="left" w:pos="840"/>
          <w:tab w:val="left" w:pos="1080"/>
        </w:tabs>
        <w:spacing w:line="360" w:lineRule="auto"/>
        <w:ind w:left="840"/>
        <w:jc w:val="both"/>
        <w:rPr>
          <w:bCs/>
          <w:highlight w:val="green"/>
        </w:rPr>
      </w:pPr>
      <w:r>
        <w:rPr>
          <w:rFonts w:hint="default"/>
          <w:bCs/>
          <w:highlight w:val="green"/>
        </w:rPr>
        <w:t xml:space="preserve">Edit </w:t>
      </w:r>
      <w:r>
        <w:rPr>
          <w:rFonts w:hint="default"/>
          <w:highlight w:val="green"/>
        </w:rPr>
        <w:t>Product Attributes</w:t>
      </w:r>
    </w:p>
    <w:p>
      <w:pPr>
        <w:numPr>
          <w:ilvl w:val="0"/>
          <w:numId w:val="4"/>
        </w:numPr>
        <w:tabs>
          <w:tab w:val="left" w:pos="840"/>
          <w:tab w:val="left" w:pos="1080"/>
        </w:tabs>
        <w:spacing w:line="360" w:lineRule="auto"/>
        <w:ind w:left="840"/>
        <w:jc w:val="both"/>
      </w:pPr>
      <w:r>
        <w:rPr>
          <w:bCs/>
        </w:rPr>
        <w:t>Order Requests</w:t>
      </w:r>
    </w:p>
    <w:p>
      <w:pPr>
        <w:numPr>
          <w:ilvl w:val="1"/>
          <w:numId w:val="5"/>
        </w:numPr>
        <w:tabs>
          <w:tab w:val="left" w:pos="1080"/>
        </w:tabs>
        <w:spacing w:line="360" w:lineRule="auto"/>
        <w:ind w:hanging="720"/>
        <w:jc w:val="both"/>
      </w:pPr>
      <w:r>
        <w:t>List of Requests</w:t>
      </w:r>
    </w:p>
    <w:p>
      <w:pPr>
        <w:numPr>
          <w:ilvl w:val="1"/>
          <w:numId w:val="5"/>
        </w:numPr>
        <w:tabs>
          <w:tab w:val="left" w:pos="1080"/>
        </w:tabs>
        <w:spacing w:line="360" w:lineRule="auto"/>
        <w:ind w:hanging="720"/>
        <w:jc w:val="both"/>
        <w:rPr>
          <w:bCs/>
        </w:rPr>
      </w:pPr>
      <w:r>
        <w:t>Order in Detail</w:t>
      </w:r>
    </w:p>
    <w:p>
      <w:pPr>
        <w:numPr>
          <w:ilvl w:val="0"/>
          <w:numId w:val="4"/>
        </w:numPr>
        <w:tabs>
          <w:tab w:val="left" w:pos="840"/>
          <w:tab w:val="left" w:pos="1080"/>
        </w:tabs>
        <w:spacing w:line="360" w:lineRule="auto"/>
        <w:ind w:left="840"/>
        <w:jc w:val="both"/>
        <w:rPr>
          <w:bCs/>
          <w:highlight w:val="green"/>
        </w:rPr>
      </w:pPr>
      <w:r>
        <w:rPr>
          <w:bCs/>
          <w:highlight w:val="green"/>
        </w:rPr>
        <w:t>Order Details</w:t>
      </w:r>
    </w:p>
    <w:p>
      <w:pPr>
        <w:numPr>
          <w:ilvl w:val="1"/>
          <w:numId w:val="5"/>
        </w:numPr>
        <w:tabs>
          <w:tab w:val="left" w:pos="1080"/>
        </w:tabs>
        <w:spacing w:line="360" w:lineRule="auto"/>
        <w:ind w:hanging="720"/>
        <w:jc w:val="both"/>
        <w:rPr>
          <w:bCs/>
          <w:highlight w:val="green"/>
        </w:rPr>
      </w:pPr>
      <w:r>
        <w:rPr>
          <w:bCs/>
          <w:highlight w:val="green"/>
        </w:rPr>
        <w:t>Order to be shipped</w:t>
      </w:r>
    </w:p>
    <w:p>
      <w:pPr>
        <w:numPr>
          <w:ilvl w:val="1"/>
          <w:numId w:val="5"/>
        </w:numPr>
        <w:tabs>
          <w:tab w:val="left" w:pos="1080"/>
        </w:tabs>
        <w:spacing w:line="360" w:lineRule="auto"/>
        <w:ind w:hanging="720"/>
        <w:jc w:val="both"/>
        <w:rPr>
          <w:bCs/>
          <w:highlight w:val="green"/>
        </w:rPr>
      </w:pPr>
      <w:r>
        <w:rPr>
          <w:bCs/>
          <w:highlight w:val="green"/>
        </w:rPr>
        <w:t>Orders Shipped</w:t>
      </w:r>
    </w:p>
    <w:p>
      <w:pPr>
        <w:numPr>
          <w:ilvl w:val="1"/>
          <w:numId w:val="5"/>
        </w:numPr>
        <w:tabs>
          <w:tab w:val="left" w:pos="1080"/>
        </w:tabs>
        <w:spacing w:line="360" w:lineRule="auto"/>
        <w:ind w:hanging="720"/>
        <w:jc w:val="both"/>
        <w:rPr>
          <w:bCs/>
          <w:highlight w:val="green"/>
        </w:rPr>
      </w:pPr>
      <w:r>
        <w:rPr>
          <w:bCs/>
          <w:highlight w:val="green"/>
        </w:rPr>
        <w:t>Order Track</w:t>
      </w:r>
    </w:p>
    <w:p>
      <w:pPr>
        <w:numPr>
          <w:ilvl w:val="0"/>
          <w:numId w:val="4"/>
        </w:numPr>
        <w:tabs>
          <w:tab w:val="left" w:pos="840"/>
          <w:tab w:val="left" w:pos="1080"/>
        </w:tabs>
        <w:spacing w:line="360" w:lineRule="auto"/>
        <w:ind w:left="840"/>
        <w:jc w:val="both"/>
        <w:rPr>
          <w:bCs/>
        </w:rPr>
      </w:pPr>
      <w:r>
        <w:rPr>
          <w:bCs/>
        </w:rPr>
        <w:t>Payment Details</w:t>
      </w:r>
    </w:p>
    <w:p>
      <w:pPr>
        <w:numPr>
          <w:ilvl w:val="0"/>
          <w:numId w:val="4"/>
        </w:numPr>
        <w:tabs>
          <w:tab w:val="left" w:pos="840"/>
          <w:tab w:val="left" w:pos="1080"/>
        </w:tabs>
        <w:spacing w:line="360" w:lineRule="auto"/>
        <w:ind w:left="840"/>
        <w:jc w:val="both"/>
        <w:rPr>
          <w:bCs/>
        </w:rPr>
      </w:pPr>
      <w:r>
        <w:rPr>
          <w:bCs/>
        </w:rPr>
        <w:t>Send Delivery Details</w:t>
      </w:r>
    </w:p>
    <w:p>
      <w:pPr>
        <w:numPr>
          <w:ilvl w:val="0"/>
          <w:numId w:val="4"/>
        </w:numPr>
        <w:tabs>
          <w:tab w:val="left" w:pos="840"/>
          <w:tab w:val="left" w:pos="1080"/>
        </w:tabs>
        <w:spacing w:line="360" w:lineRule="auto"/>
        <w:ind w:left="840"/>
        <w:jc w:val="both"/>
        <w:rPr>
          <w:highlight w:val="green"/>
        </w:rPr>
      </w:pPr>
      <w:r>
        <w:rPr>
          <w:highlight w:val="green"/>
        </w:rPr>
        <w:t>Confirm Delivery</w:t>
      </w:r>
    </w:p>
    <w:p>
      <w:pPr>
        <w:numPr>
          <w:ilvl w:val="0"/>
          <w:numId w:val="4"/>
        </w:numPr>
        <w:tabs>
          <w:tab w:val="left" w:pos="840"/>
          <w:tab w:val="left" w:pos="1080"/>
        </w:tabs>
        <w:spacing w:line="360" w:lineRule="auto"/>
        <w:ind w:left="840"/>
        <w:jc w:val="both"/>
      </w:pPr>
      <w:r>
        <w:rPr>
          <w:bCs/>
        </w:rPr>
        <w:t>Disputes</w:t>
      </w:r>
    </w:p>
    <w:p>
      <w:pPr>
        <w:numPr>
          <w:ilvl w:val="1"/>
          <w:numId w:val="5"/>
        </w:numPr>
        <w:tabs>
          <w:tab w:val="left" w:pos="1080"/>
        </w:tabs>
        <w:spacing w:line="360" w:lineRule="auto"/>
        <w:ind w:hanging="720"/>
        <w:jc w:val="both"/>
        <w:rPr>
          <w:bCs/>
        </w:rPr>
      </w:pPr>
      <w:r>
        <w:t>Opened Disputes</w:t>
      </w:r>
    </w:p>
    <w:p>
      <w:pPr>
        <w:numPr>
          <w:ilvl w:val="1"/>
          <w:numId w:val="5"/>
        </w:numPr>
        <w:tabs>
          <w:tab w:val="left" w:pos="1080"/>
        </w:tabs>
        <w:spacing w:line="360" w:lineRule="auto"/>
        <w:ind w:hanging="720"/>
        <w:jc w:val="both"/>
        <w:rPr>
          <w:bCs/>
        </w:rPr>
      </w:pPr>
      <w:r>
        <w:rPr>
          <w:bCs/>
        </w:rPr>
        <w:t>Closed Disputes</w:t>
      </w:r>
    </w:p>
    <w:p>
      <w:pPr>
        <w:numPr>
          <w:ilvl w:val="0"/>
          <w:numId w:val="4"/>
        </w:numPr>
        <w:tabs>
          <w:tab w:val="left" w:pos="840"/>
          <w:tab w:val="left" w:pos="1080"/>
        </w:tabs>
        <w:spacing w:line="360" w:lineRule="auto"/>
        <w:ind w:left="840"/>
        <w:jc w:val="both"/>
      </w:pPr>
      <w:r>
        <w:rPr>
          <w:bCs/>
        </w:rPr>
        <w:t>Seller Total</w:t>
      </w:r>
    </w:p>
    <w:p>
      <w:pPr>
        <w:numPr>
          <w:ilvl w:val="1"/>
          <w:numId w:val="5"/>
        </w:numPr>
        <w:tabs>
          <w:tab w:val="left" w:pos="1080"/>
        </w:tabs>
        <w:spacing w:line="360" w:lineRule="auto"/>
        <w:ind w:hanging="720"/>
        <w:jc w:val="both"/>
        <w:rPr>
          <w:bCs/>
        </w:rPr>
      </w:pPr>
      <w:r>
        <w:t>Weekly Earning</w:t>
      </w:r>
    </w:p>
    <w:p>
      <w:pPr>
        <w:numPr>
          <w:ilvl w:val="1"/>
          <w:numId w:val="5"/>
        </w:numPr>
        <w:tabs>
          <w:tab w:val="left" w:pos="1080"/>
        </w:tabs>
        <w:spacing w:line="360" w:lineRule="auto"/>
        <w:ind w:hanging="720"/>
        <w:jc w:val="both"/>
        <w:rPr>
          <w:bCs/>
        </w:rPr>
      </w:pPr>
      <w:r>
        <w:rPr>
          <w:bCs/>
        </w:rPr>
        <w:t>Weekly Payment Paid</w:t>
      </w:r>
    </w:p>
    <w:p>
      <w:pPr>
        <w:numPr>
          <w:ilvl w:val="1"/>
          <w:numId w:val="5"/>
        </w:numPr>
        <w:tabs>
          <w:tab w:val="left" w:pos="1080"/>
        </w:tabs>
        <w:spacing w:line="360" w:lineRule="auto"/>
        <w:ind w:hanging="720"/>
        <w:jc w:val="both"/>
        <w:rPr>
          <w:bCs/>
          <w:shd w:val="clear" w:color="auto" w:fill="FFFF00"/>
        </w:rPr>
      </w:pPr>
      <w:r>
        <w:rPr>
          <w:bCs/>
        </w:rPr>
        <w:t>Weekly Payment Received</w:t>
      </w:r>
    </w:p>
    <w:p>
      <w:pPr>
        <w:numPr>
          <w:ilvl w:val="0"/>
          <w:numId w:val="4"/>
        </w:numPr>
        <w:tabs>
          <w:tab w:val="left" w:pos="840"/>
          <w:tab w:val="left" w:pos="1080"/>
        </w:tabs>
        <w:spacing w:line="360" w:lineRule="auto"/>
        <w:ind w:left="840"/>
        <w:jc w:val="both"/>
        <w:rPr>
          <w:shd w:val="clear" w:color="auto" w:fill="FFFF00"/>
        </w:rPr>
      </w:pPr>
      <w:r>
        <w:rPr>
          <w:bCs/>
          <w:shd w:val="clear" w:color="auto" w:fill="FFFF00"/>
        </w:rPr>
        <w:t>Ratings</w:t>
      </w:r>
    </w:p>
    <w:p>
      <w:pPr>
        <w:numPr>
          <w:ilvl w:val="1"/>
          <w:numId w:val="5"/>
        </w:numPr>
        <w:tabs>
          <w:tab w:val="left" w:pos="1080"/>
        </w:tabs>
        <w:spacing w:line="360" w:lineRule="auto"/>
        <w:ind w:hanging="720"/>
        <w:jc w:val="both"/>
        <w:rPr>
          <w:bCs/>
          <w:shd w:val="clear" w:color="auto" w:fill="FFFF00"/>
        </w:rPr>
      </w:pPr>
      <w:r>
        <w:rPr>
          <w:shd w:val="clear" w:color="auto" w:fill="FFFF00"/>
        </w:rPr>
        <w:t>Sellers Ratings</w:t>
      </w:r>
    </w:p>
    <w:p>
      <w:pPr>
        <w:numPr>
          <w:ilvl w:val="1"/>
          <w:numId w:val="5"/>
        </w:numPr>
        <w:tabs>
          <w:tab w:val="left" w:pos="1080"/>
        </w:tabs>
        <w:spacing w:line="360" w:lineRule="auto"/>
        <w:ind w:hanging="720"/>
        <w:jc w:val="both"/>
        <w:rPr>
          <w:bCs/>
          <w:shd w:val="clear" w:color="auto" w:fill="FFFF00"/>
        </w:rPr>
      </w:pPr>
      <w:r>
        <w:rPr>
          <w:bCs/>
          <w:shd w:val="clear" w:color="auto" w:fill="FFFF00"/>
        </w:rPr>
        <w:t>Product Ratings</w:t>
      </w:r>
    </w:p>
    <w:p>
      <w:pPr>
        <w:numPr>
          <w:ilvl w:val="1"/>
          <w:numId w:val="5"/>
        </w:numPr>
        <w:tabs>
          <w:tab w:val="left" w:pos="1080"/>
        </w:tabs>
        <w:spacing w:line="360" w:lineRule="auto"/>
        <w:ind w:hanging="720"/>
        <w:jc w:val="both"/>
        <w:rPr>
          <w:bCs/>
          <w:shd w:val="clear" w:color="auto" w:fill="FFFF00"/>
        </w:rPr>
      </w:pPr>
      <w:r>
        <w:rPr>
          <w:bCs/>
          <w:shd w:val="clear" w:color="auto" w:fill="FFFF00"/>
        </w:rPr>
        <w:t>Communication Ratings</w:t>
      </w:r>
    </w:p>
    <w:p>
      <w:pPr>
        <w:numPr>
          <w:ilvl w:val="1"/>
          <w:numId w:val="5"/>
        </w:numPr>
        <w:tabs>
          <w:tab w:val="left" w:pos="1080"/>
        </w:tabs>
        <w:spacing w:line="360" w:lineRule="auto"/>
        <w:ind w:hanging="720"/>
        <w:jc w:val="both"/>
        <w:rPr>
          <w:bCs/>
        </w:rPr>
      </w:pPr>
      <w:r>
        <w:rPr>
          <w:bCs/>
          <w:shd w:val="clear" w:color="auto" w:fill="FFFF00"/>
        </w:rPr>
        <w:t>Shipping Ratings</w:t>
      </w:r>
    </w:p>
    <w:p>
      <w:pPr>
        <w:numPr>
          <w:ilvl w:val="0"/>
          <w:numId w:val="4"/>
        </w:numPr>
        <w:tabs>
          <w:tab w:val="left" w:pos="840"/>
          <w:tab w:val="left" w:pos="1080"/>
        </w:tabs>
        <w:spacing w:line="360" w:lineRule="auto"/>
        <w:ind w:left="840"/>
        <w:jc w:val="both"/>
      </w:pPr>
      <w:r>
        <w:rPr>
          <w:bCs/>
        </w:rPr>
        <w:t>Delivery Confirmed</w:t>
      </w:r>
    </w:p>
    <w:p>
      <w:pPr>
        <w:numPr>
          <w:ilvl w:val="0"/>
          <w:numId w:val="4"/>
        </w:numPr>
        <w:tabs>
          <w:tab w:val="left" w:pos="840"/>
          <w:tab w:val="left" w:pos="1080"/>
        </w:tabs>
        <w:spacing w:line="360" w:lineRule="auto"/>
        <w:ind w:left="840"/>
        <w:jc w:val="both"/>
      </w:pPr>
      <w:r>
        <w:t>Feedback Details</w:t>
      </w:r>
    </w:p>
    <w:p>
      <w:pPr>
        <w:numPr>
          <w:ilvl w:val="0"/>
          <w:numId w:val="4"/>
        </w:numPr>
        <w:tabs>
          <w:tab w:val="left" w:pos="840"/>
          <w:tab w:val="left" w:pos="1080"/>
        </w:tabs>
        <w:spacing w:line="360" w:lineRule="auto"/>
        <w:ind w:left="840"/>
        <w:jc w:val="both"/>
        <w:rPr>
          <w:bCs/>
          <w:highlight w:val="green"/>
        </w:rPr>
      </w:pPr>
      <w:r>
        <w:rPr>
          <w:bCs/>
          <w:highlight w:val="green"/>
        </w:rPr>
        <w:t>Terms and Conditions</w:t>
      </w:r>
    </w:p>
    <w:p>
      <w:pPr>
        <w:numPr>
          <w:ilvl w:val="0"/>
          <w:numId w:val="4"/>
        </w:numPr>
        <w:tabs>
          <w:tab w:val="left" w:pos="840"/>
          <w:tab w:val="left" w:pos="1080"/>
        </w:tabs>
        <w:spacing w:line="360" w:lineRule="auto"/>
        <w:ind w:left="840"/>
        <w:jc w:val="both"/>
        <w:rPr>
          <w:bCs/>
        </w:rPr>
      </w:pPr>
      <w:r>
        <w:t>FAQs</w:t>
      </w:r>
    </w:p>
    <w:p>
      <w:pPr>
        <w:numPr>
          <w:ilvl w:val="0"/>
          <w:numId w:val="4"/>
        </w:numPr>
        <w:tabs>
          <w:tab w:val="left" w:pos="840"/>
          <w:tab w:val="left" w:pos="1080"/>
        </w:tabs>
        <w:spacing w:line="360" w:lineRule="auto"/>
        <w:ind w:left="840"/>
        <w:jc w:val="both"/>
        <w:rPr>
          <w:rFonts w:hint="eastAsia"/>
          <w:bCs/>
        </w:rPr>
      </w:pPr>
      <w:r>
        <w:rPr>
          <w:bCs/>
        </w:rPr>
        <w:t>Contact Us</w:t>
      </w:r>
    </w:p>
    <w:p>
      <w:pPr>
        <w:tabs>
          <w:tab w:val="left" w:pos="1080"/>
        </w:tabs>
        <w:spacing w:line="360" w:lineRule="auto"/>
        <w:ind w:left="420"/>
        <w:jc w:val="both"/>
        <w:rPr>
          <w:rFonts w:hint="eastAsia"/>
          <w:bCs/>
        </w:rPr>
      </w:pPr>
    </w:p>
    <w:p>
      <w:pPr>
        <w:tabs>
          <w:tab w:val="left" w:pos="1080"/>
        </w:tabs>
        <w:spacing w:line="360" w:lineRule="auto"/>
        <w:ind w:left="420"/>
        <w:jc w:val="both"/>
        <w:rPr>
          <w:rFonts w:hint="eastAsia"/>
          <w:bCs/>
        </w:rPr>
      </w:pPr>
    </w:p>
    <w:p>
      <w:pPr>
        <w:tabs>
          <w:tab w:val="left" w:pos="1080"/>
        </w:tabs>
        <w:spacing w:line="360" w:lineRule="auto"/>
        <w:ind w:left="420"/>
        <w:jc w:val="both"/>
        <w:rPr>
          <w:rFonts w:hint="eastAsia"/>
          <w:bCs/>
        </w:rPr>
      </w:pPr>
    </w:p>
    <w:p>
      <w:pPr>
        <w:numPr>
          <w:ilvl w:val="0"/>
          <w:numId w:val="2"/>
        </w:numPr>
        <w:spacing w:line="360" w:lineRule="auto"/>
      </w:pPr>
      <w:r>
        <w:rPr>
          <w:b/>
          <w:szCs w:val="22"/>
        </w:rPr>
        <w:t>Features of Sellers/Stores (In the App)</w:t>
      </w:r>
    </w:p>
    <w:p>
      <w:pPr>
        <w:numPr>
          <w:ilvl w:val="0"/>
          <w:numId w:val="4"/>
        </w:numPr>
        <w:tabs>
          <w:tab w:val="left" w:pos="840"/>
          <w:tab w:val="left" w:pos="1080"/>
        </w:tabs>
        <w:spacing w:line="360" w:lineRule="auto"/>
        <w:ind w:left="840"/>
        <w:jc w:val="both"/>
      </w:pPr>
      <w:r>
        <w:t>Sellers/Stores will be able to view splash screen in the app.</w:t>
      </w:r>
    </w:p>
    <w:p>
      <w:pPr>
        <w:numPr>
          <w:ilvl w:val="0"/>
          <w:numId w:val="4"/>
        </w:numPr>
        <w:tabs>
          <w:tab w:val="left" w:pos="840"/>
          <w:tab w:val="left" w:pos="1080"/>
        </w:tabs>
        <w:spacing w:line="360" w:lineRule="auto"/>
        <w:ind w:left="840"/>
        <w:jc w:val="both"/>
        <w:rPr>
          <w:bCs/>
        </w:rPr>
      </w:pPr>
      <w:r>
        <w:t>Sellers/Stores will be able to view app in two languages English &amp; Arabic.</w:t>
      </w:r>
    </w:p>
    <w:p>
      <w:pPr>
        <w:numPr>
          <w:ilvl w:val="0"/>
          <w:numId w:val="4"/>
        </w:numPr>
        <w:tabs>
          <w:tab w:val="left" w:pos="840"/>
          <w:tab w:val="left" w:pos="1080"/>
        </w:tabs>
        <w:spacing w:line="360" w:lineRule="auto"/>
        <w:ind w:left="840"/>
        <w:jc w:val="both"/>
      </w:pPr>
      <w:r>
        <w:rPr>
          <w:bCs/>
        </w:rPr>
        <w:t xml:space="preserve">Sellers/Stores will be able to know about the company in about us </w:t>
      </w:r>
      <w:r>
        <w:rPr>
          <w:bCs/>
          <w:highlight w:val="yellow"/>
        </w:rPr>
        <w:t>section and a terms and condition page will also be displayed which the sellers/stores have to accept</w:t>
      </w:r>
      <w:r>
        <w:rPr>
          <w:bCs/>
        </w:rPr>
        <w:t xml:space="preserve"> in the app.</w:t>
      </w:r>
    </w:p>
    <w:p>
      <w:pPr>
        <w:numPr>
          <w:ilvl w:val="0"/>
          <w:numId w:val="4"/>
        </w:numPr>
        <w:tabs>
          <w:tab w:val="left" w:pos="840"/>
          <w:tab w:val="left" w:pos="1080"/>
        </w:tabs>
        <w:spacing w:line="360" w:lineRule="auto"/>
        <w:ind w:left="840"/>
        <w:jc w:val="both"/>
        <w:rPr>
          <w:bCs/>
        </w:rPr>
      </w:pPr>
      <w:r>
        <w:t xml:space="preserve">Users </w:t>
      </w:r>
      <w:r>
        <w:rPr>
          <w:bCs/>
        </w:rPr>
        <w:t xml:space="preserve">will be able to Apply to become a Sellers/Stores in the app. </w:t>
      </w:r>
    </w:p>
    <w:p>
      <w:pPr>
        <w:numPr>
          <w:ilvl w:val="0"/>
          <w:numId w:val="4"/>
        </w:numPr>
        <w:tabs>
          <w:tab w:val="left" w:pos="840"/>
          <w:tab w:val="left" w:pos="1080"/>
        </w:tabs>
        <w:spacing w:line="360" w:lineRule="auto"/>
        <w:ind w:left="840"/>
        <w:jc w:val="both"/>
        <w:rPr>
          <w:highlight w:val="none"/>
        </w:rPr>
      </w:pPr>
      <w:r>
        <w:rPr>
          <w:bCs/>
          <w:highlight w:val="none"/>
        </w:rPr>
        <w:t xml:space="preserve">Sellers/Store will be able to  sign up/create their account by submitting their Email, Facebook/Google account, full name, Enter Store name, </w:t>
      </w:r>
      <w:r>
        <w:rPr>
          <w:bCs/>
          <w:highlight w:val="green"/>
        </w:rPr>
        <w:t xml:space="preserve">Website details(optional), Instagram account (optional), </w:t>
      </w:r>
      <w:r>
        <w:rPr>
          <w:bCs/>
          <w:highlight w:val="none"/>
        </w:rPr>
        <w:t>Enter password, Confirm password, Mobile number, banking information (linking their card) (mandatory for receiving payments of products),  in the app.</w:t>
      </w:r>
    </w:p>
    <w:p>
      <w:pPr>
        <w:numPr>
          <w:ilvl w:val="0"/>
          <w:numId w:val="4"/>
        </w:numPr>
        <w:tabs>
          <w:tab w:val="left" w:pos="840"/>
          <w:tab w:val="left" w:pos="1080"/>
        </w:tabs>
        <w:spacing w:line="360" w:lineRule="auto"/>
        <w:ind w:left="840"/>
        <w:jc w:val="both"/>
        <w:rPr>
          <w:highlight w:val="none"/>
        </w:rPr>
      </w:pPr>
      <w:r>
        <w:rPr>
          <w:rFonts w:hint="default"/>
          <w:highlight w:val="green"/>
        </w:rPr>
        <w:t>Sellers/S</w:t>
      </w:r>
      <w:r>
        <w:rPr>
          <w:rFonts w:hint="eastAsia"/>
          <w:highlight w:val="green"/>
        </w:rPr>
        <w:t xml:space="preserve">tores must wait for code to send for them by Admin to make sure they are really exist </w:t>
      </w:r>
      <w:r>
        <w:rPr>
          <w:rFonts w:hint="default"/>
          <w:highlight w:val="green"/>
        </w:rPr>
        <w:t xml:space="preserve">and </w:t>
      </w:r>
      <w:r>
        <w:rPr>
          <w:rFonts w:hint="eastAsia"/>
          <w:highlight w:val="green"/>
        </w:rPr>
        <w:t xml:space="preserve">the code to be filled in the their registration process. </w:t>
      </w:r>
      <w:r>
        <w:rPr>
          <w:rFonts w:hint="default"/>
          <w:highlight w:val="green"/>
        </w:rPr>
        <w:t>After the admin approves by viewing the Id proofs and code match</w:t>
      </w:r>
      <w:r>
        <w:rPr>
          <w:rFonts w:hint="default"/>
        </w:rPr>
        <w:t>,</w:t>
      </w:r>
      <w:r>
        <w:rPr>
          <w:rFonts w:hint="eastAsia"/>
        </w:rPr>
        <w:t xml:space="preserve"> they can start working in the app.</w:t>
      </w:r>
    </w:p>
    <w:p>
      <w:pPr>
        <w:numPr>
          <w:ilvl w:val="0"/>
          <w:numId w:val="4"/>
        </w:numPr>
        <w:tabs>
          <w:tab w:val="left" w:pos="840"/>
          <w:tab w:val="left" w:pos="1080"/>
        </w:tabs>
        <w:spacing w:line="360" w:lineRule="auto"/>
        <w:ind w:left="840"/>
        <w:jc w:val="both"/>
        <w:rPr>
          <w:highlight w:val="none"/>
        </w:rPr>
      </w:pPr>
      <w:r>
        <w:t>Sellers/Stores will be able to operate their accounts only after admin approval on their Proof Form &amp; on Payment details in the app.</w:t>
      </w:r>
    </w:p>
    <w:p>
      <w:pPr>
        <w:numPr>
          <w:ilvl w:val="0"/>
          <w:numId w:val="4"/>
        </w:numPr>
        <w:tabs>
          <w:tab w:val="left" w:pos="840"/>
          <w:tab w:val="left" w:pos="1080"/>
        </w:tabs>
        <w:spacing w:line="360" w:lineRule="auto"/>
        <w:ind w:left="840"/>
        <w:jc w:val="both"/>
        <w:rPr>
          <w:bCs/>
        </w:rPr>
      </w:pPr>
      <w:r>
        <w:t xml:space="preserve">Sellers/Stores </w:t>
      </w:r>
      <w:r>
        <w:rPr>
          <w:bCs/>
        </w:rPr>
        <w:t xml:space="preserve">will be able to login by </w:t>
      </w:r>
      <w:r>
        <w:rPr>
          <w:bCs/>
          <w:highlight w:val="green"/>
        </w:rPr>
        <w:t>entering email and password</w:t>
      </w:r>
      <w:r>
        <w:rPr>
          <w:bCs/>
        </w:rPr>
        <w:t xml:space="preserve"> in the app.</w:t>
      </w:r>
    </w:p>
    <w:p>
      <w:pPr>
        <w:numPr>
          <w:ilvl w:val="0"/>
          <w:numId w:val="4"/>
        </w:numPr>
        <w:tabs>
          <w:tab w:val="left" w:pos="840"/>
          <w:tab w:val="left" w:pos="1080"/>
        </w:tabs>
        <w:spacing w:line="360" w:lineRule="auto"/>
        <w:ind w:left="840"/>
        <w:jc w:val="both"/>
        <w:rPr>
          <w:bCs/>
          <w:highlight w:val="green"/>
        </w:rPr>
      </w:pPr>
      <w:r>
        <w:rPr>
          <w:bCs/>
          <w:highlight w:val="green"/>
        </w:rPr>
        <w:t>Stores/Sellers will be able to recover the password by clicking on the forget password link and enter the registered phone number and Email and the password setting link will be send on both the things and user will be able to click on that link and set the new password and confirm it on the app.</w:t>
      </w:r>
    </w:p>
    <w:p>
      <w:pPr>
        <w:numPr>
          <w:ilvl w:val="0"/>
          <w:numId w:val="4"/>
        </w:numPr>
        <w:tabs>
          <w:tab w:val="left" w:pos="840"/>
          <w:tab w:val="left" w:pos="1080"/>
        </w:tabs>
        <w:spacing w:line="360" w:lineRule="auto"/>
        <w:ind w:left="840"/>
        <w:jc w:val="both"/>
        <w:rPr>
          <w:bCs/>
        </w:rPr>
      </w:pPr>
      <w:r>
        <w:rPr>
          <w:bCs/>
        </w:rPr>
        <w:t>Users will be able to view their profile in my account panel in the app.</w:t>
      </w:r>
    </w:p>
    <w:p>
      <w:pPr>
        <w:numPr>
          <w:ilvl w:val="0"/>
          <w:numId w:val="4"/>
        </w:numPr>
        <w:tabs>
          <w:tab w:val="left" w:pos="840"/>
          <w:tab w:val="left" w:pos="1080"/>
        </w:tabs>
        <w:spacing w:line="360" w:lineRule="auto"/>
        <w:ind w:left="840"/>
        <w:jc w:val="both"/>
        <w:rPr>
          <w:bCs/>
        </w:rPr>
      </w:pPr>
      <w:r>
        <w:rPr>
          <w:highlight w:val="green"/>
        </w:rPr>
        <w:t>Seller/Stores will be able to view subscription plan available a</w:t>
      </w:r>
      <w:r>
        <w:rPr>
          <w:rFonts w:hint="eastAsia"/>
          <w:highlight w:val="green"/>
        </w:rPr>
        <w:t>fter registration in attached terms and condition mobile application company provides the rate used for commission</w:t>
      </w:r>
      <w:r>
        <w:rPr>
          <w:rFonts w:hint="default"/>
          <w:highlight w:val="green"/>
        </w:rPr>
        <w:t>.</w:t>
      </w:r>
      <w:r>
        <w:rPr>
          <w:rFonts w:hint="eastAsia"/>
          <w:highlight w:val="green"/>
        </w:rPr>
        <w:t xml:space="preserve">Also </w:t>
      </w:r>
      <w:r>
        <w:rPr>
          <w:rFonts w:hint="default"/>
          <w:highlight w:val="green"/>
        </w:rPr>
        <w:t xml:space="preserve">they will </w:t>
      </w:r>
      <w:r>
        <w:rPr>
          <w:rFonts w:hint="eastAsia"/>
          <w:highlight w:val="green"/>
        </w:rPr>
        <w:t>have option for subscription to one of categories as per predefined features or benefits</w:t>
      </w:r>
      <w:r>
        <w:rPr>
          <w:rFonts w:hint="default"/>
          <w:highlight w:val="green"/>
        </w:rPr>
        <w:t>,</w:t>
      </w:r>
      <w:r>
        <w:rPr>
          <w:rFonts w:hint="eastAsia"/>
          <w:highlight w:val="green"/>
        </w:rPr>
        <w:t xml:space="preserve"> </w:t>
      </w:r>
      <w:r>
        <w:rPr>
          <w:rFonts w:hint="default"/>
          <w:highlight w:val="green"/>
        </w:rPr>
        <w:t>t</w:t>
      </w:r>
      <w:r>
        <w:rPr>
          <w:rFonts w:hint="eastAsia"/>
          <w:highlight w:val="green"/>
        </w:rPr>
        <w:t>his can come with commission deduction or can be separated from commission deduction. Sellers/Stores will be able to purchase the subscription form the available packages. There will be multiple level of subscriptions with different benefits provided to each level</w:t>
      </w:r>
      <w:r>
        <w:t xml:space="preserve"> and enjoy benefits according to the plan they enrolled for Sellers/Store will also be able to view all the details of subscription plan they enroll for in the app. If Sellers/Stores join the subscription plan </w:t>
      </w:r>
      <w:r>
        <w:rPr>
          <w:highlight w:val="yellow"/>
        </w:rPr>
        <w:t xml:space="preserve">there will be some minimal amount of addition of commission along with chosen subscription plan depending on the terms and condition of the mobile company and various other benefits like </w:t>
      </w:r>
      <w:r>
        <w:t xml:space="preserve">their product will be </w:t>
      </w:r>
      <w:r>
        <w:rPr>
          <w:rFonts w:hint="eastAsia"/>
        </w:rPr>
        <w:t>added to list of top product and will be displayed in the front page, help in sale ads</w:t>
      </w:r>
      <w:r>
        <w:t xml:space="preserve"> and will be a </w:t>
      </w:r>
      <w:r>
        <w:rPr>
          <w:rFonts w:hint="eastAsia"/>
        </w:rPr>
        <w:t>priority for search</w:t>
      </w:r>
      <w:r>
        <w:t xml:space="preserve"> among other products in the app, also more benefits will be provided if a higher subscription plan is chosen </w:t>
      </w:r>
      <w:r>
        <w:rPr>
          <w:highlight w:val="yellow"/>
        </w:rPr>
        <w:t>else they have to pay a huge fixed amount decided by the mobile app company as a weekly share of profit (commission to the company)</w:t>
      </w:r>
      <w:r>
        <w:t>.</w:t>
      </w:r>
    </w:p>
    <w:p>
      <w:pPr>
        <w:numPr>
          <w:ilvl w:val="0"/>
          <w:numId w:val="4"/>
        </w:numPr>
        <w:tabs>
          <w:tab w:val="left" w:pos="840"/>
          <w:tab w:val="left" w:pos="1080"/>
        </w:tabs>
        <w:spacing w:line="360" w:lineRule="auto"/>
        <w:ind w:left="840"/>
        <w:jc w:val="both"/>
        <w:rPr>
          <w:bCs/>
          <w:highlight w:val="yellow"/>
        </w:rPr>
      </w:pPr>
      <w:r>
        <w:rPr>
          <w:highlight w:val="yellow"/>
        </w:rPr>
        <w:t xml:space="preserve">Seller/Stores will be able to view their store screen with image of the store on the top and can view their followers, can view their feedback status, can view their average ratings which will be based on the rating of seller, product, communication, and shipping if the seller provides local shipping (only rating). </w:t>
      </w:r>
    </w:p>
    <w:p>
      <w:pPr>
        <w:numPr>
          <w:ilvl w:val="0"/>
          <w:numId w:val="4"/>
        </w:numPr>
        <w:tabs>
          <w:tab w:val="left" w:pos="840"/>
          <w:tab w:val="left" w:pos="1080"/>
        </w:tabs>
        <w:spacing w:line="360" w:lineRule="auto"/>
        <w:ind w:left="840"/>
        <w:jc w:val="both"/>
        <w:rPr>
          <w:bCs/>
        </w:rPr>
      </w:pPr>
      <w:r>
        <w:rPr>
          <w:bCs/>
        </w:rPr>
        <w:t>Sellers/Stores will be able to</w:t>
      </w:r>
      <w:r>
        <w:rPr>
          <w:bCs/>
          <w:highlight w:val="green"/>
        </w:rPr>
        <w:t xml:space="preserve"> select categories and sub-categories</w:t>
      </w:r>
      <w:r>
        <w:rPr>
          <w:bCs/>
        </w:rPr>
        <w:t xml:space="preserve"> and add their respective products in the app.</w:t>
      </w:r>
    </w:p>
    <w:p>
      <w:pPr>
        <w:numPr>
          <w:ilvl w:val="0"/>
          <w:numId w:val="4"/>
        </w:numPr>
        <w:tabs>
          <w:tab w:val="left" w:pos="840"/>
          <w:tab w:val="left" w:pos="1080"/>
        </w:tabs>
        <w:spacing w:line="360" w:lineRule="auto"/>
        <w:ind w:left="840"/>
        <w:jc w:val="both"/>
        <w:rPr>
          <w:bCs/>
          <w:highlight w:val="yellow"/>
        </w:rPr>
      </w:pPr>
      <w:r>
        <w:rPr>
          <w:bCs/>
        </w:rPr>
        <w:t>Sellers/Stores will be able to add the products attributes</w:t>
      </w:r>
      <w:r>
        <w:rPr>
          <w:bCs/>
          <w:highlight w:val="green"/>
        </w:rPr>
        <w:t xml:space="preserve"> like </w:t>
      </w:r>
      <w:r>
        <w:rPr>
          <w:rFonts w:hint="eastAsia"/>
          <w:highlight w:val="green"/>
        </w:rPr>
        <w:t>Product Name,Images of Product,Product Code, Price, Quantity, Size, Dimensions, Weight, Apply Barcodes, Buyer</w:t>
      </w:r>
      <w:r>
        <w:rPr>
          <w:rFonts w:hint="default"/>
          <w:highlight w:val="green"/>
        </w:rPr>
        <w:t>’</w:t>
      </w:r>
      <w:r>
        <w:rPr>
          <w:rFonts w:hint="eastAsia"/>
          <w:highlight w:val="green"/>
        </w:rPr>
        <w:t>s Protection (Yes/No), Add Discount</w:t>
      </w:r>
      <w:r>
        <w:rPr>
          <w:rFonts w:hint="default"/>
          <w:highlight w:val="green"/>
        </w:rPr>
        <w:t xml:space="preserve">/coupon, Notify out of Stock </w:t>
      </w:r>
      <w:r>
        <w:rPr>
          <w:bCs/>
        </w:rPr>
        <w:t xml:space="preserve">in the app. </w:t>
      </w:r>
    </w:p>
    <w:p>
      <w:pPr>
        <w:numPr>
          <w:ilvl w:val="0"/>
          <w:numId w:val="4"/>
        </w:numPr>
        <w:tabs>
          <w:tab w:val="left" w:pos="840"/>
          <w:tab w:val="left" w:pos="1080"/>
        </w:tabs>
        <w:spacing w:line="360" w:lineRule="auto"/>
        <w:ind w:left="840"/>
        <w:jc w:val="both"/>
        <w:rPr>
          <w:bCs/>
          <w:highlight w:val="green"/>
        </w:rPr>
      </w:pPr>
      <w:r>
        <w:rPr>
          <w:bCs/>
          <w:highlight w:val="green"/>
        </w:rPr>
        <w:t>Sellers/Stores will be able to edit the description of the product at anytime they require in the app.</w:t>
      </w:r>
    </w:p>
    <w:p>
      <w:pPr>
        <w:numPr>
          <w:ilvl w:val="0"/>
          <w:numId w:val="4"/>
        </w:numPr>
        <w:tabs>
          <w:tab w:val="left" w:pos="840"/>
          <w:tab w:val="left" w:pos="1080"/>
        </w:tabs>
        <w:spacing w:line="360" w:lineRule="auto"/>
        <w:ind w:left="840"/>
        <w:jc w:val="both"/>
        <w:rPr>
          <w:bCs/>
          <w:highlight w:val="green"/>
        </w:rPr>
      </w:pPr>
      <w:r>
        <w:rPr>
          <w:bCs/>
          <w:highlight w:val="green"/>
        </w:rPr>
        <w:t>Sellers/Stores can add coupon/discount  to the product or they can edit any product in the app via edit product attribute option in the app.</w:t>
      </w:r>
    </w:p>
    <w:p>
      <w:pPr>
        <w:numPr>
          <w:ilvl w:val="0"/>
          <w:numId w:val="4"/>
        </w:numPr>
        <w:tabs>
          <w:tab w:val="left" w:pos="840"/>
          <w:tab w:val="left" w:pos="1080"/>
        </w:tabs>
        <w:spacing w:line="360" w:lineRule="auto"/>
        <w:ind w:left="840"/>
        <w:jc w:val="both"/>
        <w:rPr>
          <w:bCs/>
          <w:highlight w:val="green"/>
        </w:rPr>
      </w:pPr>
      <w:r>
        <w:rPr>
          <w:bCs/>
          <w:highlight w:val="green"/>
        </w:rPr>
        <w:t>Sellers/Stores will will be able to notify on the product details screen if any particular product is out of stock in the app.</w:t>
      </w:r>
    </w:p>
    <w:p>
      <w:pPr>
        <w:numPr>
          <w:ilvl w:val="0"/>
          <w:numId w:val="4"/>
        </w:numPr>
        <w:tabs>
          <w:tab w:val="left" w:pos="840"/>
          <w:tab w:val="left" w:pos="1080"/>
        </w:tabs>
        <w:spacing w:line="360" w:lineRule="auto"/>
        <w:ind w:left="840"/>
        <w:jc w:val="both"/>
      </w:pPr>
      <w:r>
        <w:rPr>
          <w:rFonts w:hint="eastAsia"/>
        </w:rPr>
        <w:t xml:space="preserve">Sellers/Store will enter the detailed description by using pre-defined products from drop list identified by Admin and sub list that is linked to main list </w:t>
      </w:r>
      <w:r>
        <w:rPr>
          <w:rFonts w:hint="default"/>
          <w:highlight w:val="green"/>
        </w:rPr>
        <w:t xml:space="preserve">and provide  </w:t>
      </w:r>
      <w:r>
        <w:rPr>
          <w:rFonts w:hint="eastAsia"/>
          <w:highlight w:val="green"/>
        </w:rPr>
        <w:t>Free Space to input description</w:t>
      </w:r>
      <w:r>
        <w:rPr>
          <w:rFonts w:hint="default"/>
          <w:highlight w:val="green"/>
        </w:rPr>
        <w:t xml:space="preserve"> along with each added product</w:t>
      </w:r>
      <w:r>
        <w:rPr>
          <w:rFonts w:hint="default"/>
        </w:rPr>
        <w:t xml:space="preserve"> </w:t>
      </w:r>
      <w:r>
        <w:rPr>
          <w:rFonts w:hint="eastAsia"/>
        </w:rPr>
        <w:t>in the app.</w:t>
      </w:r>
    </w:p>
    <w:p>
      <w:pPr>
        <w:numPr>
          <w:ilvl w:val="0"/>
          <w:numId w:val="4"/>
        </w:numPr>
        <w:tabs>
          <w:tab w:val="left" w:pos="840"/>
          <w:tab w:val="left" w:pos="1080"/>
        </w:tabs>
        <w:spacing w:line="360" w:lineRule="auto"/>
        <w:ind w:left="840"/>
        <w:jc w:val="both"/>
        <w:rPr>
          <w:highlight w:val="cyan"/>
        </w:rPr>
      </w:pPr>
      <w:r>
        <w:rPr>
          <w:highlight w:val="cyan"/>
        </w:rPr>
        <w:t xml:space="preserve">Sellers/Stores for </w:t>
      </w:r>
      <w:r>
        <w:rPr>
          <w:rFonts w:hint="eastAsia"/>
          <w:highlight w:val="cyan"/>
        </w:rPr>
        <w:t>Buyer protection (If applicable): this will be seen as option, store should select (Yes, No) if no then the functionality should</w:t>
      </w:r>
      <w:r>
        <w:rPr>
          <w:rFonts w:hint="default"/>
          <w:highlight w:val="cyan"/>
        </w:rPr>
        <w:t>n’</w:t>
      </w:r>
      <w:r>
        <w:rPr>
          <w:rFonts w:hint="eastAsia"/>
          <w:highlight w:val="cyan"/>
        </w:rPr>
        <w:t>t be seen by buyer. if select YES, then another option will open is it (Free, or fill the cost) then must upload protection certificate. after that buyer will see this option, if it free then buyer will benefit from this option, if it is not free, then buyer will have the option to buy it with the his item or not buy it</w:t>
      </w:r>
      <w:r>
        <w:rPr>
          <w:rFonts w:hint="default"/>
          <w:highlight w:val="cyan"/>
        </w:rPr>
        <w:t>.I</w:t>
      </w:r>
      <w:r>
        <w:rPr>
          <w:rFonts w:hint="eastAsia"/>
          <w:highlight w:val="cyan"/>
        </w:rPr>
        <w:t xml:space="preserve">t is </w:t>
      </w:r>
      <w:r>
        <w:rPr>
          <w:rFonts w:hint="default"/>
          <w:highlight w:val="cyan"/>
        </w:rPr>
        <w:t>NOT MANDATORY</w:t>
      </w:r>
      <w:r>
        <w:rPr>
          <w:rFonts w:hint="eastAsia"/>
          <w:highlight w:val="cyan"/>
        </w:rPr>
        <w:t xml:space="preserve"> for buyer if it is costing</w:t>
      </w:r>
      <w:r>
        <w:rPr>
          <w:rFonts w:hint="default"/>
          <w:highlight w:val="cyan"/>
        </w:rPr>
        <w:t xml:space="preserve"> </w:t>
      </w:r>
      <w:r>
        <w:rPr>
          <w:rFonts w:hint="eastAsia"/>
          <w:highlight w:val="cyan"/>
        </w:rPr>
        <w:t>money</w:t>
      </w:r>
      <w:r>
        <w:rPr>
          <w:rFonts w:hint="default"/>
          <w:highlight w:val="cyan"/>
        </w:rPr>
        <w:t xml:space="preserve"> for </w:t>
      </w:r>
      <w:r>
        <w:rPr>
          <w:rFonts w:hint="eastAsia"/>
          <w:highlight w:val="cyan"/>
        </w:rPr>
        <w:t>this functionality</w:t>
      </w:r>
      <w:r>
        <w:rPr>
          <w:rFonts w:hint="default"/>
          <w:highlight w:val="cyan"/>
        </w:rPr>
        <w:t>.This functionality will be</w:t>
      </w:r>
      <w:r>
        <w:rPr>
          <w:rFonts w:hint="eastAsia"/>
          <w:highlight w:val="cyan"/>
        </w:rPr>
        <w:t xml:space="preserve"> limited to some products</w:t>
      </w:r>
      <w:r>
        <w:rPr>
          <w:rFonts w:hint="default"/>
          <w:highlight w:val="cyan"/>
        </w:rPr>
        <w:t xml:space="preserve"> in the app.</w:t>
      </w:r>
    </w:p>
    <w:p>
      <w:pPr>
        <w:numPr>
          <w:ilvl w:val="0"/>
          <w:numId w:val="4"/>
        </w:numPr>
        <w:tabs>
          <w:tab w:val="left" w:pos="840"/>
          <w:tab w:val="left" w:pos="1080"/>
        </w:tabs>
        <w:spacing w:line="360" w:lineRule="auto"/>
        <w:ind w:left="840"/>
        <w:jc w:val="both"/>
      </w:pPr>
      <w:r>
        <w:t xml:space="preserve">Sellers/Stores </w:t>
      </w:r>
      <w:r>
        <w:rPr>
          <w:bCs/>
        </w:rPr>
        <w:t>will be able to see list of orders request received by them in the app.</w:t>
      </w:r>
    </w:p>
    <w:p>
      <w:pPr>
        <w:numPr>
          <w:ilvl w:val="0"/>
          <w:numId w:val="4"/>
        </w:numPr>
        <w:tabs>
          <w:tab w:val="left" w:pos="840"/>
          <w:tab w:val="left" w:pos="1080"/>
        </w:tabs>
        <w:spacing w:line="360" w:lineRule="auto"/>
        <w:ind w:left="840"/>
        <w:jc w:val="both"/>
      </w:pPr>
      <w:r>
        <w:t xml:space="preserve">Sellers/Stores </w:t>
      </w:r>
      <w:r>
        <w:rPr>
          <w:bCs/>
        </w:rPr>
        <w:t>will be able to see detailed Request / Orders including order id, order items, customer name, customer address etc. in the app.</w:t>
      </w:r>
    </w:p>
    <w:p>
      <w:pPr>
        <w:numPr>
          <w:ilvl w:val="0"/>
          <w:numId w:val="4"/>
        </w:numPr>
        <w:tabs>
          <w:tab w:val="left" w:pos="840"/>
          <w:tab w:val="left" w:pos="1080"/>
        </w:tabs>
        <w:spacing w:line="360" w:lineRule="auto"/>
        <w:ind w:left="840"/>
        <w:jc w:val="both"/>
        <w:rPr>
          <w:highlight w:val="green"/>
        </w:rPr>
      </w:pPr>
      <w:r>
        <w:rPr>
          <w:rFonts w:hint="eastAsia"/>
          <w:highlight w:val="green"/>
        </w:rPr>
        <w:t>Store</w:t>
      </w:r>
      <w:r>
        <w:rPr>
          <w:rFonts w:hint="default"/>
          <w:highlight w:val="green"/>
        </w:rPr>
        <w:t>s</w:t>
      </w:r>
      <w:r>
        <w:rPr>
          <w:rFonts w:hint="eastAsia"/>
          <w:highlight w:val="green"/>
        </w:rPr>
        <w:t>/Sellers will be able to view the following sections in the order details screen</w:t>
      </w:r>
      <w:r>
        <w:rPr>
          <w:rFonts w:hint="default"/>
          <w:highlight w:val="green"/>
        </w:rPr>
        <w:t xml:space="preserve"> </w:t>
      </w:r>
      <w:r>
        <w:rPr>
          <w:rFonts w:hint="eastAsia"/>
          <w:highlight w:val="green"/>
        </w:rPr>
        <w:t>a)Orders paid: all the orders fully paid by users and Stores will be able to see all payments details or transaction details with respective order id in the app.</w:t>
      </w:r>
      <w:r>
        <w:rPr>
          <w:rFonts w:hint="default"/>
          <w:highlight w:val="green"/>
        </w:rPr>
        <w:t xml:space="preserve"> </w:t>
      </w:r>
      <w:r>
        <w:rPr>
          <w:rFonts w:hint="eastAsia"/>
          <w:highlight w:val="green"/>
        </w:rPr>
        <w:t>b)Order Track:Sellers/Stores will be able to Follow &amp; track the orders that the customers has placed form their store. Sellers can view the detail information on the order that has been placed.Sellers/Stores will be able to see detailed Request / Orders including order id, order items, customer name, customer address,shipping type selected by customer etc. in the app</w:t>
      </w:r>
      <w:r>
        <w:rPr>
          <w:rFonts w:hint="default"/>
          <w:highlight w:val="green"/>
        </w:rPr>
        <w:t>.</w:t>
      </w:r>
    </w:p>
    <w:p>
      <w:pPr>
        <w:numPr>
          <w:ilvl w:val="0"/>
          <w:numId w:val="4"/>
        </w:numPr>
        <w:tabs>
          <w:tab w:val="left" w:pos="840"/>
          <w:tab w:val="left" w:pos="1080"/>
        </w:tabs>
        <w:spacing w:line="360" w:lineRule="auto"/>
        <w:ind w:left="840"/>
        <w:jc w:val="both"/>
        <w:rPr>
          <w:bCs/>
        </w:rPr>
      </w:pPr>
      <w:r>
        <w:t xml:space="preserve">Sellers/Stores </w:t>
      </w:r>
      <w:r>
        <w:rPr>
          <w:bCs/>
        </w:rPr>
        <w:t xml:space="preserve">will be able to notify the shipping companies via third party api which will be provided by the client. </w:t>
      </w:r>
    </w:p>
    <w:p>
      <w:pPr>
        <w:numPr>
          <w:ilvl w:val="0"/>
          <w:numId w:val="4"/>
        </w:numPr>
        <w:tabs>
          <w:tab w:val="left" w:pos="840"/>
          <w:tab w:val="left" w:pos="1080"/>
        </w:tabs>
        <w:spacing w:line="360" w:lineRule="auto"/>
        <w:ind w:left="840"/>
        <w:jc w:val="both"/>
        <w:rPr>
          <w:bCs/>
        </w:rPr>
      </w:pPr>
      <w:r>
        <w:t xml:space="preserve">Sellers/Stores </w:t>
      </w:r>
      <w:r>
        <w:rPr>
          <w:bCs/>
        </w:rPr>
        <w:t>will be able to see all payments details or transaction details with respective order id in the app.</w:t>
      </w:r>
    </w:p>
    <w:p>
      <w:pPr>
        <w:numPr>
          <w:ilvl w:val="0"/>
          <w:numId w:val="4"/>
        </w:numPr>
        <w:tabs>
          <w:tab w:val="left" w:pos="840"/>
          <w:tab w:val="left" w:pos="1080"/>
        </w:tabs>
        <w:spacing w:line="360" w:lineRule="auto"/>
        <w:ind w:left="840"/>
        <w:jc w:val="both"/>
        <w:rPr>
          <w:bCs/>
        </w:rPr>
      </w:pPr>
      <w:r>
        <w:rPr>
          <w:bCs/>
        </w:rPr>
        <w:t>Sellers/Stores will be able to view the disputes which are closed or opened against their products with all the valid proofs presented by the users. Sellers/Stores can also react and respond to this in case the users want refund or want to exchange their product/s.</w:t>
      </w:r>
    </w:p>
    <w:p>
      <w:pPr>
        <w:numPr>
          <w:ilvl w:val="0"/>
          <w:numId w:val="4"/>
        </w:numPr>
        <w:tabs>
          <w:tab w:val="left" w:pos="840"/>
          <w:tab w:val="left" w:pos="1080"/>
        </w:tabs>
        <w:spacing w:line="360" w:lineRule="auto"/>
        <w:ind w:left="840"/>
        <w:jc w:val="both"/>
        <w:rPr>
          <w:bCs/>
        </w:rPr>
      </w:pPr>
      <w:r>
        <w:rPr>
          <w:bCs/>
        </w:rPr>
        <w:t>Sellers/Stores will be able to view their total earnings of the week and will be able to know the weekly payment paid to company for the profit percentage they hold in the sales if they have not brought any subscription plan from the concerned website company.</w:t>
      </w:r>
    </w:p>
    <w:p>
      <w:pPr>
        <w:numPr>
          <w:ilvl w:val="0"/>
          <w:numId w:val="4"/>
        </w:numPr>
        <w:tabs>
          <w:tab w:val="left" w:pos="840"/>
          <w:tab w:val="left" w:pos="1080"/>
        </w:tabs>
        <w:spacing w:line="360" w:lineRule="auto"/>
        <w:ind w:left="840"/>
        <w:jc w:val="both"/>
        <w:rPr>
          <w:bCs/>
        </w:rPr>
      </w:pPr>
      <w:r>
        <w:rPr>
          <w:bCs/>
        </w:rPr>
        <w:t>Sellers/Stores will be able to view the confirmation of delivery in the app.</w:t>
      </w:r>
    </w:p>
    <w:p>
      <w:pPr>
        <w:numPr>
          <w:ilvl w:val="0"/>
          <w:numId w:val="4"/>
        </w:numPr>
        <w:tabs>
          <w:tab w:val="left" w:pos="840"/>
          <w:tab w:val="left" w:pos="1080"/>
        </w:tabs>
        <w:spacing w:line="360" w:lineRule="auto"/>
        <w:ind w:left="840"/>
        <w:jc w:val="both"/>
        <w:rPr>
          <w:highlight w:val="yellow"/>
        </w:rPr>
      </w:pPr>
      <w:r>
        <w:rPr>
          <w:highlight w:val="yellow"/>
        </w:rPr>
        <w:t xml:space="preserve">Sellers/Stores will be able to view the rating given to them, given to their products, given to their communication, given to their (local) shipping by the users in the app. Sellers/Stores can view the these ratings in the store detail page too. </w:t>
      </w:r>
    </w:p>
    <w:p>
      <w:pPr>
        <w:numPr>
          <w:ilvl w:val="0"/>
          <w:numId w:val="4"/>
        </w:numPr>
        <w:tabs>
          <w:tab w:val="left" w:pos="840"/>
          <w:tab w:val="left" w:pos="1080"/>
        </w:tabs>
        <w:spacing w:line="360" w:lineRule="auto"/>
        <w:ind w:left="840"/>
        <w:jc w:val="both"/>
        <w:rPr>
          <w:highlight w:val="cyan"/>
        </w:rPr>
      </w:pPr>
      <w:r>
        <w:rPr>
          <w:rFonts w:hint="default"/>
          <w:highlight w:val="cyan"/>
        </w:rPr>
        <w:t>Sellers/</w:t>
      </w:r>
      <w:r>
        <w:rPr>
          <w:rFonts w:hint="eastAsia"/>
          <w:highlight w:val="cyan"/>
        </w:rPr>
        <w:t>Store</w:t>
      </w:r>
      <w:r>
        <w:rPr>
          <w:rFonts w:hint="default"/>
          <w:highlight w:val="cyan"/>
        </w:rPr>
        <w:t>s</w:t>
      </w:r>
      <w:r>
        <w:rPr>
          <w:rFonts w:hint="eastAsia"/>
          <w:highlight w:val="cyan"/>
        </w:rPr>
        <w:t xml:space="preserve"> will be able to view the Rating gate and Store will have the full view of rating system from buyers , Store will have another rating points collection from our Admin based on and will lose point from admin , Order canceled due un ability to ship the order within the 3 days of sipping , number of un resolved dispute (-10) , number of un-proper communication complains (-15 point) , every positive feedback from 1 client = +5 points and the store/seller will be able to view that in the app.</w:t>
      </w:r>
    </w:p>
    <w:p>
      <w:pPr>
        <w:numPr>
          <w:ilvl w:val="0"/>
          <w:numId w:val="4"/>
        </w:numPr>
        <w:tabs>
          <w:tab w:val="left" w:pos="840"/>
          <w:tab w:val="left" w:pos="1080"/>
        </w:tabs>
        <w:spacing w:line="360" w:lineRule="auto"/>
        <w:ind w:left="840"/>
        <w:jc w:val="both"/>
      </w:pPr>
      <w:r>
        <w:rPr>
          <w:bCs/>
        </w:rPr>
        <w:t>Sellers/Stores will be able to read</w:t>
      </w:r>
      <w:r>
        <w:rPr>
          <w:bCs/>
          <w:highlight w:val="green"/>
        </w:rPr>
        <w:t xml:space="preserve"> the terms and condition of the company which they have to accept in order to work with mobile application company</w:t>
      </w:r>
      <w:r>
        <w:rPr>
          <w:bCs/>
        </w:rPr>
        <w:t xml:space="preserve"> and this will be available </w:t>
      </w:r>
      <w:r>
        <w:rPr>
          <w:bCs/>
          <w:highlight w:val="yellow"/>
        </w:rPr>
        <w:t xml:space="preserve">at a different page as well as there will be a separate terms and condition page </w:t>
      </w:r>
      <w:bookmarkStart w:id="31" w:name="_GoBack"/>
      <w:r>
        <w:rPr>
          <w:bCs/>
          <w:highlight w:val="yellow"/>
        </w:rPr>
        <w:t>for opting subscription which seller can view during the choice of the subscription plan</w:t>
      </w:r>
      <w:r>
        <w:rPr>
          <w:bCs/>
        </w:rPr>
        <w:t xml:space="preserve"> </w:t>
      </w:r>
      <w:bookmarkEnd w:id="31"/>
      <w:r>
        <w:rPr>
          <w:bCs/>
        </w:rPr>
        <w:t>in the app.</w:t>
      </w:r>
    </w:p>
    <w:p>
      <w:pPr>
        <w:numPr>
          <w:ilvl w:val="0"/>
          <w:numId w:val="4"/>
        </w:numPr>
        <w:tabs>
          <w:tab w:val="left" w:pos="840"/>
          <w:tab w:val="left" w:pos="1080"/>
        </w:tabs>
        <w:spacing w:line="360" w:lineRule="auto"/>
        <w:ind w:left="840"/>
        <w:jc w:val="both"/>
        <w:rPr>
          <w:highlight w:val="yellow"/>
        </w:rPr>
      </w:pPr>
      <w:r>
        <w:rPr>
          <w:highlight w:val="yellow"/>
        </w:rPr>
        <w:t xml:space="preserve">Sellers/Stores will be able to view the discussions of FAQs by various users and can reply them in the app. </w:t>
      </w:r>
    </w:p>
    <w:p>
      <w:pPr>
        <w:numPr>
          <w:ilvl w:val="0"/>
          <w:numId w:val="4"/>
        </w:numPr>
        <w:tabs>
          <w:tab w:val="left" w:pos="840"/>
          <w:tab w:val="left" w:pos="1080"/>
        </w:tabs>
        <w:spacing w:line="360" w:lineRule="auto"/>
        <w:ind w:left="840"/>
        <w:jc w:val="both"/>
        <w:rPr>
          <w:highlight w:val="yellow"/>
        </w:rPr>
      </w:pPr>
      <w:r>
        <w:rPr>
          <w:highlight w:val="yellow"/>
        </w:rPr>
        <w:t>Sellers/Stores will be able to view the feedbacks give to them and to their products in the app.</w:t>
      </w:r>
    </w:p>
    <w:p>
      <w:pPr>
        <w:numPr>
          <w:ilvl w:val="0"/>
          <w:numId w:val="4"/>
        </w:numPr>
        <w:tabs>
          <w:tab w:val="left" w:pos="840"/>
          <w:tab w:val="left" w:pos="1080"/>
        </w:tabs>
        <w:spacing w:line="360" w:lineRule="auto"/>
        <w:ind w:left="840"/>
        <w:jc w:val="both"/>
      </w:pPr>
      <w:r>
        <w:t xml:space="preserve">Sellers/Stores </w:t>
      </w:r>
      <w:r>
        <w:rPr>
          <w:bCs/>
        </w:rPr>
        <w:t>will be able to contact the admin of the app by submitting Contact Us form available in the app.</w:t>
      </w:r>
    </w:p>
    <w:p>
      <w:pPr>
        <w:tabs>
          <w:tab w:val="left" w:pos="1080"/>
        </w:tabs>
        <w:spacing w:line="360" w:lineRule="auto"/>
        <w:jc w:val="both"/>
      </w:pPr>
    </w:p>
    <w:p>
      <w:pPr>
        <w:numPr>
          <w:ilvl w:val="0"/>
          <w:numId w:val="2"/>
        </w:numPr>
        <w:spacing w:line="360" w:lineRule="auto"/>
        <w:rPr>
          <w:rFonts w:hint="eastAsia"/>
        </w:rPr>
      </w:pPr>
      <w:r>
        <w:rPr>
          <w:b/>
          <w:szCs w:val="22"/>
        </w:rPr>
        <w:t>My Account Control Panel for Sellers/Stores</w:t>
      </w:r>
    </w:p>
    <w:p>
      <w:pPr>
        <w:spacing w:line="360" w:lineRule="auto"/>
        <w:ind w:left="360"/>
        <w:jc w:val="both"/>
      </w:pPr>
      <w:r>
        <w:rPr>
          <w:rFonts w:hint="default"/>
        </w:rPr>
        <w:t>Seller</w:t>
      </w:r>
      <w:r>
        <w:rPr>
          <w:rFonts w:hint="eastAsia"/>
        </w:rPr>
        <w:t>s</w:t>
      </w:r>
      <w:r>
        <w:rPr>
          <w:rFonts w:hint="default"/>
        </w:rPr>
        <w:t>/Sores</w:t>
      </w:r>
      <w:r>
        <w:rPr>
          <w:rFonts w:hint="eastAsia"/>
        </w:rPr>
        <w:t xml:space="preserve"> </w:t>
      </w:r>
      <w:r>
        <w:t>will be able to operate a host of functions from their My Account control panel. The control panel will carry the following modules:</w:t>
      </w:r>
    </w:p>
    <w:p>
      <w:pPr>
        <w:spacing w:line="360" w:lineRule="auto"/>
        <w:ind w:left="360"/>
        <w:jc w:val="both"/>
      </w:pPr>
    </w:p>
    <w:p>
      <w:pPr>
        <w:numPr>
          <w:ilvl w:val="0"/>
          <w:numId w:val="4"/>
        </w:numPr>
        <w:tabs>
          <w:tab w:val="left" w:pos="840"/>
          <w:tab w:val="left" w:pos="1080"/>
        </w:tabs>
        <w:spacing w:line="360" w:lineRule="auto"/>
        <w:ind w:left="840"/>
        <w:jc w:val="both"/>
      </w:pPr>
      <w:r>
        <w:rPr>
          <w:bCs/>
        </w:rPr>
        <w:t>My Profile</w:t>
      </w:r>
    </w:p>
    <w:p>
      <w:pPr>
        <w:numPr>
          <w:ilvl w:val="1"/>
          <w:numId w:val="6"/>
        </w:numPr>
        <w:spacing w:line="360" w:lineRule="auto"/>
        <w:jc w:val="both"/>
        <w:rPr>
          <w:highlight w:val="yellow"/>
        </w:rPr>
      </w:pPr>
      <w:r>
        <w:rPr>
          <w:highlight w:val="yellow"/>
        </w:rPr>
        <w:t>Sellers/Stores can enter various information about them and their store like name, store name, seller/store images, store logo images etc.</w:t>
      </w:r>
    </w:p>
    <w:p>
      <w:pPr>
        <w:numPr>
          <w:ilvl w:val="1"/>
          <w:numId w:val="6"/>
        </w:numPr>
        <w:spacing w:line="360" w:lineRule="auto"/>
        <w:jc w:val="both"/>
        <w:rPr>
          <w:highlight w:val="yellow"/>
        </w:rPr>
      </w:pPr>
      <w:r>
        <w:rPr>
          <w:highlight w:val="yellow"/>
        </w:rPr>
        <w:t>Sellers/Stores can use their account only after admin approval.</w:t>
      </w:r>
    </w:p>
    <w:p>
      <w:pPr>
        <w:numPr>
          <w:ilvl w:val="1"/>
          <w:numId w:val="6"/>
        </w:numPr>
        <w:spacing w:line="360" w:lineRule="auto"/>
        <w:jc w:val="both"/>
      </w:pPr>
      <w:r>
        <w:t>Sellers/Stores</w:t>
      </w:r>
      <w:r>
        <w:rPr>
          <w:rFonts w:hint="eastAsia"/>
        </w:rPr>
        <w:t xml:space="preserve"> </w:t>
      </w:r>
      <w:r>
        <w:t>can view details about them.</w:t>
      </w:r>
    </w:p>
    <w:p>
      <w:pPr>
        <w:numPr>
          <w:ilvl w:val="1"/>
          <w:numId w:val="6"/>
        </w:numPr>
        <w:spacing w:line="360" w:lineRule="auto"/>
        <w:jc w:val="both"/>
      </w:pPr>
      <w:r>
        <w:t>Seller/Stores can update details about them.</w:t>
      </w:r>
    </w:p>
    <w:p>
      <w:pPr>
        <w:spacing w:line="360" w:lineRule="auto"/>
        <w:jc w:val="both"/>
      </w:pPr>
    </w:p>
    <w:p>
      <w:pPr>
        <w:numPr>
          <w:ilvl w:val="0"/>
          <w:numId w:val="4"/>
        </w:numPr>
        <w:tabs>
          <w:tab w:val="left" w:pos="840"/>
          <w:tab w:val="left" w:pos="1080"/>
        </w:tabs>
        <w:spacing w:line="360" w:lineRule="auto"/>
        <w:ind w:left="840"/>
        <w:jc w:val="both"/>
      </w:pPr>
      <w:r>
        <w:rPr>
          <w:bCs/>
        </w:rPr>
        <w:t>My Products</w:t>
      </w:r>
    </w:p>
    <w:p>
      <w:pPr>
        <w:numPr>
          <w:ilvl w:val="1"/>
          <w:numId w:val="6"/>
        </w:numPr>
        <w:spacing w:line="360" w:lineRule="auto"/>
        <w:jc w:val="both"/>
      </w:pPr>
      <w:r>
        <w:t>Sellers/Stores will be able to manage their products.</w:t>
      </w:r>
    </w:p>
    <w:p>
      <w:pPr>
        <w:numPr>
          <w:ilvl w:val="1"/>
          <w:numId w:val="6"/>
        </w:numPr>
        <w:spacing w:line="360" w:lineRule="auto"/>
        <w:jc w:val="both"/>
      </w:pPr>
      <w:r>
        <w:t>Sellers/Stores will be able to add/edit/remove category of products.</w:t>
      </w:r>
    </w:p>
    <w:p>
      <w:pPr>
        <w:numPr>
          <w:ilvl w:val="1"/>
          <w:numId w:val="6"/>
        </w:numPr>
        <w:spacing w:line="360" w:lineRule="auto"/>
        <w:jc w:val="both"/>
      </w:pPr>
      <w:r>
        <w:t>Sellers/Stores will be able to add/edit/remove details of products.</w:t>
      </w:r>
    </w:p>
    <w:p>
      <w:pPr>
        <w:spacing w:line="360" w:lineRule="auto"/>
        <w:jc w:val="both"/>
      </w:pPr>
    </w:p>
    <w:p>
      <w:pPr>
        <w:numPr>
          <w:ilvl w:val="0"/>
          <w:numId w:val="4"/>
        </w:numPr>
        <w:tabs>
          <w:tab w:val="left" w:pos="840"/>
          <w:tab w:val="left" w:pos="1080"/>
        </w:tabs>
        <w:spacing w:line="360" w:lineRule="auto"/>
        <w:ind w:left="840"/>
        <w:jc w:val="both"/>
      </w:pPr>
      <w:r>
        <w:rPr>
          <w:bCs/>
        </w:rPr>
        <w:t>My Orders</w:t>
      </w:r>
    </w:p>
    <w:p>
      <w:pPr>
        <w:numPr>
          <w:ilvl w:val="1"/>
          <w:numId w:val="6"/>
        </w:numPr>
        <w:spacing w:line="360" w:lineRule="auto"/>
        <w:jc w:val="both"/>
      </w:pPr>
      <w:r>
        <w:t>Sellers/Stores</w:t>
      </w:r>
      <w:r>
        <w:rPr>
          <w:rFonts w:hint="eastAsia"/>
        </w:rPr>
        <w:t xml:space="preserve"> </w:t>
      </w:r>
      <w:r>
        <w:t>can view their orders requests.</w:t>
      </w:r>
    </w:p>
    <w:p>
      <w:pPr>
        <w:numPr>
          <w:ilvl w:val="1"/>
          <w:numId w:val="6"/>
        </w:numPr>
        <w:spacing w:line="360" w:lineRule="auto"/>
        <w:jc w:val="both"/>
      </w:pPr>
      <w:r>
        <w:t>Sellers/Stores can view their previous orders.</w:t>
      </w:r>
    </w:p>
    <w:p>
      <w:pPr>
        <w:numPr>
          <w:ilvl w:val="1"/>
          <w:numId w:val="6"/>
        </w:numPr>
        <w:spacing w:line="360" w:lineRule="auto"/>
        <w:jc w:val="both"/>
      </w:pPr>
      <w:r>
        <w:t>Sellers/Stores can view their order in progress.</w:t>
      </w:r>
    </w:p>
    <w:p>
      <w:pPr>
        <w:numPr>
          <w:ilvl w:val="1"/>
          <w:numId w:val="6"/>
        </w:numPr>
        <w:spacing w:line="360" w:lineRule="auto"/>
        <w:jc w:val="both"/>
      </w:pPr>
      <w:r>
        <w:t>Sellers/Stores</w:t>
      </w:r>
      <w:r>
        <w:rPr>
          <w:szCs w:val="24"/>
        </w:rPr>
        <w:t xml:space="preserve"> </w:t>
      </w:r>
      <w:r>
        <w:t>can view their cancelled orders.</w:t>
      </w:r>
    </w:p>
    <w:p>
      <w:pPr>
        <w:spacing w:line="360" w:lineRule="auto"/>
        <w:jc w:val="both"/>
      </w:pPr>
    </w:p>
    <w:p>
      <w:pPr>
        <w:numPr>
          <w:numId w:val="0"/>
        </w:numPr>
        <w:spacing w:line="360" w:lineRule="auto"/>
        <w:jc w:val="both"/>
        <w:rPr>
          <w:rFonts w:hint="eastAsia"/>
        </w:rPr>
      </w:pPr>
    </w:p>
    <w:p>
      <w:pPr>
        <w:numPr>
          <w:numId w:val="0"/>
        </w:numPr>
        <w:spacing w:line="360" w:lineRule="auto"/>
        <w:jc w:val="both"/>
      </w:pPr>
    </w:p>
    <w:p>
      <w:pPr>
        <w:numPr>
          <w:ilvl w:val="0"/>
          <w:numId w:val="4"/>
        </w:numPr>
        <w:tabs>
          <w:tab w:val="left" w:pos="840"/>
          <w:tab w:val="left" w:pos="1080"/>
        </w:tabs>
        <w:spacing w:line="360" w:lineRule="auto"/>
        <w:ind w:left="840"/>
        <w:jc w:val="both"/>
      </w:pPr>
      <w:r>
        <w:t>Order Disputes</w:t>
      </w:r>
    </w:p>
    <w:p>
      <w:pPr>
        <w:numPr>
          <w:ilvl w:val="1"/>
          <w:numId w:val="6"/>
        </w:numPr>
        <w:spacing w:line="360" w:lineRule="auto"/>
        <w:jc w:val="both"/>
        <w:rPr>
          <w:rFonts w:hint="eastAsia"/>
        </w:rPr>
      </w:pPr>
      <w:r>
        <w:rPr>
          <w:rFonts w:hint="eastAsia"/>
        </w:rPr>
        <w:t xml:space="preserve"> </w:t>
      </w:r>
      <w:r>
        <w:rPr>
          <w:rFonts w:hint="default"/>
        </w:rPr>
        <w:t>Store</w:t>
      </w:r>
      <w:r>
        <w:rPr>
          <w:rFonts w:hint="eastAsia"/>
        </w:rPr>
        <w:t>s</w:t>
      </w:r>
      <w:r>
        <w:rPr>
          <w:rFonts w:hint="default"/>
        </w:rPr>
        <w:t>/Sellers</w:t>
      </w:r>
      <w:r>
        <w:rPr>
          <w:rFonts w:hint="eastAsia"/>
        </w:rPr>
        <w:t xml:space="preserve"> can view their open disputes.</w:t>
      </w:r>
    </w:p>
    <w:p>
      <w:pPr>
        <w:numPr>
          <w:ilvl w:val="1"/>
          <w:numId w:val="6"/>
        </w:numPr>
        <w:spacing w:line="360" w:lineRule="auto"/>
        <w:jc w:val="both"/>
        <w:rPr>
          <w:rFonts w:hint="eastAsia"/>
        </w:rPr>
      </w:pPr>
      <w:r>
        <w:rPr>
          <w:rFonts w:hint="default"/>
        </w:rPr>
        <w:t>S</w:t>
      </w:r>
      <w:r>
        <w:rPr>
          <w:rFonts w:hint="eastAsia"/>
        </w:rPr>
        <w:t>eller</w:t>
      </w:r>
      <w:r>
        <w:rPr>
          <w:rFonts w:hint="default"/>
        </w:rPr>
        <w:t>s/Stores</w:t>
      </w:r>
      <w:r>
        <w:rPr>
          <w:rFonts w:hint="eastAsia"/>
        </w:rPr>
        <w:t xml:space="preserve"> will be able to check out the dispute if there would be any raised by the</w:t>
      </w:r>
      <w:r>
        <w:rPr>
          <w:rFonts w:hint="default"/>
        </w:rPr>
        <w:t xml:space="preserve"> </w:t>
      </w:r>
      <w:r>
        <w:rPr>
          <w:rFonts w:hint="eastAsia"/>
        </w:rPr>
        <w:t>user.</w:t>
      </w:r>
    </w:p>
    <w:p>
      <w:pPr>
        <w:numPr>
          <w:ilvl w:val="1"/>
          <w:numId w:val="6"/>
        </w:numPr>
        <w:spacing w:line="360" w:lineRule="auto"/>
        <w:jc w:val="both"/>
        <w:rPr>
          <w:rFonts w:hint="eastAsia"/>
        </w:rPr>
      </w:pPr>
      <w:r>
        <w:rPr>
          <w:rFonts w:hint="eastAsia"/>
        </w:rPr>
        <w:t>Stores</w:t>
      </w:r>
      <w:r>
        <w:rPr>
          <w:rFonts w:hint="default"/>
        </w:rPr>
        <w:t>/Sellers</w:t>
      </w:r>
      <w:r>
        <w:rPr>
          <w:rFonts w:hint="eastAsia"/>
        </w:rPr>
        <w:t xml:space="preserve"> will be able to view the disputes which are closed or opened against their products with all</w:t>
      </w:r>
      <w:r>
        <w:rPr>
          <w:rFonts w:hint="default"/>
        </w:rPr>
        <w:t xml:space="preserve"> </w:t>
      </w:r>
      <w:r>
        <w:rPr>
          <w:rFonts w:hint="eastAsia"/>
        </w:rPr>
        <w:t>the valid proofs presented by the users. Sellers</w:t>
      </w:r>
    </w:p>
    <w:p>
      <w:pPr>
        <w:numPr>
          <w:ilvl w:val="1"/>
          <w:numId w:val="6"/>
        </w:numPr>
        <w:spacing w:line="360" w:lineRule="auto"/>
        <w:jc w:val="both"/>
        <w:rPr>
          <w:rFonts w:hint="eastAsia"/>
        </w:rPr>
      </w:pPr>
      <w:r>
        <w:rPr>
          <w:rFonts w:hint="default"/>
        </w:rPr>
        <w:t>Sellers/</w:t>
      </w:r>
      <w:r>
        <w:rPr>
          <w:rFonts w:hint="eastAsia"/>
        </w:rPr>
        <w:t>Stores can also react and respond to this in case the users want refund or want to exchange their</w:t>
      </w:r>
      <w:r>
        <w:rPr>
          <w:rFonts w:hint="default"/>
        </w:rPr>
        <w:t xml:space="preserve"> </w:t>
      </w:r>
      <w:r>
        <w:rPr>
          <w:rFonts w:hint="eastAsia"/>
        </w:rPr>
        <w:t>product/s.</w:t>
      </w:r>
    </w:p>
    <w:p>
      <w:pPr>
        <w:numPr>
          <w:ilvl w:val="1"/>
          <w:numId w:val="6"/>
        </w:numPr>
        <w:spacing w:line="360" w:lineRule="auto"/>
        <w:jc w:val="both"/>
        <w:rPr>
          <w:rFonts w:hint="eastAsia"/>
        </w:rPr>
      </w:pPr>
      <w:r>
        <w:rPr>
          <w:rFonts w:hint="default"/>
        </w:rPr>
        <w:t>Sellers/</w:t>
      </w:r>
      <w:r>
        <w:rPr>
          <w:rFonts w:hint="eastAsia"/>
        </w:rPr>
        <w:t>Store</w:t>
      </w:r>
      <w:r>
        <w:rPr>
          <w:rFonts w:hint="default"/>
        </w:rPr>
        <w:t>s</w:t>
      </w:r>
      <w:r>
        <w:rPr>
          <w:rFonts w:hint="eastAsia"/>
        </w:rPr>
        <w:t xml:space="preserve"> will see all disputes end</w:t>
      </w:r>
      <w:r>
        <w:rPr>
          <w:rFonts w:hint="default"/>
        </w:rPr>
        <w:t>ed</w:t>
      </w:r>
      <w:r>
        <w:rPr>
          <w:rFonts w:hint="eastAsia"/>
        </w:rPr>
        <w:t xml:space="preserve"> with refund</w:t>
      </w:r>
      <w:r>
        <w:rPr>
          <w:rFonts w:hint="default"/>
        </w:rPr>
        <w:t>.</w:t>
      </w:r>
    </w:p>
    <w:p>
      <w:pPr>
        <w:numPr>
          <w:ilvl w:val="1"/>
          <w:numId w:val="6"/>
        </w:numPr>
        <w:spacing w:line="360" w:lineRule="auto"/>
        <w:jc w:val="both"/>
        <w:rPr>
          <w:rFonts w:hint="eastAsia"/>
        </w:rPr>
      </w:pPr>
      <w:r>
        <w:rPr>
          <w:rFonts w:hint="default"/>
        </w:rPr>
        <w:t>Stores/</w:t>
      </w:r>
      <w:r>
        <w:rPr>
          <w:rFonts w:hint="eastAsia"/>
        </w:rPr>
        <w:t>Seller</w:t>
      </w:r>
      <w:r>
        <w:rPr>
          <w:rFonts w:hint="default"/>
        </w:rPr>
        <w:t>s</w:t>
      </w:r>
      <w:r>
        <w:rPr>
          <w:rFonts w:hint="eastAsia"/>
        </w:rPr>
        <w:t xml:space="preserve"> will be able to respond to the user</w:t>
      </w:r>
      <w:r>
        <w:rPr>
          <w:rFonts w:hint="default"/>
        </w:rPr>
        <w:t>s.</w:t>
      </w:r>
    </w:p>
    <w:p>
      <w:pPr>
        <w:numPr>
          <w:ilvl w:val="1"/>
          <w:numId w:val="6"/>
        </w:numPr>
        <w:spacing w:line="360" w:lineRule="auto"/>
        <w:jc w:val="both"/>
        <w:rPr>
          <w:rFonts w:hint="eastAsia"/>
        </w:rPr>
      </w:pPr>
      <w:r>
        <w:rPr>
          <w:rFonts w:hint="eastAsia"/>
        </w:rPr>
        <w:t xml:space="preserve">Admin will have the right to close it if dispute not proved by </w:t>
      </w:r>
      <w:r>
        <w:rPr>
          <w:rFonts w:hint="default"/>
        </w:rPr>
        <w:t>users.</w:t>
      </w:r>
    </w:p>
    <w:p>
      <w:pPr>
        <w:numPr>
          <w:ilvl w:val="1"/>
          <w:numId w:val="6"/>
        </w:numPr>
        <w:spacing w:line="360" w:lineRule="auto"/>
        <w:jc w:val="both"/>
      </w:pPr>
      <w:r>
        <w:rPr>
          <w:rFonts w:hint="eastAsia"/>
        </w:rPr>
        <w:t>Store</w:t>
      </w:r>
      <w:r>
        <w:rPr>
          <w:rFonts w:hint="default"/>
        </w:rPr>
        <w:t>s/Sellers</w:t>
      </w:r>
      <w:r>
        <w:rPr>
          <w:rFonts w:hint="eastAsia"/>
        </w:rPr>
        <w:t xml:space="preserve"> will see the final decision of the dispute</w:t>
      </w:r>
      <w:r>
        <w:rPr>
          <w:rFonts w:hint="default"/>
        </w:rPr>
        <w:t>s.</w:t>
      </w:r>
    </w:p>
    <w:p>
      <w:pPr>
        <w:numPr>
          <w:numId w:val="0"/>
        </w:numPr>
        <w:spacing w:line="360" w:lineRule="auto"/>
        <w:jc w:val="both"/>
      </w:pPr>
    </w:p>
    <w:p>
      <w:pPr>
        <w:numPr>
          <w:ilvl w:val="0"/>
          <w:numId w:val="4"/>
        </w:numPr>
        <w:tabs>
          <w:tab w:val="left" w:pos="840"/>
          <w:tab w:val="left" w:pos="1080"/>
        </w:tabs>
        <w:spacing w:line="360" w:lineRule="auto"/>
        <w:ind w:left="840"/>
        <w:jc w:val="both"/>
        <w:rPr>
          <w:rFonts w:hint="eastAsia"/>
          <w:highlight w:val="green"/>
        </w:rPr>
      </w:pPr>
      <w:r>
        <w:rPr>
          <w:rFonts w:hint="eastAsia"/>
          <w:bCs/>
          <w:highlight w:val="green"/>
        </w:rPr>
        <w:t>Messages</w:t>
      </w:r>
    </w:p>
    <w:p>
      <w:pPr>
        <w:numPr>
          <w:ilvl w:val="1"/>
          <w:numId w:val="6"/>
        </w:numPr>
        <w:spacing w:line="360" w:lineRule="auto"/>
        <w:jc w:val="both"/>
        <w:rPr>
          <w:highlight w:val="green"/>
        </w:rPr>
      </w:pPr>
      <w:r>
        <w:rPr>
          <w:rFonts w:hint="eastAsia"/>
          <w:bCs/>
          <w:highlight w:val="green"/>
        </w:rPr>
        <w:t>Seller</w:t>
      </w:r>
      <w:r>
        <w:rPr>
          <w:rFonts w:hint="default"/>
          <w:bCs/>
          <w:highlight w:val="green"/>
        </w:rPr>
        <w:t>s/Stores</w:t>
      </w:r>
      <w:r>
        <w:rPr>
          <w:rFonts w:hint="eastAsia"/>
          <w:bCs/>
          <w:highlight w:val="green"/>
        </w:rPr>
        <w:t xml:space="preserve"> </w:t>
      </w:r>
      <w:r>
        <w:rPr>
          <w:rFonts w:hint="eastAsia"/>
          <w:highlight w:val="green"/>
        </w:rPr>
        <w:t>See messages, questions from buyers and communicate with them</w:t>
      </w:r>
    </w:p>
    <w:p>
      <w:pPr>
        <w:spacing w:line="360" w:lineRule="auto"/>
        <w:jc w:val="both"/>
      </w:pPr>
    </w:p>
    <w:p>
      <w:pPr>
        <w:numPr>
          <w:ilvl w:val="0"/>
          <w:numId w:val="4"/>
        </w:numPr>
        <w:tabs>
          <w:tab w:val="left" w:pos="840"/>
          <w:tab w:val="left" w:pos="1080"/>
        </w:tabs>
        <w:spacing w:line="360" w:lineRule="auto"/>
        <w:ind w:left="840"/>
        <w:jc w:val="both"/>
        <w:rPr>
          <w:bCs/>
        </w:rPr>
      </w:pPr>
      <w:r>
        <w:rPr>
          <w:bCs/>
        </w:rPr>
        <w:t>My Payments</w:t>
      </w:r>
    </w:p>
    <w:p>
      <w:pPr>
        <w:numPr>
          <w:ilvl w:val="1"/>
          <w:numId w:val="6"/>
        </w:numPr>
        <w:spacing w:line="360" w:lineRule="auto"/>
        <w:jc w:val="both"/>
        <w:rPr>
          <w:bCs/>
        </w:rPr>
      </w:pPr>
      <w:r>
        <w:rPr>
          <w:bCs/>
        </w:rPr>
        <w:t>Sellers/Stores can check their all transaction or payment received by system.</w:t>
      </w:r>
    </w:p>
    <w:p>
      <w:pPr>
        <w:numPr>
          <w:ilvl w:val="1"/>
          <w:numId w:val="6"/>
        </w:numPr>
        <w:spacing w:line="360" w:lineRule="auto"/>
        <w:jc w:val="both"/>
        <w:rPr>
          <w:rFonts w:hint="eastAsia"/>
          <w:bCs/>
        </w:rPr>
      </w:pPr>
      <w:r>
        <w:rPr>
          <w:bCs/>
        </w:rPr>
        <w:t>Sellers/Stores can check the payments to be paid or is paid to website company as share of profit if sellers/stores have not subscribed for any plan.</w:t>
      </w:r>
    </w:p>
    <w:p>
      <w:pPr>
        <w:spacing w:line="360" w:lineRule="auto"/>
        <w:jc w:val="both"/>
        <w:rPr>
          <w:rFonts w:hint="eastAsia"/>
          <w:bCs/>
        </w:rPr>
      </w:pPr>
    </w:p>
    <w:p>
      <w:pPr>
        <w:numPr>
          <w:ilvl w:val="0"/>
          <w:numId w:val="2"/>
        </w:numPr>
        <w:spacing w:line="360" w:lineRule="auto"/>
      </w:pPr>
      <w:r>
        <w:rPr>
          <w:b/>
          <w:szCs w:val="22"/>
        </w:rPr>
        <w:t>App Notifications</w:t>
      </w:r>
    </w:p>
    <w:p>
      <w:pPr>
        <w:numPr>
          <w:ilvl w:val="1"/>
          <w:numId w:val="6"/>
        </w:numPr>
        <w:spacing w:line="360" w:lineRule="auto"/>
        <w:jc w:val="both"/>
      </w:pPr>
      <w:r>
        <w:t>Sellers/Stores will receive notifications for registration.</w:t>
      </w:r>
    </w:p>
    <w:p>
      <w:pPr>
        <w:numPr>
          <w:ilvl w:val="1"/>
          <w:numId w:val="6"/>
        </w:numPr>
        <w:spacing w:line="360" w:lineRule="auto"/>
        <w:jc w:val="both"/>
      </w:pPr>
      <w:r>
        <w:t>Sellers/Stores will receive notifications about the subscription plans they choose.</w:t>
      </w:r>
    </w:p>
    <w:p>
      <w:pPr>
        <w:numPr>
          <w:ilvl w:val="1"/>
          <w:numId w:val="6"/>
        </w:numPr>
        <w:spacing w:line="360" w:lineRule="auto"/>
        <w:jc w:val="both"/>
      </w:pPr>
      <w:r>
        <w:t>Sellers/Stores will receive notifications for addition/removal of any product.</w:t>
      </w:r>
    </w:p>
    <w:p>
      <w:pPr>
        <w:numPr>
          <w:ilvl w:val="1"/>
          <w:numId w:val="6"/>
        </w:numPr>
        <w:spacing w:line="360" w:lineRule="auto"/>
        <w:jc w:val="both"/>
      </w:pPr>
      <w:r>
        <w:t>Sellers/Stores will receive notifications for addition/removal of any Category.</w:t>
      </w:r>
    </w:p>
    <w:p>
      <w:pPr>
        <w:numPr>
          <w:ilvl w:val="1"/>
          <w:numId w:val="6"/>
        </w:numPr>
        <w:spacing w:line="360" w:lineRule="auto"/>
        <w:jc w:val="both"/>
      </w:pPr>
      <w:r>
        <w:t>Sellers/Stores will receive notifications for every order request.</w:t>
      </w:r>
    </w:p>
    <w:p>
      <w:pPr>
        <w:numPr>
          <w:ilvl w:val="1"/>
          <w:numId w:val="6"/>
        </w:numPr>
        <w:spacing w:line="360" w:lineRule="auto"/>
        <w:jc w:val="both"/>
      </w:pPr>
      <w:r>
        <w:t>Sellers/Stores will receive notifications for every delivery request.</w:t>
      </w:r>
    </w:p>
    <w:p>
      <w:pPr>
        <w:numPr>
          <w:ilvl w:val="1"/>
          <w:numId w:val="6"/>
        </w:numPr>
        <w:spacing w:line="360" w:lineRule="auto"/>
        <w:jc w:val="both"/>
      </w:pPr>
      <w:r>
        <w:t>Sellers/Stores will receive notifications whenever delivery is about to pick up orders.</w:t>
      </w:r>
    </w:p>
    <w:p>
      <w:pPr>
        <w:numPr>
          <w:ilvl w:val="1"/>
          <w:numId w:val="6"/>
        </w:numPr>
        <w:spacing w:line="360" w:lineRule="auto"/>
        <w:jc w:val="both"/>
      </w:pPr>
      <w:r>
        <w:t>Sellers/Stores will receive notification for every delivery completed.</w:t>
      </w:r>
    </w:p>
    <w:p>
      <w:pPr>
        <w:numPr>
          <w:ilvl w:val="1"/>
          <w:numId w:val="6"/>
        </w:numPr>
        <w:spacing w:line="360" w:lineRule="auto"/>
        <w:jc w:val="both"/>
      </w:pPr>
      <w:r>
        <w:t>Sellers/Stores will receive notification if any dispute is filed against them.</w:t>
      </w:r>
    </w:p>
    <w:p>
      <w:pPr>
        <w:numPr>
          <w:ilvl w:val="1"/>
          <w:numId w:val="6"/>
        </w:numPr>
        <w:spacing w:line="360" w:lineRule="auto"/>
        <w:jc w:val="both"/>
      </w:pPr>
      <w:r>
        <w:t>Sellers/Stores will receive notification if any dispute is closed .</w:t>
      </w:r>
    </w:p>
    <w:p>
      <w:pPr>
        <w:numPr>
          <w:ilvl w:val="1"/>
          <w:numId w:val="6"/>
        </w:numPr>
        <w:spacing w:line="360" w:lineRule="auto"/>
        <w:jc w:val="both"/>
        <w:rPr>
          <w:bCs/>
        </w:rPr>
      </w:pPr>
      <w:r>
        <w:t>Sellers/Stores will receive notifications for every payment transaction.</w:t>
      </w:r>
    </w:p>
    <w:p>
      <w:pPr>
        <w:numPr>
          <w:ilvl w:val="1"/>
          <w:numId w:val="6"/>
        </w:numPr>
        <w:spacing w:line="360" w:lineRule="auto"/>
        <w:jc w:val="both"/>
        <w:rPr>
          <w:rFonts w:hint="eastAsia"/>
          <w:bCs/>
          <w:highlight w:val="yellow"/>
        </w:rPr>
      </w:pPr>
      <w:r>
        <w:rPr>
          <w:highlight w:val="yellow"/>
        </w:rPr>
        <w:t>Sellers/Stores will receive notification from Email.</w:t>
      </w:r>
    </w:p>
    <w:p>
      <w:pPr>
        <w:spacing w:line="360" w:lineRule="auto"/>
        <w:jc w:val="both"/>
        <w:rPr>
          <w:rFonts w:hint="eastAsia"/>
        </w:rPr>
      </w:pPr>
    </w:p>
    <w:p>
      <w:pPr>
        <w:numPr>
          <w:ilvl w:val="0"/>
          <w:numId w:val="7"/>
        </w:numPr>
        <w:spacing w:line="360" w:lineRule="auto"/>
        <w:rPr>
          <w:b/>
          <w:sz w:val="28"/>
          <w:szCs w:val="28"/>
        </w:rPr>
      </w:pPr>
      <w:r>
        <w:rPr>
          <w:b/>
          <w:sz w:val="28"/>
          <w:szCs w:val="28"/>
        </w:rPr>
        <w:t>Deliverables for Front End Website</w:t>
      </w:r>
    </w:p>
    <w:p>
      <w:pPr>
        <w:rPr>
          <w:b/>
          <w:sz w:val="28"/>
          <w:szCs w:val="28"/>
        </w:rPr>
      </w:pPr>
    </w:p>
    <w:p>
      <w:pPr>
        <w:numPr>
          <w:ilvl w:val="0"/>
          <w:numId w:val="2"/>
        </w:numPr>
        <w:spacing w:line="360" w:lineRule="auto"/>
      </w:pPr>
      <w:r>
        <w:rPr>
          <w:b/>
          <w:szCs w:val="22"/>
        </w:rPr>
        <w:t>Page Templates</w:t>
      </w:r>
    </w:p>
    <w:p>
      <w:pPr>
        <w:numPr>
          <w:ilvl w:val="1"/>
          <w:numId w:val="5"/>
        </w:numPr>
        <w:spacing w:line="360" w:lineRule="auto"/>
        <w:ind w:left="1080"/>
        <w:jc w:val="both"/>
      </w:pPr>
      <w:r>
        <w:t xml:space="preserve">Custom Web 2.0 Standard Design Responsive Templates </w:t>
      </w:r>
    </w:p>
    <w:p>
      <w:pPr>
        <w:numPr>
          <w:ilvl w:val="1"/>
          <w:numId w:val="5"/>
        </w:numPr>
        <w:spacing w:line="360" w:lineRule="auto"/>
        <w:ind w:left="1080"/>
        <w:jc w:val="both"/>
      </w:pPr>
      <w:r>
        <w:t>User Visibility research and Layout Engineering</w:t>
      </w:r>
    </w:p>
    <w:p>
      <w:pPr>
        <w:numPr>
          <w:ilvl w:val="1"/>
          <w:numId w:val="5"/>
        </w:numPr>
        <w:spacing w:line="360" w:lineRule="auto"/>
        <w:ind w:left="1080"/>
        <w:jc w:val="both"/>
      </w:pPr>
      <w:r>
        <w:t>Logos</w:t>
      </w:r>
    </w:p>
    <w:p/>
    <w:p>
      <w:pPr>
        <w:numPr>
          <w:ilvl w:val="0"/>
          <w:numId w:val="2"/>
        </w:numPr>
        <w:spacing w:line="360" w:lineRule="auto"/>
        <w:rPr>
          <w:bCs/>
        </w:rPr>
      </w:pPr>
      <w:r>
        <w:rPr>
          <w:b/>
          <w:szCs w:val="22"/>
        </w:rPr>
        <w:t>Template Layout</w:t>
      </w:r>
    </w:p>
    <w:p>
      <w:pPr>
        <w:numPr>
          <w:ilvl w:val="1"/>
          <w:numId w:val="5"/>
        </w:numPr>
        <w:spacing w:line="360" w:lineRule="auto"/>
        <w:ind w:left="1080"/>
        <w:jc w:val="both"/>
      </w:pPr>
      <w:r>
        <w:rPr>
          <w:bCs/>
        </w:rPr>
        <w:t>Banner</w:t>
      </w:r>
    </w:p>
    <w:p>
      <w:pPr>
        <w:numPr>
          <w:ilvl w:val="1"/>
          <w:numId w:val="5"/>
        </w:numPr>
        <w:spacing w:line="360" w:lineRule="auto"/>
        <w:ind w:left="1080"/>
        <w:jc w:val="both"/>
      </w:pPr>
      <w:r>
        <w:t>Size according to specifications</w:t>
      </w:r>
    </w:p>
    <w:p>
      <w:pPr>
        <w:numPr>
          <w:ilvl w:val="1"/>
          <w:numId w:val="5"/>
        </w:numPr>
        <w:spacing w:line="360" w:lineRule="auto"/>
        <w:ind w:left="1080"/>
        <w:jc w:val="both"/>
      </w:pPr>
      <w:r>
        <w:t>Logo Placement</w:t>
      </w:r>
    </w:p>
    <w:p>
      <w:pPr>
        <w:numPr>
          <w:ilvl w:val="1"/>
          <w:numId w:val="5"/>
        </w:numPr>
        <w:spacing w:line="360" w:lineRule="auto"/>
        <w:ind w:left="1080"/>
        <w:jc w:val="both"/>
      </w:pPr>
      <w:r>
        <w:t>Text</w:t>
      </w:r>
    </w:p>
    <w:p>
      <w:pPr>
        <w:numPr>
          <w:ilvl w:val="1"/>
          <w:numId w:val="5"/>
        </w:numPr>
        <w:spacing w:line="360" w:lineRule="auto"/>
        <w:ind w:left="1080"/>
        <w:jc w:val="both"/>
        <w:rPr>
          <w:b/>
        </w:rPr>
      </w:pPr>
      <w:r>
        <w:t>Graphics</w:t>
      </w:r>
    </w:p>
    <w:p>
      <w:pPr>
        <w:rPr>
          <w:b/>
        </w:rPr>
      </w:pPr>
    </w:p>
    <w:p>
      <w:pPr>
        <w:numPr>
          <w:ilvl w:val="0"/>
          <w:numId w:val="2"/>
        </w:numPr>
        <w:spacing w:line="360" w:lineRule="auto"/>
      </w:pPr>
      <w:r>
        <w:rPr>
          <w:b/>
          <w:szCs w:val="22"/>
        </w:rPr>
        <w:t>User Visibility Content</w:t>
      </w:r>
    </w:p>
    <w:p>
      <w:pPr>
        <w:numPr>
          <w:ilvl w:val="1"/>
          <w:numId w:val="5"/>
        </w:numPr>
        <w:spacing w:line="360" w:lineRule="auto"/>
        <w:ind w:left="1080"/>
        <w:jc w:val="both"/>
      </w:pPr>
      <w:r>
        <w:t>Information bar</w:t>
      </w:r>
    </w:p>
    <w:p>
      <w:pPr>
        <w:numPr>
          <w:ilvl w:val="1"/>
          <w:numId w:val="5"/>
        </w:numPr>
        <w:spacing w:line="360" w:lineRule="auto"/>
        <w:ind w:left="1080"/>
        <w:jc w:val="both"/>
      </w:pPr>
      <w:r>
        <w:t>Menu Bar</w:t>
      </w:r>
    </w:p>
    <w:p>
      <w:pPr>
        <w:numPr>
          <w:ilvl w:val="1"/>
          <w:numId w:val="5"/>
        </w:numPr>
        <w:spacing w:line="360" w:lineRule="auto"/>
        <w:ind w:left="1080"/>
        <w:jc w:val="both"/>
      </w:pPr>
      <w:r>
        <w:t>Tool bar</w:t>
      </w:r>
    </w:p>
    <w:p>
      <w:pPr>
        <w:numPr>
          <w:ilvl w:val="1"/>
          <w:numId w:val="5"/>
        </w:numPr>
        <w:spacing w:line="360" w:lineRule="auto"/>
        <w:ind w:left="1080"/>
        <w:jc w:val="both"/>
      </w:pPr>
      <w:r>
        <w:t>Side Bar</w:t>
      </w:r>
    </w:p>
    <w:p>
      <w:pPr>
        <w:numPr>
          <w:ilvl w:val="1"/>
          <w:numId w:val="5"/>
        </w:numPr>
        <w:spacing w:line="360" w:lineRule="auto"/>
        <w:ind w:left="1080"/>
        <w:jc w:val="both"/>
      </w:pPr>
      <w:r>
        <w:t>Header and Footer</w:t>
      </w:r>
    </w:p>
    <w:p>
      <w:pPr>
        <w:numPr>
          <w:ilvl w:val="1"/>
          <w:numId w:val="5"/>
        </w:numPr>
        <w:spacing w:line="360" w:lineRule="auto"/>
        <w:ind w:left="1080"/>
        <w:jc w:val="both"/>
      </w:pPr>
      <w:r>
        <w:t>Text and Graphics</w:t>
      </w:r>
    </w:p>
    <w:p>
      <w:pPr>
        <w:spacing w:line="360" w:lineRule="auto"/>
      </w:pPr>
    </w:p>
    <w:p>
      <w:pPr>
        <w:pStyle w:val="7"/>
        <w:tabs>
          <w:tab w:val="left" w:pos="864"/>
        </w:tabs>
        <w:spacing w:before="0" w:after="0" w:line="360" w:lineRule="auto"/>
      </w:pPr>
      <w:r>
        <w:rPr>
          <w:szCs w:val="24"/>
        </w:rPr>
        <w:t>Design Specifications</w:t>
      </w:r>
    </w:p>
    <w:p>
      <w:pPr>
        <w:spacing w:line="360" w:lineRule="auto"/>
        <w:jc w:val="both"/>
      </w:pPr>
      <w:r>
        <w:rPr>
          <w:b/>
        </w:rPr>
        <w:t>Design tools and technologies</w:t>
      </w:r>
    </w:p>
    <w:p>
      <w:pPr>
        <w:spacing w:line="360" w:lineRule="auto"/>
        <w:jc w:val="both"/>
        <w:rPr>
          <w:b/>
          <w:sz w:val="28"/>
        </w:rPr>
      </w:pPr>
      <w:r>
        <w:t>The</w:t>
      </w:r>
      <w:r>
        <w:rPr>
          <w:color w:val="000000"/>
        </w:rPr>
        <w:t xml:space="preserve"> design and layout of the application will be SEO friendly. It will be constructed using CSS, HTML5, XHTML, DHTML and Bootstrap along with use of AJAX keeping in mind the latest web 2.0 trends</w:t>
      </w:r>
      <w:r>
        <w:t>. The application upon completion will be integrated with Google analytics for keeping an eye on the statistics of the site. It will carry tell a friend and printer friendly version at all pages. To help people bookmark the site easily; add this widget will be embedded at the top of the homepage.</w:t>
      </w:r>
    </w:p>
    <w:p>
      <w:pPr>
        <w:rPr>
          <w:b/>
          <w:sz w:val="28"/>
        </w:rPr>
      </w:pPr>
    </w:p>
    <w:p>
      <w:pPr>
        <w:rPr>
          <w:b/>
          <w:sz w:val="28"/>
        </w:rPr>
      </w:pPr>
    </w:p>
    <w:p>
      <w:pPr>
        <w:spacing w:line="360" w:lineRule="auto"/>
      </w:pPr>
      <w:r>
        <w:rPr>
          <w:b/>
          <w:sz w:val="28"/>
          <w:szCs w:val="28"/>
          <w:lang w:eastAsia="en-US"/>
        </w:rPr>
        <w:t>Front End</w:t>
      </w:r>
    </w:p>
    <w:p>
      <w:pPr>
        <w:spacing w:line="360" w:lineRule="auto"/>
        <w:rPr>
          <w:b/>
          <w:szCs w:val="22"/>
          <w:lang w:eastAsia="en-US"/>
        </w:rPr>
      </w:pPr>
      <w:r>
        <w:t>The front end will have following features:-</w:t>
      </w:r>
    </w:p>
    <w:p>
      <w:pPr>
        <w:numPr>
          <w:ilvl w:val="0"/>
          <w:numId w:val="2"/>
        </w:numPr>
        <w:spacing w:line="360" w:lineRule="auto"/>
      </w:pPr>
      <w:r>
        <w:rPr>
          <w:b/>
          <w:szCs w:val="22"/>
          <w:lang w:eastAsia="en-US"/>
        </w:rPr>
        <w:t>Header Pages</w:t>
      </w:r>
    </w:p>
    <w:p>
      <w:pPr>
        <w:numPr>
          <w:ilvl w:val="1"/>
          <w:numId w:val="5"/>
        </w:numPr>
        <w:tabs>
          <w:tab w:val="left" w:pos="1080"/>
        </w:tabs>
        <w:spacing w:line="360" w:lineRule="auto"/>
        <w:ind w:hanging="720"/>
        <w:jc w:val="both"/>
      </w:pPr>
      <w:r>
        <w:t>Home</w:t>
      </w:r>
    </w:p>
    <w:p>
      <w:pPr>
        <w:numPr>
          <w:ilvl w:val="1"/>
          <w:numId w:val="5"/>
        </w:numPr>
        <w:spacing w:line="360" w:lineRule="auto"/>
        <w:ind w:left="1080"/>
        <w:jc w:val="both"/>
      </w:pPr>
      <w:r>
        <w:t>Login/Sign up</w:t>
      </w:r>
    </w:p>
    <w:p>
      <w:pPr>
        <w:numPr>
          <w:ilvl w:val="1"/>
          <w:numId w:val="5"/>
        </w:numPr>
        <w:spacing w:line="360" w:lineRule="auto"/>
        <w:ind w:left="1080"/>
        <w:jc w:val="both"/>
      </w:pPr>
      <w:r>
        <w:t>Search</w:t>
      </w:r>
    </w:p>
    <w:p>
      <w:pPr>
        <w:numPr>
          <w:ilvl w:val="1"/>
          <w:numId w:val="5"/>
        </w:numPr>
        <w:spacing w:line="360" w:lineRule="auto"/>
        <w:ind w:left="1080"/>
        <w:jc w:val="both"/>
        <w:rPr>
          <w:b/>
          <w:szCs w:val="22"/>
          <w:lang w:eastAsia="en-US"/>
        </w:rPr>
      </w:pPr>
      <w:r>
        <w:t>Contact Us</w:t>
      </w:r>
    </w:p>
    <w:p>
      <w:pPr>
        <w:spacing w:line="360" w:lineRule="auto"/>
        <w:rPr>
          <w:b/>
          <w:szCs w:val="22"/>
          <w:lang w:eastAsia="en-US"/>
        </w:rPr>
      </w:pPr>
    </w:p>
    <w:p>
      <w:pPr>
        <w:numPr>
          <w:ilvl w:val="0"/>
          <w:numId w:val="2"/>
        </w:numPr>
        <w:spacing w:line="360" w:lineRule="auto"/>
      </w:pPr>
      <w:r>
        <w:rPr>
          <w:b/>
          <w:szCs w:val="22"/>
          <w:lang w:eastAsia="en-US"/>
        </w:rPr>
        <w:t>Footer Pages</w:t>
      </w:r>
    </w:p>
    <w:p>
      <w:pPr>
        <w:numPr>
          <w:ilvl w:val="0"/>
          <w:numId w:val="8"/>
        </w:numPr>
        <w:spacing w:line="360" w:lineRule="auto"/>
      </w:pPr>
      <w:r>
        <w:t>About Us</w:t>
      </w:r>
    </w:p>
    <w:p>
      <w:pPr>
        <w:numPr>
          <w:ilvl w:val="0"/>
          <w:numId w:val="8"/>
        </w:numPr>
        <w:spacing w:line="360" w:lineRule="auto"/>
      </w:pPr>
      <w:r>
        <w:t>FAQ</w:t>
      </w:r>
    </w:p>
    <w:p>
      <w:pPr>
        <w:numPr>
          <w:ilvl w:val="0"/>
          <w:numId w:val="8"/>
        </w:numPr>
        <w:tabs>
          <w:tab w:val="left" w:pos="1080"/>
          <w:tab w:val="left" w:pos="1800"/>
        </w:tabs>
        <w:spacing w:line="360" w:lineRule="auto"/>
        <w:jc w:val="both"/>
      </w:pPr>
      <w:r>
        <w:t>Privacy Policy</w:t>
      </w:r>
    </w:p>
    <w:p>
      <w:pPr>
        <w:numPr>
          <w:ilvl w:val="0"/>
          <w:numId w:val="8"/>
        </w:numPr>
        <w:tabs>
          <w:tab w:val="left" w:pos="1080"/>
          <w:tab w:val="left" w:pos="1800"/>
        </w:tabs>
        <w:spacing w:line="360" w:lineRule="auto"/>
        <w:jc w:val="both"/>
      </w:pPr>
      <w:r>
        <w:t>Terms and Conditions</w:t>
      </w:r>
    </w:p>
    <w:p>
      <w:pPr>
        <w:tabs>
          <w:tab w:val="left" w:pos="1800"/>
        </w:tabs>
        <w:spacing w:line="360" w:lineRule="auto"/>
        <w:jc w:val="both"/>
      </w:pPr>
    </w:p>
    <w:p>
      <w:pPr>
        <w:numPr>
          <w:ilvl w:val="0"/>
          <w:numId w:val="2"/>
        </w:numPr>
        <w:spacing w:line="360" w:lineRule="auto"/>
        <w:rPr>
          <w:bCs/>
        </w:rPr>
      </w:pPr>
      <w:r>
        <w:rPr>
          <w:b/>
          <w:szCs w:val="22"/>
          <w:lang w:eastAsia="en-US"/>
        </w:rPr>
        <w:t>Website Content Page</w:t>
      </w:r>
    </w:p>
    <w:p>
      <w:pPr>
        <w:numPr>
          <w:ilvl w:val="0"/>
          <w:numId w:val="4"/>
        </w:numPr>
        <w:tabs>
          <w:tab w:val="left" w:pos="840"/>
          <w:tab w:val="left" w:pos="1080"/>
        </w:tabs>
        <w:spacing w:line="360" w:lineRule="auto"/>
        <w:ind w:left="840"/>
        <w:jc w:val="both"/>
        <w:rPr>
          <w:bCs/>
        </w:rPr>
      </w:pPr>
      <w:r>
        <w:rPr>
          <w:bCs/>
        </w:rPr>
        <w:t>Multilingual (Arabic / English)</w:t>
      </w:r>
    </w:p>
    <w:p>
      <w:pPr>
        <w:numPr>
          <w:ilvl w:val="0"/>
          <w:numId w:val="4"/>
        </w:numPr>
        <w:tabs>
          <w:tab w:val="left" w:pos="840"/>
          <w:tab w:val="left" w:pos="1080"/>
        </w:tabs>
        <w:spacing w:line="360" w:lineRule="auto"/>
        <w:ind w:left="840"/>
        <w:jc w:val="both"/>
        <w:rPr>
          <w:bCs/>
        </w:rPr>
      </w:pPr>
      <w:r>
        <w:rPr>
          <w:bCs/>
        </w:rPr>
        <w:t>About Us</w:t>
      </w:r>
    </w:p>
    <w:p>
      <w:pPr>
        <w:numPr>
          <w:ilvl w:val="0"/>
          <w:numId w:val="4"/>
        </w:numPr>
        <w:tabs>
          <w:tab w:val="left" w:pos="840"/>
          <w:tab w:val="left" w:pos="1080"/>
        </w:tabs>
        <w:spacing w:line="360" w:lineRule="auto"/>
        <w:ind w:left="840"/>
        <w:jc w:val="both"/>
        <w:rPr>
          <w:shd w:val="clear" w:color="auto" w:fill="FFFF00"/>
        </w:rPr>
      </w:pPr>
      <w:r>
        <w:rPr>
          <w:bCs/>
        </w:rPr>
        <w:t xml:space="preserve"> </w:t>
      </w:r>
      <w:r>
        <w:rPr>
          <w:rFonts w:hint="eastAsia"/>
          <w:bCs/>
        </w:rPr>
        <w:t>Sign</w:t>
      </w:r>
      <w:r>
        <w:rPr>
          <w:bCs/>
        </w:rPr>
        <w:t xml:space="preserve"> </w:t>
      </w:r>
      <w:r>
        <w:rPr>
          <w:rFonts w:hint="eastAsia"/>
          <w:bCs/>
        </w:rPr>
        <w:t>Up</w:t>
      </w:r>
    </w:p>
    <w:p>
      <w:pPr>
        <w:numPr>
          <w:ilvl w:val="1"/>
          <w:numId w:val="5"/>
        </w:numPr>
        <w:tabs>
          <w:tab w:val="left" w:pos="1080"/>
        </w:tabs>
        <w:spacing w:line="360" w:lineRule="auto"/>
        <w:ind w:hanging="720"/>
        <w:jc w:val="both"/>
        <w:rPr>
          <w:rFonts w:hint="eastAsia"/>
        </w:rPr>
      </w:pPr>
      <w:r>
        <w:t>Enter E</w:t>
      </w:r>
      <w:r>
        <w:rPr>
          <w:rFonts w:hint="eastAsia"/>
        </w:rPr>
        <w:t>mail</w:t>
      </w:r>
    </w:p>
    <w:p>
      <w:pPr>
        <w:numPr>
          <w:ilvl w:val="1"/>
          <w:numId w:val="5"/>
        </w:numPr>
        <w:tabs>
          <w:tab w:val="left" w:pos="1080"/>
        </w:tabs>
        <w:spacing w:line="360" w:lineRule="auto"/>
        <w:ind w:hanging="720"/>
        <w:jc w:val="both"/>
        <w:rPr>
          <w:rFonts w:hint="eastAsia"/>
          <w:highlight w:val="green"/>
        </w:rPr>
      </w:pPr>
      <w:r>
        <w:rPr>
          <w:rFonts w:hint="default"/>
          <w:highlight w:val="green"/>
        </w:rPr>
        <w:t>By Facebook/Gmail</w:t>
      </w:r>
    </w:p>
    <w:p>
      <w:pPr>
        <w:numPr>
          <w:ilvl w:val="1"/>
          <w:numId w:val="5"/>
        </w:numPr>
        <w:tabs>
          <w:tab w:val="left" w:pos="1080"/>
        </w:tabs>
        <w:spacing w:line="360" w:lineRule="auto"/>
        <w:ind w:hanging="720"/>
        <w:jc w:val="both"/>
        <w:rPr>
          <w:rFonts w:hint="eastAsia"/>
        </w:rPr>
      </w:pPr>
      <w:r>
        <w:t xml:space="preserve">Enter </w:t>
      </w:r>
      <w:r>
        <w:rPr>
          <w:rFonts w:hint="eastAsia"/>
        </w:rPr>
        <w:t>Mobile Number</w:t>
      </w:r>
    </w:p>
    <w:p>
      <w:pPr>
        <w:numPr>
          <w:ilvl w:val="1"/>
          <w:numId w:val="5"/>
        </w:numPr>
        <w:tabs>
          <w:tab w:val="left" w:pos="1080"/>
        </w:tabs>
        <w:spacing w:line="360" w:lineRule="auto"/>
        <w:ind w:hanging="720"/>
        <w:jc w:val="both"/>
      </w:pPr>
      <w:r>
        <w:rPr>
          <w:rFonts w:hint="eastAsia"/>
        </w:rPr>
        <w:t xml:space="preserve">Enter </w:t>
      </w:r>
      <w:r>
        <w:rPr>
          <w:rFonts w:hint="default"/>
        </w:rPr>
        <w:t xml:space="preserve">Full </w:t>
      </w:r>
      <w:r>
        <w:rPr>
          <w:rFonts w:hint="eastAsia"/>
        </w:rPr>
        <w:t>Name</w:t>
      </w:r>
    </w:p>
    <w:p>
      <w:pPr>
        <w:numPr>
          <w:ilvl w:val="1"/>
          <w:numId w:val="5"/>
        </w:numPr>
        <w:tabs>
          <w:tab w:val="left" w:pos="1080"/>
        </w:tabs>
        <w:spacing w:line="360" w:lineRule="auto"/>
        <w:ind w:hanging="720"/>
        <w:jc w:val="both"/>
        <w:rPr>
          <w:highlight w:val="green"/>
          <w:shd w:val="clear" w:color="auto" w:fill="FFFF00"/>
        </w:rPr>
      </w:pPr>
      <w:r>
        <w:rPr>
          <w:highlight w:val="green"/>
          <w:shd w:val="clear" w:color="auto" w:fill="FFFF00"/>
        </w:rPr>
        <w:t>Enter Password</w:t>
      </w:r>
    </w:p>
    <w:p>
      <w:pPr>
        <w:numPr>
          <w:ilvl w:val="1"/>
          <w:numId w:val="5"/>
        </w:numPr>
        <w:tabs>
          <w:tab w:val="left" w:pos="1080"/>
        </w:tabs>
        <w:spacing w:line="360" w:lineRule="auto"/>
        <w:ind w:hanging="720"/>
        <w:jc w:val="both"/>
        <w:rPr>
          <w:highlight w:val="green"/>
          <w:shd w:val="clear" w:color="auto" w:fill="FFFF00"/>
        </w:rPr>
      </w:pPr>
      <w:r>
        <w:rPr>
          <w:highlight w:val="green"/>
          <w:shd w:val="clear" w:color="auto" w:fill="FFFF00"/>
        </w:rPr>
        <w:t>Confirm Password</w:t>
      </w:r>
    </w:p>
    <w:p>
      <w:pPr>
        <w:numPr>
          <w:ilvl w:val="1"/>
          <w:numId w:val="5"/>
        </w:numPr>
        <w:tabs>
          <w:tab w:val="left" w:pos="1080"/>
        </w:tabs>
        <w:spacing w:line="360" w:lineRule="auto"/>
        <w:ind w:hanging="720"/>
        <w:jc w:val="both"/>
        <w:rPr>
          <w:shd w:val="clear" w:color="auto" w:fill="FFFF00"/>
        </w:rPr>
      </w:pPr>
      <w:r>
        <w:t xml:space="preserve">Link Payment (Billing Information) </w:t>
      </w:r>
    </w:p>
    <w:p>
      <w:pPr>
        <w:numPr>
          <w:ilvl w:val="1"/>
          <w:numId w:val="5"/>
        </w:numPr>
        <w:tabs>
          <w:tab w:val="left" w:pos="1080"/>
        </w:tabs>
        <w:spacing w:line="360" w:lineRule="auto"/>
        <w:ind w:hanging="720"/>
        <w:jc w:val="both"/>
        <w:rPr>
          <w:rFonts w:hint="eastAsia"/>
          <w:bCs/>
        </w:rPr>
      </w:pPr>
      <w:r>
        <w:rPr>
          <w:shd w:val="clear" w:color="auto" w:fill="FFFF00"/>
        </w:rPr>
        <w:t>Address/Shipping Details</w:t>
      </w:r>
    </w:p>
    <w:p>
      <w:pPr>
        <w:numPr>
          <w:ilvl w:val="1"/>
          <w:numId w:val="5"/>
        </w:numPr>
        <w:tabs>
          <w:tab w:val="left" w:pos="1080"/>
        </w:tabs>
        <w:spacing w:line="360" w:lineRule="auto"/>
        <w:ind w:hanging="720"/>
        <w:jc w:val="both"/>
        <w:rPr>
          <w:rFonts w:hint="eastAsia"/>
          <w:bCs/>
          <w:highlight w:val="green"/>
        </w:rPr>
      </w:pPr>
      <w:r>
        <w:rPr>
          <w:highlight w:val="green"/>
          <w:shd w:val="clear" w:color="auto" w:fill="FFFF00"/>
        </w:rPr>
        <w:t>Country (currency will be based on it )</w:t>
      </w:r>
    </w:p>
    <w:p>
      <w:pPr>
        <w:numPr>
          <w:ilvl w:val="0"/>
          <w:numId w:val="4"/>
        </w:numPr>
        <w:tabs>
          <w:tab w:val="left" w:pos="840"/>
          <w:tab w:val="left" w:pos="1080"/>
        </w:tabs>
        <w:spacing w:line="360" w:lineRule="auto"/>
        <w:ind w:left="840"/>
        <w:jc w:val="both"/>
        <w:rPr>
          <w:highlight w:val="yellow"/>
        </w:rPr>
      </w:pPr>
      <w:r>
        <w:rPr>
          <w:rFonts w:hint="eastAsia"/>
          <w:bCs/>
          <w:highlight w:val="yellow"/>
        </w:rPr>
        <w:t>Login</w:t>
      </w:r>
    </w:p>
    <w:p>
      <w:pPr>
        <w:numPr>
          <w:ilvl w:val="1"/>
          <w:numId w:val="5"/>
        </w:numPr>
        <w:tabs>
          <w:tab w:val="left" w:pos="1080"/>
        </w:tabs>
        <w:spacing w:line="360" w:lineRule="auto"/>
        <w:ind w:hanging="720"/>
        <w:jc w:val="both"/>
        <w:rPr>
          <w:highlight w:val="yellow"/>
        </w:rPr>
      </w:pPr>
      <w:r>
        <w:rPr>
          <w:highlight w:val="yellow"/>
          <w:shd w:val="clear" w:color="auto" w:fill="FFFF00"/>
        </w:rPr>
        <w:t>Email</w:t>
      </w:r>
    </w:p>
    <w:p>
      <w:pPr>
        <w:numPr>
          <w:ilvl w:val="1"/>
          <w:numId w:val="5"/>
        </w:numPr>
        <w:tabs>
          <w:tab w:val="left" w:pos="1080"/>
        </w:tabs>
        <w:spacing w:line="360" w:lineRule="auto"/>
        <w:ind w:hanging="720"/>
        <w:jc w:val="both"/>
        <w:rPr>
          <w:highlight w:val="yellow"/>
        </w:rPr>
      </w:pPr>
      <w:r>
        <w:rPr>
          <w:highlight w:val="yellow"/>
          <w:shd w:val="clear" w:color="auto" w:fill="FFFF00"/>
        </w:rPr>
        <w:t>Password</w:t>
      </w:r>
    </w:p>
    <w:p>
      <w:pPr>
        <w:numPr>
          <w:ilvl w:val="0"/>
          <w:numId w:val="4"/>
        </w:numPr>
        <w:tabs>
          <w:tab w:val="left" w:pos="840"/>
          <w:tab w:val="left" w:pos="1080"/>
        </w:tabs>
        <w:spacing w:line="360" w:lineRule="auto"/>
        <w:ind w:left="840"/>
        <w:jc w:val="both"/>
        <w:rPr>
          <w:rFonts w:hint="eastAsia"/>
          <w:bCs/>
          <w:highlight w:val="green"/>
        </w:rPr>
      </w:pPr>
      <w:r>
        <w:rPr>
          <w:rFonts w:hint="default"/>
          <w:bCs/>
          <w:highlight w:val="green"/>
        </w:rPr>
        <w:t xml:space="preserve">Forget Password </w:t>
      </w:r>
    </w:p>
    <w:p>
      <w:pPr>
        <w:numPr>
          <w:ilvl w:val="1"/>
          <w:numId w:val="5"/>
        </w:numPr>
        <w:tabs>
          <w:tab w:val="left" w:pos="1080"/>
        </w:tabs>
        <w:spacing w:line="360" w:lineRule="auto"/>
        <w:ind w:hanging="720"/>
        <w:jc w:val="both"/>
        <w:rPr>
          <w:rFonts w:hint="eastAsia"/>
          <w:bCs/>
          <w:highlight w:val="green"/>
        </w:rPr>
      </w:pPr>
      <w:r>
        <w:rPr>
          <w:rFonts w:hint="default"/>
          <w:highlight w:val="green"/>
          <w:shd w:val="clear" w:color="auto" w:fill="FFFF00"/>
        </w:rPr>
        <w:t xml:space="preserve">Enter </w:t>
      </w:r>
      <w:r>
        <w:rPr>
          <w:rFonts w:hint="default"/>
          <w:bCs/>
          <w:highlight w:val="green"/>
        </w:rPr>
        <w:t>registered number/Email</w:t>
      </w:r>
    </w:p>
    <w:p>
      <w:pPr>
        <w:numPr>
          <w:ilvl w:val="1"/>
          <w:numId w:val="5"/>
        </w:numPr>
        <w:tabs>
          <w:tab w:val="left" w:pos="1080"/>
        </w:tabs>
        <w:spacing w:line="360" w:lineRule="auto"/>
        <w:ind w:hanging="720"/>
        <w:jc w:val="both"/>
        <w:rPr>
          <w:rFonts w:hint="eastAsia"/>
          <w:bCs/>
          <w:highlight w:val="green"/>
        </w:rPr>
      </w:pPr>
      <w:r>
        <w:rPr>
          <w:rFonts w:hint="default"/>
          <w:highlight w:val="green"/>
          <w:shd w:val="clear" w:color="auto" w:fill="FFFF00"/>
        </w:rPr>
        <w:t xml:space="preserve">Set </w:t>
      </w:r>
      <w:r>
        <w:rPr>
          <w:rFonts w:hint="default"/>
          <w:bCs/>
          <w:highlight w:val="green"/>
        </w:rPr>
        <w:t>Password</w:t>
      </w:r>
    </w:p>
    <w:p>
      <w:pPr>
        <w:numPr>
          <w:ilvl w:val="0"/>
          <w:numId w:val="4"/>
        </w:numPr>
        <w:tabs>
          <w:tab w:val="left" w:pos="840"/>
          <w:tab w:val="left" w:pos="1080"/>
        </w:tabs>
        <w:spacing w:line="360" w:lineRule="auto"/>
        <w:ind w:left="840"/>
        <w:jc w:val="both"/>
        <w:rPr>
          <w:bCs/>
        </w:rPr>
      </w:pPr>
      <w:r>
        <w:rPr>
          <w:rFonts w:hint="default"/>
          <w:bCs/>
        </w:rPr>
        <w:t>M</w:t>
      </w:r>
      <w:r>
        <w:rPr>
          <w:rFonts w:hint="eastAsia"/>
          <w:bCs/>
        </w:rPr>
        <w:t xml:space="preserve">y Accounts Control Panel For </w:t>
      </w:r>
      <w:r>
        <w:rPr>
          <w:bCs/>
        </w:rPr>
        <w:t>Users</w:t>
      </w:r>
    </w:p>
    <w:p>
      <w:pPr>
        <w:numPr>
          <w:ilvl w:val="0"/>
          <w:numId w:val="4"/>
        </w:numPr>
        <w:tabs>
          <w:tab w:val="left" w:pos="840"/>
          <w:tab w:val="left" w:pos="1080"/>
        </w:tabs>
        <w:spacing w:line="360" w:lineRule="auto"/>
        <w:ind w:left="840"/>
        <w:jc w:val="both"/>
        <w:rPr>
          <w:bCs/>
          <w:highlight w:val="green"/>
        </w:rPr>
      </w:pPr>
      <w:r>
        <w:rPr>
          <w:bCs/>
          <w:highlight w:val="green"/>
        </w:rPr>
        <w:t>What</w:t>
      </w:r>
      <w:r>
        <w:rPr>
          <w:rFonts w:hint="default"/>
          <w:bCs/>
          <w:highlight w:val="green"/>
        </w:rPr>
        <w:t>’s New</w:t>
      </w:r>
    </w:p>
    <w:p>
      <w:pPr>
        <w:numPr>
          <w:ilvl w:val="1"/>
          <w:numId w:val="5"/>
        </w:numPr>
        <w:tabs>
          <w:tab w:val="left" w:pos="1080"/>
        </w:tabs>
        <w:spacing w:line="360" w:lineRule="auto"/>
        <w:ind w:hanging="720"/>
        <w:jc w:val="both"/>
        <w:rPr>
          <w:bCs/>
        </w:rPr>
      </w:pPr>
      <w:r>
        <w:rPr>
          <w:bCs/>
        </w:rPr>
        <w:t xml:space="preserve"> </w:t>
      </w:r>
      <w:r>
        <w:rPr>
          <w:bCs/>
          <w:highlight w:val="green"/>
        </w:rPr>
        <w:t>Deals and News</w:t>
      </w:r>
    </w:p>
    <w:p>
      <w:pPr>
        <w:numPr>
          <w:ilvl w:val="1"/>
          <w:numId w:val="5"/>
        </w:numPr>
        <w:tabs>
          <w:tab w:val="left" w:pos="1080"/>
        </w:tabs>
        <w:spacing w:line="360" w:lineRule="auto"/>
        <w:ind w:hanging="720"/>
        <w:jc w:val="both"/>
        <w:rPr>
          <w:bCs/>
          <w:highlight w:val="green"/>
          <w:shd w:val="clear" w:color="auto" w:fill="FFFF00"/>
        </w:rPr>
      </w:pPr>
      <w:r>
        <w:rPr>
          <w:bCs/>
          <w:highlight w:val="green"/>
        </w:rPr>
        <w:t>Sales and Promotions</w:t>
      </w:r>
    </w:p>
    <w:p>
      <w:pPr>
        <w:numPr>
          <w:ilvl w:val="1"/>
          <w:numId w:val="5"/>
        </w:numPr>
        <w:tabs>
          <w:tab w:val="left" w:pos="1080"/>
        </w:tabs>
        <w:spacing w:line="360" w:lineRule="auto"/>
        <w:ind w:hanging="720"/>
        <w:jc w:val="both"/>
        <w:rPr>
          <w:bCs/>
          <w:highlight w:val="yellow"/>
        </w:rPr>
      </w:pPr>
      <w:r>
        <w:rPr>
          <w:bCs/>
          <w:highlight w:val="yellow"/>
          <w:shd w:val="clear" w:color="auto" w:fill="FFFF00"/>
        </w:rPr>
        <w:t>Browse by Store Names</w:t>
      </w:r>
    </w:p>
    <w:p>
      <w:pPr>
        <w:numPr>
          <w:ilvl w:val="1"/>
          <w:numId w:val="5"/>
        </w:numPr>
        <w:tabs>
          <w:tab w:val="left" w:pos="1080"/>
        </w:tabs>
        <w:spacing w:line="360" w:lineRule="auto"/>
        <w:ind w:hanging="720"/>
        <w:jc w:val="both"/>
        <w:rPr>
          <w:bCs/>
          <w:highlight w:val="green"/>
        </w:rPr>
      </w:pPr>
      <w:r>
        <w:rPr>
          <w:bCs/>
          <w:highlight w:val="green"/>
        </w:rPr>
        <w:t>New Stores/Products</w:t>
      </w:r>
    </w:p>
    <w:p>
      <w:pPr>
        <w:numPr>
          <w:ilvl w:val="1"/>
          <w:numId w:val="5"/>
        </w:numPr>
        <w:tabs>
          <w:tab w:val="left" w:pos="1080"/>
        </w:tabs>
        <w:spacing w:line="360" w:lineRule="auto"/>
        <w:ind w:hanging="720"/>
        <w:jc w:val="both"/>
        <w:rPr>
          <w:bCs/>
          <w:highlight w:val="green"/>
        </w:rPr>
      </w:pPr>
      <w:r>
        <w:rPr>
          <w:bCs/>
          <w:highlight w:val="green"/>
        </w:rPr>
        <w:t>Goods</w:t>
      </w:r>
    </w:p>
    <w:p>
      <w:pPr>
        <w:numPr>
          <w:ilvl w:val="0"/>
          <w:numId w:val="4"/>
        </w:numPr>
        <w:tabs>
          <w:tab w:val="left" w:pos="840"/>
          <w:tab w:val="left" w:pos="1080"/>
        </w:tabs>
        <w:spacing w:line="360" w:lineRule="auto"/>
        <w:ind w:left="840"/>
        <w:jc w:val="both"/>
        <w:rPr>
          <w:bCs/>
          <w:highlight w:val="green"/>
        </w:rPr>
      </w:pPr>
      <w:r>
        <w:rPr>
          <w:bCs/>
          <w:highlight w:val="green"/>
        </w:rPr>
        <w:t>For You</w:t>
      </w:r>
    </w:p>
    <w:p>
      <w:pPr>
        <w:numPr>
          <w:ilvl w:val="0"/>
          <w:numId w:val="4"/>
        </w:numPr>
        <w:tabs>
          <w:tab w:val="left" w:pos="840"/>
          <w:tab w:val="left" w:pos="1080"/>
        </w:tabs>
        <w:spacing w:line="360" w:lineRule="auto"/>
        <w:ind w:left="840"/>
        <w:jc w:val="both"/>
        <w:rPr>
          <w:bCs/>
          <w:highlight w:val="green"/>
        </w:rPr>
      </w:pPr>
      <w:r>
        <w:rPr>
          <w:bCs/>
          <w:highlight w:val="green"/>
        </w:rPr>
        <w:t>Browse by Offers</w:t>
      </w:r>
    </w:p>
    <w:p>
      <w:pPr>
        <w:numPr>
          <w:ilvl w:val="0"/>
          <w:numId w:val="4"/>
        </w:numPr>
        <w:tabs>
          <w:tab w:val="left" w:pos="840"/>
          <w:tab w:val="left" w:pos="1080"/>
        </w:tabs>
        <w:spacing w:line="360" w:lineRule="auto"/>
        <w:ind w:left="840"/>
        <w:jc w:val="both"/>
        <w:rPr>
          <w:bCs/>
          <w:highlight w:val="green"/>
        </w:rPr>
      </w:pPr>
      <w:r>
        <w:rPr>
          <w:bCs/>
          <w:highlight w:val="green"/>
        </w:rPr>
        <w:t>Scan Barcode</w:t>
      </w:r>
    </w:p>
    <w:p>
      <w:pPr>
        <w:numPr>
          <w:ilvl w:val="0"/>
          <w:numId w:val="4"/>
        </w:numPr>
        <w:tabs>
          <w:tab w:val="left" w:pos="840"/>
          <w:tab w:val="left" w:pos="1080"/>
        </w:tabs>
        <w:spacing w:line="360" w:lineRule="auto"/>
        <w:ind w:left="840"/>
        <w:jc w:val="both"/>
        <w:rPr>
          <w:bCs/>
        </w:rPr>
      </w:pPr>
      <w:r>
        <w:rPr>
          <w:rFonts w:hint="default"/>
          <w:bCs/>
        </w:rPr>
        <w:t xml:space="preserve">Browse </w:t>
      </w:r>
      <w:r>
        <w:rPr>
          <w:bCs/>
        </w:rPr>
        <w:t>by category</w:t>
      </w:r>
    </w:p>
    <w:p>
      <w:pPr>
        <w:numPr>
          <w:ilvl w:val="1"/>
          <w:numId w:val="5"/>
        </w:numPr>
        <w:tabs>
          <w:tab w:val="left" w:pos="1080"/>
        </w:tabs>
        <w:spacing w:line="360" w:lineRule="auto"/>
        <w:ind w:hanging="720"/>
        <w:jc w:val="both"/>
        <w:rPr>
          <w:bCs/>
        </w:rPr>
      </w:pPr>
      <w:r>
        <w:rPr>
          <w:bCs/>
        </w:rPr>
        <w:t>Browse by sub category</w:t>
      </w:r>
    </w:p>
    <w:p>
      <w:pPr>
        <w:numPr>
          <w:ilvl w:val="0"/>
          <w:numId w:val="4"/>
        </w:numPr>
        <w:tabs>
          <w:tab w:val="left" w:pos="840"/>
          <w:tab w:val="left" w:pos="1080"/>
        </w:tabs>
        <w:spacing w:line="360" w:lineRule="auto"/>
        <w:ind w:left="840"/>
        <w:jc w:val="both"/>
        <w:rPr>
          <w:bCs/>
        </w:rPr>
      </w:pPr>
      <w:r>
        <w:rPr>
          <w:bCs/>
        </w:rPr>
        <w:t xml:space="preserve">Search </w:t>
      </w:r>
    </w:p>
    <w:p>
      <w:pPr>
        <w:numPr>
          <w:ilvl w:val="0"/>
          <w:numId w:val="4"/>
        </w:numPr>
        <w:tabs>
          <w:tab w:val="left" w:pos="840"/>
          <w:tab w:val="left" w:pos="1080"/>
        </w:tabs>
        <w:spacing w:line="360" w:lineRule="auto"/>
        <w:ind w:left="840"/>
        <w:jc w:val="both"/>
        <w:rPr>
          <w:bCs/>
        </w:rPr>
      </w:pPr>
      <w:r>
        <w:rPr>
          <w:bCs/>
        </w:rPr>
        <w:t xml:space="preserve">Advance Search </w:t>
      </w:r>
      <w:r>
        <w:rPr>
          <w:bCs/>
          <w:highlight w:val="green"/>
        </w:rPr>
        <w:t>(via Filters)</w:t>
      </w:r>
    </w:p>
    <w:p>
      <w:pPr>
        <w:numPr>
          <w:ilvl w:val="0"/>
          <w:numId w:val="4"/>
        </w:numPr>
        <w:tabs>
          <w:tab w:val="left" w:pos="840"/>
          <w:tab w:val="left" w:pos="1080"/>
        </w:tabs>
        <w:spacing w:line="360" w:lineRule="auto"/>
        <w:ind w:left="840"/>
        <w:jc w:val="both"/>
        <w:rPr>
          <w:bCs/>
        </w:rPr>
      </w:pPr>
      <w:r>
        <w:rPr>
          <w:bCs/>
        </w:rPr>
        <w:t>List of Products</w:t>
      </w:r>
    </w:p>
    <w:p>
      <w:pPr>
        <w:numPr>
          <w:ilvl w:val="0"/>
          <w:numId w:val="4"/>
        </w:numPr>
        <w:tabs>
          <w:tab w:val="left" w:pos="840"/>
          <w:tab w:val="left" w:pos="1080"/>
        </w:tabs>
        <w:spacing w:line="360" w:lineRule="auto"/>
        <w:ind w:left="840"/>
        <w:jc w:val="both"/>
        <w:rPr>
          <w:bCs/>
        </w:rPr>
      </w:pPr>
      <w:r>
        <w:rPr>
          <w:bCs/>
        </w:rPr>
        <w:t>Product Details Page</w:t>
      </w:r>
    </w:p>
    <w:p>
      <w:pPr>
        <w:numPr>
          <w:ilvl w:val="1"/>
          <w:numId w:val="5"/>
        </w:numPr>
        <w:tabs>
          <w:tab w:val="left" w:pos="1080"/>
        </w:tabs>
        <w:spacing w:line="360" w:lineRule="auto"/>
        <w:ind w:hanging="720"/>
        <w:jc w:val="both"/>
        <w:rPr>
          <w:bCs/>
          <w:highlight w:val="green"/>
        </w:rPr>
      </w:pPr>
      <w:r>
        <w:rPr>
          <w:bCs/>
          <w:highlight w:val="green"/>
        </w:rPr>
        <w:t>Images of Product</w:t>
      </w:r>
    </w:p>
    <w:p>
      <w:pPr>
        <w:numPr>
          <w:ilvl w:val="1"/>
          <w:numId w:val="5"/>
        </w:numPr>
        <w:tabs>
          <w:tab w:val="left" w:pos="1080"/>
        </w:tabs>
        <w:spacing w:line="360" w:lineRule="auto"/>
        <w:ind w:hanging="720"/>
        <w:jc w:val="both"/>
        <w:rPr>
          <w:bCs/>
          <w:highlight w:val="green"/>
        </w:rPr>
      </w:pPr>
      <w:r>
        <w:rPr>
          <w:bCs/>
          <w:highlight w:val="green"/>
        </w:rPr>
        <w:t>Brand Name</w:t>
      </w:r>
    </w:p>
    <w:p>
      <w:pPr>
        <w:numPr>
          <w:ilvl w:val="1"/>
          <w:numId w:val="5"/>
        </w:numPr>
        <w:tabs>
          <w:tab w:val="left" w:pos="1080"/>
        </w:tabs>
        <w:spacing w:line="360" w:lineRule="auto"/>
        <w:ind w:hanging="720"/>
        <w:jc w:val="both"/>
        <w:rPr>
          <w:bCs/>
          <w:highlight w:val="green"/>
        </w:rPr>
      </w:pPr>
      <w:r>
        <w:rPr>
          <w:bCs/>
          <w:highlight w:val="green"/>
        </w:rPr>
        <w:t>Material Type</w:t>
      </w:r>
    </w:p>
    <w:p>
      <w:pPr>
        <w:numPr>
          <w:ilvl w:val="1"/>
          <w:numId w:val="5"/>
        </w:numPr>
        <w:tabs>
          <w:tab w:val="left" w:pos="1080"/>
        </w:tabs>
        <w:spacing w:line="360" w:lineRule="auto"/>
        <w:ind w:hanging="720"/>
        <w:jc w:val="both"/>
        <w:rPr>
          <w:bCs/>
          <w:highlight w:val="green"/>
        </w:rPr>
      </w:pPr>
      <w:r>
        <w:rPr>
          <w:bCs/>
          <w:highlight w:val="green"/>
        </w:rPr>
        <w:t>Size Dimensions</w:t>
      </w:r>
    </w:p>
    <w:p>
      <w:pPr>
        <w:numPr>
          <w:ilvl w:val="1"/>
          <w:numId w:val="5"/>
        </w:numPr>
        <w:tabs>
          <w:tab w:val="left" w:pos="1080"/>
        </w:tabs>
        <w:spacing w:line="360" w:lineRule="auto"/>
        <w:ind w:hanging="720"/>
        <w:jc w:val="both"/>
        <w:rPr>
          <w:bCs/>
          <w:highlight w:val="green"/>
        </w:rPr>
      </w:pPr>
      <w:r>
        <w:rPr>
          <w:bCs/>
          <w:highlight w:val="green"/>
        </w:rPr>
        <w:t>Weight</w:t>
      </w:r>
    </w:p>
    <w:p>
      <w:pPr>
        <w:numPr>
          <w:ilvl w:val="1"/>
          <w:numId w:val="5"/>
        </w:numPr>
        <w:tabs>
          <w:tab w:val="left" w:pos="1080"/>
        </w:tabs>
        <w:spacing w:line="360" w:lineRule="auto"/>
        <w:ind w:hanging="720"/>
        <w:jc w:val="both"/>
        <w:rPr>
          <w:bCs/>
          <w:highlight w:val="green"/>
        </w:rPr>
      </w:pPr>
      <w:r>
        <w:rPr>
          <w:bCs/>
          <w:highlight w:val="green"/>
        </w:rPr>
        <w:t>Model Number</w:t>
      </w:r>
    </w:p>
    <w:p>
      <w:pPr>
        <w:numPr>
          <w:ilvl w:val="1"/>
          <w:numId w:val="5"/>
        </w:numPr>
        <w:tabs>
          <w:tab w:val="left" w:pos="1080"/>
        </w:tabs>
        <w:spacing w:line="360" w:lineRule="auto"/>
        <w:ind w:hanging="720"/>
        <w:jc w:val="both"/>
        <w:rPr>
          <w:bCs/>
          <w:highlight w:val="green"/>
        </w:rPr>
      </w:pPr>
      <w:r>
        <w:rPr>
          <w:bCs/>
          <w:highlight w:val="green"/>
        </w:rPr>
        <w:t>Fabric Type</w:t>
      </w:r>
    </w:p>
    <w:p>
      <w:pPr>
        <w:numPr>
          <w:ilvl w:val="1"/>
          <w:numId w:val="5"/>
        </w:numPr>
        <w:tabs>
          <w:tab w:val="left" w:pos="1080"/>
        </w:tabs>
        <w:spacing w:line="360" w:lineRule="auto"/>
        <w:ind w:hanging="720"/>
        <w:jc w:val="both"/>
        <w:rPr>
          <w:bCs/>
          <w:highlight w:val="green"/>
        </w:rPr>
      </w:pPr>
      <w:r>
        <w:rPr>
          <w:bCs/>
          <w:highlight w:val="green"/>
        </w:rPr>
        <w:t>Product Ratings and Feedback</w:t>
      </w:r>
    </w:p>
    <w:p>
      <w:pPr>
        <w:numPr>
          <w:ilvl w:val="1"/>
          <w:numId w:val="5"/>
        </w:numPr>
        <w:tabs>
          <w:tab w:val="left" w:pos="1080"/>
        </w:tabs>
        <w:spacing w:line="360" w:lineRule="auto"/>
        <w:ind w:hanging="720"/>
        <w:jc w:val="both"/>
        <w:rPr>
          <w:bCs/>
          <w:highlight w:val="green"/>
        </w:rPr>
      </w:pPr>
      <w:r>
        <w:rPr>
          <w:bCs/>
          <w:highlight w:val="green"/>
        </w:rPr>
        <w:t>Recomended Product</w:t>
      </w:r>
    </w:p>
    <w:p>
      <w:pPr>
        <w:numPr>
          <w:ilvl w:val="0"/>
          <w:numId w:val="4"/>
        </w:numPr>
        <w:tabs>
          <w:tab w:val="left" w:pos="840"/>
          <w:tab w:val="left" w:pos="1080"/>
        </w:tabs>
        <w:spacing w:line="360" w:lineRule="auto"/>
        <w:ind w:left="840"/>
        <w:jc w:val="both"/>
        <w:rPr>
          <w:bCs/>
        </w:rPr>
      </w:pPr>
      <w:r>
        <w:rPr>
          <w:bCs/>
        </w:rPr>
        <w:t>Add to Favourite</w:t>
      </w:r>
    </w:p>
    <w:p>
      <w:pPr>
        <w:numPr>
          <w:ilvl w:val="0"/>
          <w:numId w:val="4"/>
        </w:numPr>
        <w:tabs>
          <w:tab w:val="left" w:pos="840"/>
          <w:tab w:val="left" w:pos="1080"/>
        </w:tabs>
        <w:spacing w:line="360" w:lineRule="auto"/>
        <w:ind w:left="840"/>
        <w:jc w:val="both"/>
        <w:rPr>
          <w:bCs/>
        </w:rPr>
      </w:pPr>
      <w:r>
        <w:rPr>
          <w:bCs/>
        </w:rPr>
        <w:t>Add to Cart</w:t>
      </w:r>
    </w:p>
    <w:p>
      <w:pPr>
        <w:numPr>
          <w:ilvl w:val="0"/>
          <w:numId w:val="4"/>
        </w:numPr>
        <w:tabs>
          <w:tab w:val="left" w:pos="840"/>
          <w:tab w:val="left" w:pos="1080"/>
        </w:tabs>
        <w:spacing w:line="360" w:lineRule="auto"/>
        <w:ind w:left="840"/>
        <w:jc w:val="both"/>
        <w:rPr>
          <w:bCs/>
        </w:rPr>
      </w:pPr>
      <w:r>
        <w:rPr>
          <w:bCs/>
        </w:rPr>
        <w:t xml:space="preserve"> Shopping Cart </w:t>
      </w:r>
    </w:p>
    <w:p>
      <w:pPr>
        <w:numPr>
          <w:ilvl w:val="1"/>
          <w:numId w:val="5"/>
        </w:numPr>
        <w:tabs>
          <w:tab w:val="left" w:pos="1080"/>
        </w:tabs>
        <w:spacing w:line="360" w:lineRule="auto"/>
        <w:ind w:hanging="720"/>
        <w:jc w:val="both"/>
        <w:rPr>
          <w:bCs/>
          <w:highlight w:val="none"/>
        </w:rPr>
      </w:pPr>
      <w:r>
        <w:rPr>
          <w:bCs/>
          <w:highlight w:val="none"/>
        </w:rPr>
        <w:t>Manage Quantity</w:t>
      </w:r>
    </w:p>
    <w:p>
      <w:pPr>
        <w:numPr>
          <w:ilvl w:val="1"/>
          <w:numId w:val="5"/>
        </w:numPr>
        <w:tabs>
          <w:tab w:val="left" w:pos="1080"/>
        </w:tabs>
        <w:spacing w:line="360" w:lineRule="auto"/>
        <w:ind w:hanging="720"/>
        <w:jc w:val="both"/>
        <w:rPr>
          <w:bCs/>
          <w:highlight w:val="none"/>
        </w:rPr>
      </w:pPr>
      <w:r>
        <w:rPr>
          <w:bCs/>
          <w:highlight w:val="none"/>
        </w:rPr>
        <w:t>Address Details</w:t>
      </w:r>
    </w:p>
    <w:p>
      <w:pPr>
        <w:numPr>
          <w:ilvl w:val="1"/>
          <w:numId w:val="5"/>
        </w:numPr>
        <w:tabs>
          <w:tab w:val="left" w:pos="1080"/>
        </w:tabs>
        <w:spacing w:line="360" w:lineRule="auto"/>
        <w:ind w:hanging="720"/>
        <w:jc w:val="both"/>
        <w:rPr>
          <w:bCs/>
          <w:highlight w:val="green"/>
        </w:rPr>
      </w:pPr>
      <w:r>
        <w:rPr>
          <w:bCs/>
          <w:highlight w:val="green"/>
        </w:rPr>
        <w:t>Shipping Method</w:t>
      </w:r>
    </w:p>
    <w:p>
      <w:pPr>
        <w:numPr>
          <w:ilvl w:val="1"/>
          <w:numId w:val="5"/>
        </w:numPr>
        <w:tabs>
          <w:tab w:val="left" w:pos="1080"/>
        </w:tabs>
        <w:spacing w:line="360" w:lineRule="auto"/>
        <w:ind w:hanging="720"/>
        <w:jc w:val="both"/>
        <w:rPr>
          <w:bCs/>
          <w:highlight w:val="green"/>
        </w:rPr>
      </w:pPr>
      <w:r>
        <w:rPr>
          <w:bCs/>
          <w:highlight w:val="green"/>
        </w:rPr>
        <w:t>Color/Size of Product</w:t>
      </w:r>
    </w:p>
    <w:p>
      <w:pPr>
        <w:numPr>
          <w:ilvl w:val="1"/>
          <w:numId w:val="5"/>
        </w:numPr>
        <w:tabs>
          <w:tab w:val="left" w:pos="1080"/>
        </w:tabs>
        <w:spacing w:line="360" w:lineRule="auto"/>
        <w:ind w:hanging="720"/>
        <w:jc w:val="both"/>
        <w:rPr>
          <w:bCs/>
          <w:highlight w:val="green"/>
        </w:rPr>
      </w:pPr>
      <w:r>
        <w:rPr>
          <w:bCs/>
          <w:highlight w:val="green"/>
        </w:rPr>
        <w:t>Discout Available</w:t>
      </w:r>
    </w:p>
    <w:p>
      <w:pPr>
        <w:numPr>
          <w:ilvl w:val="1"/>
          <w:numId w:val="5"/>
        </w:numPr>
        <w:tabs>
          <w:tab w:val="left" w:pos="1080"/>
        </w:tabs>
        <w:spacing w:line="360" w:lineRule="auto"/>
        <w:ind w:hanging="720"/>
        <w:jc w:val="both"/>
        <w:rPr>
          <w:bCs/>
          <w:highlight w:val="none"/>
        </w:rPr>
      </w:pPr>
      <w:r>
        <w:rPr>
          <w:bCs/>
          <w:highlight w:val="none"/>
        </w:rPr>
        <w:t>Price Calculator</w:t>
      </w:r>
    </w:p>
    <w:p>
      <w:pPr>
        <w:numPr>
          <w:ilvl w:val="1"/>
          <w:numId w:val="5"/>
        </w:numPr>
        <w:tabs>
          <w:tab w:val="left" w:pos="1080"/>
        </w:tabs>
        <w:spacing w:line="360" w:lineRule="auto"/>
        <w:ind w:hanging="720"/>
        <w:jc w:val="both"/>
        <w:rPr>
          <w:bCs/>
          <w:highlight w:val="green"/>
        </w:rPr>
      </w:pPr>
      <w:r>
        <w:rPr>
          <w:bCs/>
          <w:highlight w:val="green"/>
        </w:rPr>
        <w:t>Save for Later</w:t>
      </w:r>
    </w:p>
    <w:p>
      <w:pPr>
        <w:numPr>
          <w:ilvl w:val="1"/>
          <w:numId w:val="5"/>
        </w:numPr>
        <w:tabs>
          <w:tab w:val="left" w:pos="1080"/>
        </w:tabs>
        <w:spacing w:line="360" w:lineRule="auto"/>
        <w:ind w:hanging="720"/>
        <w:jc w:val="both"/>
        <w:rPr>
          <w:bCs/>
          <w:highlight w:val="green"/>
        </w:rPr>
      </w:pPr>
      <w:r>
        <w:rPr>
          <w:bCs/>
          <w:highlight w:val="green"/>
        </w:rPr>
        <w:t>Remove Product</w:t>
      </w:r>
    </w:p>
    <w:p>
      <w:pPr>
        <w:numPr>
          <w:ilvl w:val="0"/>
          <w:numId w:val="4"/>
        </w:numPr>
        <w:tabs>
          <w:tab w:val="left" w:pos="840"/>
          <w:tab w:val="left" w:pos="1080"/>
        </w:tabs>
        <w:spacing w:line="360" w:lineRule="auto"/>
        <w:ind w:left="840"/>
        <w:jc w:val="both"/>
        <w:rPr>
          <w:bCs/>
        </w:rPr>
      </w:pPr>
      <w:r>
        <w:rPr>
          <w:bCs/>
        </w:rPr>
        <w:t>Check Out</w:t>
      </w:r>
    </w:p>
    <w:p>
      <w:pPr>
        <w:numPr>
          <w:ilvl w:val="1"/>
          <w:numId w:val="5"/>
        </w:numPr>
        <w:tabs>
          <w:tab w:val="left" w:pos="1080"/>
        </w:tabs>
        <w:spacing w:line="360" w:lineRule="auto"/>
        <w:ind w:hanging="720"/>
        <w:jc w:val="both"/>
        <w:rPr>
          <w:bCs/>
        </w:rPr>
      </w:pPr>
      <w:r>
        <w:rPr>
          <w:bCs/>
        </w:rPr>
        <w:t xml:space="preserve">Cart Details </w:t>
      </w:r>
    </w:p>
    <w:p>
      <w:pPr>
        <w:numPr>
          <w:ilvl w:val="1"/>
          <w:numId w:val="5"/>
        </w:numPr>
        <w:tabs>
          <w:tab w:val="left" w:pos="1080"/>
        </w:tabs>
        <w:spacing w:line="360" w:lineRule="auto"/>
        <w:ind w:hanging="720"/>
        <w:jc w:val="both"/>
        <w:rPr>
          <w:bCs/>
          <w:highlight w:val="green"/>
        </w:rPr>
      </w:pPr>
      <w:r>
        <w:rPr>
          <w:bCs/>
          <w:highlight w:val="green"/>
        </w:rPr>
        <w:t>Currency Convertor</w:t>
      </w:r>
    </w:p>
    <w:p>
      <w:pPr>
        <w:numPr>
          <w:ilvl w:val="1"/>
          <w:numId w:val="5"/>
        </w:numPr>
        <w:tabs>
          <w:tab w:val="left" w:pos="1080"/>
        </w:tabs>
        <w:spacing w:line="360" w:lineRule="auto"/>
        <w:ind w:hanging="720"/>
        <w:jc w:val="both"/>
        <w:rPr>
          <w:bCs/>
          <w:highlight w:val="green"/>
        </w:rPr>
      </w:pPr>
      <w:r>
        <w:rPr>
          <w:bCs/>
          <w:highlight w:val="green"/>
        </w:rPr>
        <w:t>Total Price</w:t>
      </w:r>
    </w:p>
    <w:p>
      <w:pPr>
        <w:numPr>
          <w:ilvl w:val="1"/>
          <w:numId w:val="5"/>
        </w:numPr>
        <w:tabs>
          <w:tab w:val="left" w:pos="1080"/>
        </w:tabs>
        <w:spacing w:line="360" w:lineRule="auto"/>
        <w:ind w:hanging="720"/>
        <w:jc w:val="both"/>
        <w:rPr>
          <w:bCs/>
          <w:highlight w:val="green"/>
        </w:rPr>
      </w:pPr>
      <w:r>
        <w:rPr>
          <w:bCs/>
          <w:highlight w:val="green"/>
        </w:rPr>
        <w:t>Delivery Details</w:t>
      </w:r>
    </w:p>
    <w:p>
      <w:pPr>
        <w:numPr>
          <w:ilvl w:val="0"/>
          <w:numId w:val="4"/>
        </w:numPr>
        <w:tabs>
          <w:tab w:val="left" w:pos="840"/>
          <w:tab w:val="left" w:pos="1080"/>
        </w:tabs>
        <w:spacing w:line="360" w:lineRule="auto"/>
        <w:ind w:left="840"/>
        <w:jc w:val="both"/>
        <w:rPr>
          <w:bCs/>
        </w:rPr>
      </w:pPr>
      <w:r>
        <w:rPr>
          <w:bCs/>
        </w:rPr>
        <w:t>Payment Gateway</w:t>
      </w:r>
    </w:p>
    <w:p>
      <w:pPr>
        <w:numPr>
          <w:ilvl w:val="0"/>
          <w:numId w:val="4"/>
        </w:numPr>
        <w:tabs>
          <w:tab w:val="left" w:pos="840"/>
          <w:tab w:val="left" w:pos="1080"/>
        </w:tabs>
        <w:spacing w:line="360" w:lineRule="auto"/>
        <w:ind w:left="840"/>
        <w:jc w:val="both"/>
        <w:rPr>
          <w:bCs/>
        </w:rPr>
      </w:pPr>
      <w:r>
        <w:rPr>
          <w:bCs/>
          <w:highlight w:val="cyan"/>
        </w:rPr>
        <w:t>Cash On Delivery</w:t>
      </w:r>
    </w:p>
    <w:p>
      <w:pPr>
        <w:numPr>
          <w:ilvl w:val="0"/>
          <w:numId w:val="4"/>
        </w:numPr>
        <w:tabs>
          <w:tab w:val="left" w:pos="840"/>
          <w:tab w:val="left" w:pos="1080"/>
        </w:tabs>
        <w:spacing w:line="360" w:lineRule="auto"/>
        <w:ind w:left="840"/>
        <w:jc w:val="both"/>
        <w:rPr>
          <w:bCs/>
        </w:rPr>
      </w:pPr>
      <w:r>
        <w:rPr>
          <w:rFonts w:hint="eastAsia"/>
          <w:bCs/>
        </w:rPr>
        <w:t xml:space="preserve">View </w:t>
      </w:r>
      <w:r>
        <w:rPr>
          <w:bCs/>
        </w:rPr>
        <w:t>Order History</w:t>
      </w:r>
    </w:p>
    <w:p>
      <w:pPr>
        <w:numPr>
          <w:ilvl w:val="0"/>
          <w:numId w:val="4"/>
        </w:numPr>
        <w:tabs>
          <w:tab w:val="left" w:pos="840"/>
          <w:tab w:val="left" w:pos="1080"/>
        </w:tabs>
        <w:spacing w:line="360" w:lineRule="auto"/>
        <w:ind w:left="840"/>
        <w:jc w:val="both"/>
        <w:rPr>
          <w:bCs/>
          <w:highlight w:val="green"/>
        </w:rPr>
      </w:pPr>
      <w:r>
        <w:rPr>
          <w:bCs/>
          <w:highlight w:val="green"/>
        </w:rPr>
        <w:t>Order Details</w:t>
      </w:r>
    </w:p>
    <w:p>
      <w:pPr>
        <w:numPr>
          <w:ilvl w:val="1"/>
          <w:numId w:val="5"/>
        </w:numPr>
        <w:tabs>
          <w:tab w:val="left" w:pos="1080"/>
        </w:tabs>
        <w:spacing w:line="360" w:lineRule="auto"/>
        <w:ind w:hanging="720"/>
        <w:jc w:val="both"/>
        <w:rPr>
          <w:bCs/>
          <w:highlight w:val="green"/>
        </w:rPr>
      </w:pPr>
      <w:r>
        <w:rPr>
          <w:bCs/>
          <w:highlight w:val="green"/>
        </w:rPr>
        <w:t>Order Waiting Payment</w:t>
      </w:r>
    </w:p>
    <w:p>
      <w:pPr>
        <w:numPr>
          <w:ilvl w:val="1"/>
          <w:numId w:val="5"/>
        </w:numPr>
        <w:tabs>
          <w:tab w:val="left" w:pos="1080"/>
        </w:tabs>
        <w:spacing w:line="360" w:lineRule="auto"/>
        <w:ind w:hanging="720"/>
        <w:jc w:val="both"/>
        <w:rPr>
          <w:bCs/>
          <w:highlight w:val="green"/>
        </w:rPr>
      </w:pPr>
      <w:r>
        <w:rPr>
          <w:bCs/>
          <w:highlight w:val="green"/>
        </w:rPr>
        <w:t>Order Waiting Shipment</w:t>
      </w:r>
    </w:p>
    <w:p>
      <w:pPr>
        <w:numPr>
          <w:ilvl w:val="1"/>
          <w:numId w:val="5"/>
        </w:numPr>
        <w:tabs>
          <w:tab w:val="left" w:pos="1080"/>
        </w:tabs>
        <w:spacing w:line="360" w:lineRule="auto"/>
        <w:ind w:hanging="720"/>
        <w:jc w:val="both"/>
        <w:rPr>
          <w:bCs/>
          <w:highlight w:val="green"/>
        </w:rPr>
      </w:pPr>
      <w:r>
        <w:rPr>
          <w:bCs/>
          <w:highlight w:val="green"/>
        </w:rPr>
        <w:t>Order waiting confirmation</w:t>
      </w:r>
    </w:p>
    <w:p>
      <w:pPr>
        <w:numPr>
          <w:ilvl w:val="0"/>
          <w:numId w:val="4"/>
        </w:numPr>
        <w:tabs>
          <w:tab w:val="left" w:pos="840"/>
          <w:tab w:val="left" w:pos="1080"/>
        </w:tabs>
        <w:spacing w:line="360" w:lineRule="auto"/>
        <w:ind w:left="840"/>
        <w:jc w:val="both"/>
        <w:rPr>
          <w:bCs/>
        </w:rPr>
      </w:pPr>
      <w:r>
        <w:rPr>
          <w:bCs/>
        </w:rPr>
        <w:t>Track Order</w:t>
      </w:r>
    </w:p>
    <w:p>
      <w:pPr>
        <w:numPr>
          <w:ilvl w:val="0"/>
          <w:numId w:val="4"/>
        </w:numPr>
        <w:tabs>
          <w:tab w:val="left" w:pos="840"/>
          <w:tab w:val="left" w:pos="1080"/>
        </w:tabs>
        <w:spacing w:line="360" w:lineRule="auto"/>
        <w:ind w:left="840"/>
        <w:jc w:val="both"/>
        <w:rPr>
          <w:rFonts w:hint="eastAsia"/>
          <w:bCs/>
        </w:rPr>
      </w:pPr>
      <w:r>
        <w:rPr>
          <w:bCs/>
        </w:rPr>
        <w:t>Cancel Order</w:t>
      </w:r>
    </w:p>
    <w:p>
      <w:pPr>
        <w:numPr>
          <w:ilvl w:val="0"/>
          <w:numId w:val="4"/>
        </w:numPr>
        <w:tabs>
          <w:tab w:val="left" w:pos="840"/>
          <w:tab w:val="left" w:pos="1080"/>
        </w:tabs>
        <w:spacing w:line="360" w:lineRule="auto"/>
        <w:ind w:left="840"/>
        <w:jc w:val="both"/>
      </w:pPr>
      <w:r>
        <w:t>Dispute Reasons</w:t>
      </w:r>
    </w:p>
    <w:p>
      <w:pPr>
        <w:numPr>
          <w:ilvl w:val="1"/>
          <w:numId w:val="5"/>
        </w:numPr>
        <w:tabs>
          <w:tab w:val="left" w:pos="1080"/>
        </w:tabs>
        <w:spacing w:line="360" w:lineRule="auto"/>
        <w:ind w:hanging="720"/>
        <w:jc w:val="both"/>
        <w:rPr>
          <w:highlight w:val="green"/>
        </w:rPr>
      </w:pPr>
      <w:r>
        <w:rPr>
          <w:bCs/>
          <w:highlight w:val="green"/>
        </w:rPr>
        <w:t>Defective Products</w:t>
      </w:r>
    </w:p>
    <w:p>
      <w:pPr>
        <w:numPr>
          <w:ilvl w:val="1"/>
          <w:numId w:val="5"/>
        </w:numPr>
        <w:tabs>
          <w:tab w:val="left" w:pos="1080"/>
        </w:tabs>
        <w:spacing w:line="360" w:lineRule="auto"/>
        <w:ind w:hanging="720"/>
        <w:jc w:val="both"/>
        <w:rPr>
          <w:highlight w:val="green"/>
        </w:rPr>
      </w:pPr>
      <w:r>
        <w:rPr>
          <w:highlight w:val="green"/>
        </w:rPr>
        <w:t>Different Products</w:t>
      </w:r>
    </w:p>
    <w:p>
      <w:pPr>
        <w:numPr>
          <w:ilvl w:val="1"/>
          <w:numId w:val="5"/>
        </w:numPr>
        <w:tabs>
          <w:tab w:val="left" w:pos="1080"/>
        </w:tabs>
        <w:spacing w:line="360" w:lineRule="auto"/>
        <w:ind w:hanging="720"/>
        <w:jc w:val="both"/>
        <w:rPr>
          <w:highlight w:val="green"/>
        </w:rPr>
      </w:pPr>
      <w:r>
        <w:rPr>
          <w:highlight w:val="green"/>
        </w:rPr>
        <w:t>Wrong Colour</w:t>
      </w:r>
    </w:p>
    <w:p>
      <w:pPr>
        <w:numPr>
          <w:ilvl w:val="1"/>
          <w:numId w:val="5"/>
        </w:numPr>
        <w:tabs>
          <w:tab w:val="left" w:pos="1080"/>
        </w:tabs>
        <w:spacing w:line="360" w:lineRule="auto"/>
        <w:ind w:hanging="720"/>
        <w:jc w:val="both"/>
        <w:rPr>
          <w:highlight w:val="green"/>
        </w:rPr>
      </w:pPr>
      <w:r>
        <w:rPr>
          <w:highlight w:val="green"/>
        </w:rPr>
        <w:t>Wrong Size</w:t>
      </w:r>
    </w:p>
    <w:p>
      <w:pPr>
        <w:numPr>
          <w:ilvl w:val="1"/>
          <w:numId w:val="5"/>
        </w:numPr>
        <w:tabs>
          <w:tab w:val="left" w:pos="1080"/>
        </w:tabs>
        <w:spacing w:line="360" w:lineRule="auto"/>
        <w:ind w:hanging="720"/>
        <w:jc w:val="both"/>
        <w:rPr>
          <w:highlight w:val="green"/>
        </w:rPr>
      </w:pPr>
      <w:r>
        <w:rPr>
          <w:highlight w:val="green"/>
        </w:rPr>
        <w:t>Damage Package</w:t>
      </w:r>
    </w:p>
    <w:p>
      <w:pPr>
        <w:numPr>
          <w:ilvl w:val="1"/>
          <w:numId w:val="5"/>
        </w:numPr>
        <w:tabs>
          <w:tab w:val="left" w:pos="1080"/>
        </w:tabs>
        <w:spacing w:line="360" w:lineRule="auto"/>
        <w:ind w:hanging="720"/>
        <w:jc w:val="both"/>
        <w:rPr>
          <w:highlight w:val="green"/>
        </w:rPr>
      </w:pPr>
      <w:r>
        <w:rPr>
          <w:highlight w:val="green"/>
        </w:rPr>
        <w:t>Missing Parts</w:t>
      </w:r>
    </w:p>
    <w:p>
      <w:pPr>
        <w:numPr>
          <w:ilvl w:val="1"/>
          <w:numId w:val="5"/>
        </w:numPr>
        <w:tabs>
          <w:tab w:val="left" w:pos="1080"/>
        </w:tabs>
        <w:spacing w:line="360" w:lineRule="auto"/>
        <w:ind w:hanging="720"/>
        <w:jc w:val="both"/>
        <w:rPr>
          <w:highlight w:val="green"/>
        </w:rPr>
      </w:pPr>
      <w:r>
        <w:rPr>
          <w:highlight w:val="green"/>
        </w:rPr>
        <w:t>Quantity Issue</w:t>
      </w:r>
    </w:p>
    <w:p>
      <w:pPr>
        <w:numPr>
          <w:ilvl w:val="1"/>
          <w:numId w:val="5"/>
        </w:numPr>
        <w:tabs>
          <w:tab w:val="left" w:pos="1080"/>
        </w:tabs>
        <w:spacing w:line="360" w:lineRule="auto"/>
        <w:ind w:hanging="720"/>
        <w:jc w:val="both"/>
        <w:rPr>
          <w:highlight w:val="green"/>
        </w:rPr>
      </w:pPr>
      <w:r>
        <w:rPr>
          <w:highlight w:val="green"/>
        </w:rPr>
        <w:t>Wrong Item</w:t>
      </w:r>
    </w:p>
    <w:p>
      <w:pPr>
        <w:numPr>
          <w:ilvl w:val="1"/>
          <w:numId w:val="5"/>
        </w:numPr>
        <w:tabs>
          <w:tab w:val="left" w:pos="1080"/>
        </w:tabs>
        <w:spacing w:line="360" w:lineRule="auto"/>
        <w:ind w:hanging="720"/>
        <w:jc w:val="both"/>
        <w:rPr>
          <w:highlight w:val="green"/>
        </w:rPr>
      </w:pPr>
      <w:r>
        <w:rPr>
          <w:highlight w:val="green"/>
        </w:rPr>
        <w:t>Product not as described</w:t>
      </w:r>
    </w:p>
    <w:p>
      <w:pPr>
        <w:numPr>
          <w:ilvl w:val="0"/>
          <w:numId w:val="4"/>
        </w:numPr>
        <w:tabs>
          <w:tab w:val="left" w:pos="840"/>
          <w:tab w:val="left" w:pos="1080"/>
        </w:tabs>
        <w:spacing w:line="360" w:lineRule="auto"/>
        <w:ind w:left="840"/>
        <w:jc w:val="both"/>
      </w:pPr>
      <w:r>
        <w:rPr>
          <w:bCs/>
        </w:rPr>
        <w:t>Disputes</w:t>
      </w:r>
    </w:p>
    <w:p>
      <w:pPr>
        <w:numPr>
          <w:ilvl w:val="1"/>
          <w:numId w:val="5"/>
        </w:numPr>
        <w:tabs>
          <w:tab w:val="left" w:pos="1080"/>
        </w:tabs>
        <w:spacing w:line="360" w:lineRule="auto"/>
        <w:ind w:hanging="720"/>
        <w:jc w:val="both"/>
      </w:pPr>
      <w:r>
        <w:t>Open Dispute</w:t>
      </w:r>
    </w:p>
    <w:p>
      <w:pPr>
        <w:numPr>
          <w:ilvl w:val="1"/>
          <w:numId w:val="5"/>
        </w:numPr>
        <w:tabs>
          <w:tab w:val="left" w:pos="1080"/>
        </w:tabs>
        <w:spacing w:line="360" w:lineRule="auto"/>
        <w:ind w:hanging="720"/>
        <w:jc w:val="both"/>
        <w:rPr>
          <w:bCs/>
        </w:rPr>
      </w:pPr>
      <w:r>
        <w:t xml:space="preserve">Close Dispute </w:t>
      </w:r>
    </w:p>
    <w:p>
      <w:pPr>
        <w:numPr>
          <w:ilvl w:val="0"/>
          <w:numId w:val="4"/>
        </w:numPr>
        <w:tabs>
          <w:tab w:val="left" w:pos="840"/>
          <w:tab w:val="left" w:pos="1080"/>
        </w:tabs>
        <w:spacing w:line="360" w:lineRule="auto"/>
        <w:ind w:left="840"/>
        <w:jc w:val="both"/>
        <w:rPr>
          <w:bCs/>
        </w:rPr>
      </w:pPr>
      <w:r>
        <w:rPr>
          <w:bCs/>
        </w:rPr>
        <w:t>Refunds</w:t>
      </w:r>
    </w:p>
    <w:p>
      <w:pPr>
        <w:numPr>
          <w:ilvl w:val="1"/>
          <w:numId w:val="5"/>
        </w:numPr>
        <w:tabs>
          <w:tab w:val="left" w:pos="1080"/>
        </w:tabs>
        <w:spacing w:line="360" w:lineRule="auto"/>
        <w:ind w:hanging="720"/>
        <w:jc w:val="both"/>
        <w:rPr>
          <w:highlight w:val="green"/>
        </w:rPr>
      </w:pPr>
      <w:r>
        <w:rPr>
          <w:highlight w:val="green"/>
        </w:rPr>
        <w:t>Refund Only</w:t>
      </w:r>
    </w:p>
    <w:p>
      <w:pPr>
        <w:numPr>
          <w:ilvl w:val="1"/>
          <w:numId w:val="5"/>
        </w:numPr>
        <w:tabs>
          <w:tab w:val="left" w:pos="1080"/>
        </w:tabs>
        <w:spacing w:line="360" w:lineRule="auto"/>
        <w:ind w:hanging="720"/>
        <w:jc w:val="both"/>
        <w:rPr>
          <w:bCs/>
          <w:highlight w:val="green"/>
        </w:rPr>
      </w:pPr>
      <w:r>
        <w:rPr>
          <w:highlight w:val="green"/>
        </w:rPr>
        <w:t xml:space="preserve">Return and Refund </w:t>
      </w:r>
    </w:p>
    <w:p>
      <w:pPr>
        <w:numPr>
          <w:ilvl w:val="0"/>
          <w:numId w:val="4"/>
        </w:numPr>
        <w:tabs>
          <w:tab w:val="left" w:pos="840"/>
          <w:tab w:val="left" w:pos="1080"/>
        </w:tabs>
        <w:spacing w:line="360" w:lineRule="auto"/>
        <w:ind w:left="840"/>
        <w:jc w:val="both"/>
        <w:rPr>
          <w:bCs/>
        </w:rPr>
      </w:pPr>
      <w:r>
        <w:rPr>
          <w:bCs/>
        </w:rPr>
        <w:t xml:space="preserve">Submit Review And Star Ratings </w:t>
      </w:r>
    </w:p>
    <w:p>
      <w:pPr>
        <w:numPr>
          <w:ilvl w:val="0"/>
          <w:numId w:val="4"/>
        </w:numPr>
        <w:tabs>
          <w:tab w:val="left" w:pos="840"/>
          <w:tab w:val="left" w:pos="1080"/>
        </w:tabs>
        <w:spacing w:line="360" w:lineRule="auto"/>
        <w:ind w:left="840"/>
        <w:jc w:val="both"/>
        <w:rPr>
          <w:bCs/>
        </w:rPr>
      </w:pPr>
      <w:r>
        <w:rPr>
          <w:bCs/>
        </w:rPr>
        <w:t>Referral Program</w:t>
      </w:r>
    </w:p>
    <w:p>
      <w:pPr>
        <w:numPr>
          <w:ilvl w:val="0"/>
          <w:numId w:val="4"/>
        </w:numPr>
        <w:tabs>
          <w:tab w:val="left" w:pos="840"/>
          <w:tab w:val="left" w:pos="1080"/>
        </w:tabs>
        <w:spacing w:line="360" w:lineRule="auto"/>
        <w:ind w:left="840"/>
        <w:jc w:val="both"/>
        <w:rPr>
          <w:bCs/>
          <w:highlight w:val="green"/>
          <w:shd w:val="clear" w:color="auto" w:fill="FFFF00"/>
        </w:rPr>
      </w:pPr>
      <w:r>
        <w:rPr>
          <w:bCs/>
          <w:highlight w:val="green"/>
          <w:shd w:val="clear" w:color="auto" w:fill="FFFF00"/>
        </w:rPr>
        <w:t>E-Voucher</w:t>
      </w:r>
    </w:p>
    <w:p>
      <w:pPr>
        <w:numPr>
          <w:ilvl w:val="0"/>
          <w:numId w:val="4"/>
        </w:numPr>
        <w:tabs>
          <w:tab w:val="left" w:pos="840"/>
          <w:tab w:val="left" w:pos="1080"/>
        </w:tabs>
        <w:spacing w:line="360" w:lineRule="auto"/>
        <w:ind w:left="840"/>
        <w:jc w:val="both"/>
        <w:rPr>
          <w:bCs/>
          <w:shd w:val="clear" w:color="auto" w:fill="FFFF00"/>
        </w:rPr>
      </w:pPr>
      <w:r>
        <w:rPr>
          <w:bCs/>
        </w:rPr>
        <w:t>Social Media Integration</w:t>
      </w:r>
    </w:p>
    <w:p>
      <w:pPr>
        <w:numPr>
          <w:ilvl w:val="0"/>
          <w:numId w:val="4"/>
        </w:numPr>
        <w:tabs>
          <w:tab w:val="left" w:pos="840"/>
          <w:tab w:val="left" w:pos="1080"/>
        </w:tabs>
        <w:spacing w:line="360" w:lineRule="auto"/>
        <w:ind w:left="840"/>
        <w:jc w:val="both"/>
        <w:rPr>
          <w:bCs/>
        </w:rPr>
      </w:pPr>
      <w:r>
        <w:rPr>
          <w:bCs/>
          <w:shd w:val="clear" w:color="auto" w:fill="FFFF00"/>
        </w:rPr>
        <w:t>FAQs</w:t>
      </w:r>
    </w:p>
    <w:p>
      <w:pPr>
        <w:numPr>
          <w:ilvl w:val="0"/>
          <w:numId w:val="4"/>
        </w:numPr>
        <w:tabs>
          <w:tab w:val="left" w:pos="840"/>
          <w:tab w:val="left" w:pos="1080"/>
        </w:tabs>
        <w:spacing w:line="360" w:lineRule="auto"/>
        <w:ind w:left="840"/>
        <w:jc w:val="both"/>
        <w:rPr>
          <w:b/>
          <w:szCs w:val="22"/>
        </w:rPr>
      </w:pPr>
      <w:r>
        <w:rPr>
          <w:bCs/>
        </w:rPr>
        <w:t>Contact Us</w:t>
      </w:r>
    </w:p>
    <w:p>
      <w:pPr>
        <w:numPr>
          <w:ilvl w:val="0"/>
          <w:numId w:val="4"/>
        </w:numPr>
        <w:tabs>
          <w:tab w:val="left" w:pos="840"/>
          <w:tab w:val="left" w:pos="1080"/>
        </w:tabs>
        <w:spacing w:line="360" w:lineRule="auto"/>
        <w:ind w:left="840"/>
        <w:jc w:val="both"/>
        <w:rPr>
          <w:bCs/>
          <w:highlight w:val="green"/>
        </w:rPr>
      </w:pPr>
      <w:r>
        <w:rPr>
          <w:bCs/>
          <w:highlight w:val="green"/>
        </w:rPr>
        <w:t>Sell With Us</w:t>
      </w:r>
    </w:p>
    <w:p>
      <w:pPr>
        <w:numPr>
          <w:ilvl w:val="0"/>
          <w:numId w:val="4"/>
        </w:numPr>
        <w:tabs>
          <w:tab w:val="left" w:pos="840"/>
          <w:tab w:val="left" w:pos="1080"/>
        </w:tabs>
        <w:spacing w:line="360" w:lineRule="auto"/>
        <w:ind w:left="840"/>
        <w:jc w:val="both"/>
        <w:rPr>
          <w:bCs/>
        </w:rPr>
      </w:pPr>
      <w:r>
        <w:rPr>
          <w:bCs/>
        </w:rPr>
        <w:t>Create Account for Sellers/Stores</w:t>
      </w:r>
      <w:r>
        <w:rPr>
          <w:bCs/>
        </w:rPr>
        <w:tab/>
      </w:r>
    </w:p>
    <w:p>
      <w:pPr>
        <w:numPr>
          <w:ilvl w:val="0"/>
          <w:numId w:val="4"/>
        </w:numPr>
        <w:tabs>
          <w:tab w:val="left" w:pos="840"/>
          <w:tab w:val="left" w:pos="1080"/>
        </w:tabs>
        <w:spacing w:line="360" w:lineRule="auto"/>
        <w:ind w:left="840"/>
        <w:jc w:val="both"/>
      </w:pPr>
      <w:r>
        <w:rPr>
          <w:bCs/>
        </w:rPr>
        <w:t>My Account Panel for Sellers/Stores</w:t>
      </w:r>
    </w:p>
    <w:p>
      <w:pPr>
        <w:numPr>
          <w:ilvl w:val="1"/>
          <w:numId w:val="5"/>
        </w:numPr>
        <w:tabs>
          <w:tab w:val="left" w:pos="1080"/>
        </w:tabs>
        <w:spacing w:line="360" w:lineRule="auto"/>
        <w:ind w:hanging="720"/>
        <w:jc w:val="both"/>
      </w:pPr>
      <w:r>
        <w:t>Enter Name</w:t>
      </w:r>
    </w:p>
    <w:p>
      <w:pPr>
        <w:numPr>
          <w:ilvl w:val="1"/>
          <w:numId w:val="5"/>
        </w:numPr>
        <w:tabs>
          <w:tab w:val="left" w:pos="1080"/>
        </w:tabs>
        <w:spacing w:line="360" w:lineRule="auto"/>
        <w:ind w:hanging="720"/>
        <w:jc w:val="both"/>
        <w:rPr>
          <w:highlight w:val="yellow"/>
        </w:rPr>
      </w:pPr>
      <w:r>
        <w:rPr>
          <w:highlight w:val="yellow"/>
        </w:rPr>
        <w:t>Login using (facebook/google)</w:t>
      </w:r>
    </w:p>
    <w:p>
      <w:pPr>
        <w:numPr>
          <w:ilvl w:val="1"/>
          <w:numId w:val="5"/>
        </w:numPr>
        <w:tabs>
          <w:tab w:val="left" w:pos="1080"/>
        </w:tabs>
        <w:spacing w:line="360" w:lineRule="auto"/>
        <w:ind w:hanging="720"/>
        <w:jc w:val="both"/>
      </w:pPr>
      <w:r>
        <w:t>Enter Email</w:t>
      </w:r>
    </w:p>
    <w:p>
      <w:pPr>
        <w:numPr>
          <w:ilvl w:val="1"/>
          <w:numId w:val="5"/>
        </w:numPr>
        <w:tabs>
          <w:tab w:val="left" w:pos="1080"/>
        </w:tabs>
        <w:spacing w:line="360" w:lineRule="auto"/>
        <w:ind w:hanging="720"/>
        <w:jc w:val="both"/>
      </w:pPr>
      <w:r>
        <w:t>Enter Store Name</w:t>
      </w:r>
    </w:p>
    <w:p>
      <w:pPr>
        <w:numPr>
          <w:ilvl w:val="1"/>
          <w:numId w:val="5"/>
        </w:numPr>
        <w:tabs>
          <w:tab w:val="left" w:pos="1080"/>
        </w:tabs>
        <w:spacing w:line="360" w:lineRule="auto"/>
        <w:ind w:hanging="720"/>
        <w:jc w:val="both"/>
        <w:rPr>
          <w:highlight w:val="green"/>
        </w:rPr>
      </w:pPr>
      <w:r>
        <w:rPr>
          <w:highlight w:val="green"/>
        </w:rPr>
        <w:t>Website (optional)</w:t>
      </w:r>
    </w:p>
    <w:p>
      <w:pPr>
        <w:numPr>
          <w:ilvl w:val="1"/>
          <w:numId w:val="5"/>
        </w:numPr>
        <w:tabs>
          <w:tab w:val="left" w:pos="1080"/>
        </w:tabs>
        <w:spacing w:line="360" w:lineRule="auto"/>
        <w:ind w:hanging="720"/>
        <w:jc w:val="both"/>
      </w:pPr>
      <w:r>
        <w:rPr>
          <w:highlight w:val="green"/>
        </w:rPr>
        <w:t>Instagram Account(optional</w:t>
      </w:r>
      <w:r>
        <w:t>)</w:t>
      </w:r>
    </w:p>
    <w:p>
      <w:pPr>
        <w:numPr>
          <w:ilvl w:val="1"/>
          <w:numId w:val="5"/>
        </w:numPr>
        <w:tabs>
          <w:tab w:val="left" w:pos="1080"/>
        </w:tabs>
        <w:spacing w:line="360" w:lineRule="auto"/>
        <w:ind w:hanging="720"/>
        <w:jc w:val="both"/>
        <w:rPr>
          <w:bCs/>
        </w:rPr>
      </w:pPr>
      <w:r>
        <w:t>Enter Phone Number</w:t>
      </w:r>
    </w:p>
    <w:p>
      <w:pPr>
        <w:numPr>
          <w:ilvl w:val="1"/>
          <w:numId w:val="5"/>
        </w:numPr>
        <w:tabs>
          <w:tab w:val="left" w:pos="1080"/>
        </w:tabs>
        <w:spacing w:line="360" w:lineRule="auto"/>
        <w:ind w:hanging="720"/>
        <w:jc w:val="both"/>
        <w:rPr>
          <w:bCs/>
          <w:highlight w:val="green"/>
        </w:rPr>
      </w:pPr>
      <w:r>
        <w:rPr>
          <w:bCs/>
          <w:highlight w:val="green"/>
        </w:rPr>
        <w:t xml:space="preserve">Password </w:t>
      </w:r>
    </w:p>
    <w:p>
      <w:pPr>
        <w:numPr>
          <w:ilvl w:val="1"/>
          <w:numId w:val="5"/>
        </w:numPr>
        <w:tabs>
          <w:tab w:val="left" w:pos="1080"/>
        </w:tabs>
        <w:spacing w:line="360" w:lineRule="auto"/>
        <w:ind w:hanging="720"/>
        <w:jc w:val="both"/>
        <w:rPr>
          <w:bCs/>
          <w:highlight w:val="green"/>
        </w:rPr>
      </w:pPr>
      <w:r>
        <w:rPr>
          <w:bCs/>
          <w:highlight w:val="green"/>
        </w:rPr>
        <w:t>Confirm Password</w:t>
      </w:r>
    </w:p>
    <w:p>
      <w:pPr>
        <w:numPr>
          <w:ilvl w:val="0"/>
          <w:numId w:val="4"/>
        </w:numPr>
        <w:tabs>
          <w:tab w:val="left" w:pos="840"/>
          <w:tab w:val="left" w:pos="1080"/>
        </w:tabs>
        <w:spacing w:line="360" w:lineRule="auto"/>
        <w:ind w:left="840"/>
        <w:jc w:val="both"/>
        <w:rPr>
          <w:bCs/>
        </w:rPr>
      </w:pPr>
      <w:r>
        <w:rPr>
          <w:bCs/>
        </w:rPr>
        <w:t>Proof Form / Id</w:t>
      </w:r>
    </w:p>
    <w:p>
      <w:pPr>
        <w:numPr>
          <w:ilvl w:val="0"/>
          <w:numId w:val="4"/>
        </w:numPr>
        <w:tabs>
          <w:tab w:val="left" w:pos="840"/>
          <w:tab w:val="left" w:pos="1080"/>
        </w:tabs>
        <w:spacing w:line="360" w:lineRule="auto"/>
        <w:ind w:left="840"/>
        <w:jc w:val="both"/>
        <w:rPr>
          <w:bCs/>
        </w:rPr>
      </w:pPr>
      <w:r>
        <w:rPr>
          <w:bCs/>
        </w:rPr>
        <w:t xml:space="preserve">Subscription Plans </w:t>
      </w:r>
      <w:r>
        <w:rPr>
          <w:bCs/>
          <w:highlight w:val="green"/>
        </w:rPr>
        <w:t>and Commission details</w:t>
      </w:r>
    </w:p>
    <w:p>
      <w:pPr>
        <w:numPr>
          <w:ilvl w:val="0"/>
          <w:numId w:val="4"/>
        </w:numPr>
        <w:tabs>
          <w:tab w:val="left" w:pos="840"/>
          <w:tab w:val="left" w:pos="1080"/>
        </w:tabs>
        <w:spacing w:line="360" w:lineRule="auto"/>
        <w:ind w:left="840"/>
        <w:jc w:val="both"/>
        <w:rPr>
          <w:bCs/>
        </w:rPr>
      </w:pPr>
      <w:r>
        <w:rPr>
          <w:bCs/>
        </w:rPr>
        <w:t>Confirm Payment Details</w:t>
      </w:r>
    </w:p>
    <w:p>
      <w:pPr>
        <w:numPr>
          <w:ilvl w:val="0"/>
          <w:numId w:val="4"/>
        </w:numPr>
        <w:tabs>
          <w:tab w:val="left" w:pos="840"/>
          <w:tab w:val="left" w:pos="1080"/>
        </w:tabs>
        <w:spacing w:line="360" w:lineRule="auto"/>
        <w:ind w:left="840"/>
        <w:jc w:val="both"/>
        <w:rPr>
          <w:bCs/>
        </w:rPr>
      </w:pPr>
      <w:r>
        <w:rPr>
          <w:bCs/>
        </w:rPr>
        <w:t>Admin Approval</w:t>
      </w:r>
    </w:p>
    <w:p>
      <w:pPr>
        <w:numPr>
          <w:ilvl w:val="0"/>
          <w:numId w:val="4"/>
        </w:numPr>
        <w:tabs>
          <w:tab w:val="left" w:pos="840"/>
          <w:tab w:val="left" w:pos="1080"/>
        </w:tabs>
        <w:spacing w:line="360" w:lineRule="auto"/>
        <w:ind w:left="840"/>
        <w:jc w:val="both"/>
        <w:rPr>
          <w:bCs/>
          <w:highlight w:val="green"/>
        </w:rPr>
      </w:pPr>
      <w:r>
        <w:rPr>
          <w:bCs/>
          <w:highlight w:val="green"/>
        </w:rPr>
        <w:t>Login</w:t>
      </w:r>
    </w:p>
    <w:p>
      <w:pPr>
        <w:numPr>
          <w:ilvl w:val="1"/>
          <w:numId w:val="5"/>
        </w:numPr>
        <w:tabs>
          <w:tab w:val="left" w:pos="1080"/>
        </w:tabs>
        <w:spacing w:line="360" w:lineRule="auto"/>
        <w:ind w:hanging="720"/>
        <w:jc w:val="both"/>
        <w:rPr>
          <w:bCs/>
          <w:highlight w:val="green"/>
        </w:rPr>
      </w:pPr>
      <w:r>
        <w:rPr>
          <w:bCs/>
          <w:highlight w:val="green"/>
        </w:rPr>
        <w:t>Email</w:t>
      </w:r>
    </w:p>
    <w:p>
      <w:pPr>
        <w:numPr>
          <w:ilvl w:val="1"/>
          <w:numId w:val="5"/>
        </w:numPr>
        <w:tabs>
          <w:tab w:val="left" w:pos="1080"/>
        </w:tabs>
        <w:spacing w:line="360" w:lineRule="auto"/>
        <w:ind w:hanging="720"/>
        <w:jc w:val="both"/>
        <w:rPr>
          <w:bCs/>
          <w:highlight w:val="green"/>
        </w:rPr>
      </w:pPr>
      <w:r>
        <w:rPr>
          <w:bCs/>
          <w:highlight w:val="green"/>
        </w:rPr>
        <w:t>Password</w:t>
      </w:r>
    </w:p>
    <w:p>
      <w:pPr>
        <w:numPr>
          <w:ilvl w:val="0"/>
          <w:numId w:val="4"/>
        </w:numPr>
        <w:tabs>
          <w:tab w:val="left" w:pos="840"/>
          <w:tab w:val="left" w:pos="1080"/>
        </w:tabs>
        <w:spacing w:line="360" w:lineRule="auto"/>
        <w:ind w:left="840"/>
        <w:jc w:val="both"/>
        <w:rPr>
          <w:bCs/>
          <w:highlight w:val="green"/>
        </w:rPr>
      </w:pPr>
      <w:r>
        <w:rPr>
          <w:bCs/>
          <w:highlight w:val="green"/>
        </w:rPr>
        <w:t>Forget Password</w:t>
      </w:r>
    </w:p>
    <w:p>
      <w:pPr>
        <w:numPr>
          <w:ilvl w:val="1"/>
          <w:numId w:val="5"/>
        </w:numPr>
        <w:tabs>
          <w:tab w:val="left" w:pos="1080"/>
        </w:tabs>
        <w:spacing w:line="360" w:lineRule="auto"/>
        <w:ind w:hanging="720"/>
        <w:jc w:val="both"/>
        <w:rPr>
          <w:bCs/>
          <w:highlight w:val="green"/>
        </w:rPr>
      </w:pPr>
      <w:r>
        <w:rPr>
          <w:bCs/>
          <w:highlight w:val="green"/>
        </w:rPr>
        <w:t>Registered Email/Number</w:t>
      </w:r>
    </w:p>
    <w:p>
      <w:pPr>
        <w:numPr>
          <w:ilvl w:val="1"/>
          <w:numId w:val="5"/>
        </w:numPr>
        <w:tabs>
          <w:tab w:val="left" w:pos="1080"/>
        </w:tabs>
        <w:spacing w:line="360" w:lineRule="auto"/>
        <w:ind w:hanging="720"/>
        <w:jc w:val="both"/>
        <w:rPr>
          <w:bCs/>
          <w:highlight w:val="green"/>
        </w:rPr>
      </w:pPr>
      <w:r>
        <w:rPr>
          <w:bCs/>
          <w:highlight w:val="green"/>
        </w:rPr>
        <w:t>Set Password</w:t>
      </w:r>
    </w:p>
    <w:p>
      <w:pPr>
        <w:numPr>
          <w:ilvl w:val="0"/>
          <w:numId w:val="4"/>
        </w:numPr>
        <w:tabs>
          <w:tab w:val="left" w:pos="840"/>
          <w:tab w:val="left" w:pos="1080"/>
        </w:tabs>
        <w:spacing w:line="360" w:lineRule="auto"/>
        <w:ind w:left="840"/>
        <w:jc w:val="both"/>
        <w:rPr>
          <w:bCs/>
          <w:highlight w:val="yellow"/>
        </w:rPr>
      </w:pPr>
      <w:r>
        <w:rPr>
          <w:bCs/>
          <w:highlight w:val="yellow"/>
        </w:rPr>
        <w:t xml:space="preserve">Store Details Page </w:t>
      </w:r>
    </w:p>
    <w:p>
      <w:pPr>
        <w:numPr>
          <w:ilvl w:val="0"/>
          <w:numId w:val="4"/>
        </w:numPr>
        <w:tabs>
          <w:tab w:val="left" w:pos="840"/>
          <w:tab w:val="left" w:pos="1080"/>
        </w:tabs>
        <w:spacing w:line="360" w:lineRule="auto"/>
        <w:ind w:left="840"/>
        <w:jc w:val="both"/>
        <w:rPr>
          <w:highlight w:val="green"/>
        </w:rPr>
      </w:pPr>
      <w:r>
        <w:rPr>
          <w:highlight w:val="green"/>
        </w:rPr>
        <w:t>Select Category</w:t>
      </w:r>
    </w:p>
    <w:p>
      <w:pPr>
        <w:numPr>
          <w:ilvl w:val="0"/>
          <w:numId w:val="4"/>
        </w:numPr>
        <w:tabs>
          <w:tab w:val="left" w:pos="840"/>
          <w:tab w:val="left" w:pos="1080"/>
        </w:tabs>
        <w:spacing w:line="360" w:lineRule="auto"/>
        <w:ind w:left="840"/>
        <w:jc w:val="both"/>
        <w:rPr>
          <w:highlight w:val="green"/>
        </w:rPr>
      </w:pPr>
      <w:r>
        <w:rPr>
          <w:highlight w:val="green"/>
        </w:rPr>
        <w:t>Select Sub Category</w:t>
      </w:r>
    </w:p>
    <w:p>
      <w:pPr>
        <w:numPr>
          <w:ilvl w:val="0"/>
          <w:numId w:val="4"/>
        </w:numPr>
        <w:tabs>
          <w:tab w:val="left" w:pos="840"/>
          <w:tab w:val="left" w:pos="1080"/>
        </w:tabs>
        <w:spacing w:line="360" w:lineRule="auto"/>
        <w:ind w:left="840"/>
        <w:jc w:val="both"/>
      </w:pPr>
      <w:r>
        <w:rPr>
          <w:bCs/>
        </w:rPr>
        <w:t>Add products</w:t>
      </w:r>
    </w:p>
    <w:p>
      <w:pPr>
        <w:numPr>
          <w:ilvl w:val="1"/>
          <w:numId w:val="5"/>
        </w:numPr>
        <w:tabs>
          <w:tab w:val="left" w:pos="1080"/>
        </w:tabs>
        <w:spacing w:line="360" w:lineRule="auto"/>
        <w:ind w:hanging="720"/>
        <w:jc w:val="both"/>
      </w:pPr>
      <w:r>
        <w:t xml:space="preserve">Product Name </w:t>
      </w:r>
    </w:p>
    <w:p>
      <w:pPr>
        <w:numPr>
          <w:ilvl w:val="1"/>
          <w:numId w:val="5"/>
        </w:numPr>
        <w:tabs>
          <w:tab w:val="left" w:pos="1080"/>
        </w:tabs>
        <w:spacing w:line="360" w:lineRule="auto"/>
        <w:ind w:hanging="720"/>
        <w:jc w:val="both"/>
        <w:rPr>
          <w:highlight w:val="green"/>
        </w:rPr>
      </w:pPr>
      <w:r>
        <w:rPr>
          <w:highlight w:val="green"/>
        </w:rPr>
        <w:t>Images of Product</w:t>
      </w:r>
    </w:p>
    <w:p>
      <w:pPr>
        <w:numPr>
          <w:ilvl w:val="1"/>
          <w:numId w:val="5"/>
        </w:numPr>
        <w:tabs>
          <w:tab w:val="left" w:pos="1080"/>
        </w:tabs>
        <w:spacing w:line="360" w:lineRule="auto"/>
        <w:ind w:hanging="720"/>
        <w:jc w:val="both"/>
        <w:rPr>
          <w:highlight w:val="green"/>
        </w:rPr>
      </w:pPr>
      <w:r>
        <w:rPr>
          <w:highlight w:val="green"/>
        </w:rPr>
        <w:t>Product Code</w:t>
      </w:r>
    </w:p>
    <w:p>
      <w:pPr>
        <w:numPr>
          <w:ilvl w:val="1"/>
          <w:numId w:val="5"/>
        </w:numPr>
        <w:tabs>
          <w:tab w:val="left" w:pos="1080"/>
        </w:tabs>
        <w:spacing w:line="360" w:lineRule="auto"/>
        <w:ind w:hanging="720"/>
        <w:jc w:val="both"/>
      </w:pPr>
      <w:r>
        <w:t>Price</w:t>
      </w:r>
    </w:p>
    <w:p>
      <w:pPr>
        <w:numPr>
          <w:ilvl w:val="1"/>
          <w:numId w:val="5"/>
        </w:numPr>
        <w:tabs>
          <w:tab w:val="left" w:pos="1080"/>
        </w:tabs>
        <w:spacing w:line="360" w:lineRule="auto"/>
        <w:ind w:hanging="720"/>
        <w:jc w:val="both"/>
      </w:pPr>
      <w:r>
        <w:t xml:space="preserve">Quantity </w:t>
      </w:r>
    </w:p>
    <w:p>
      <w:pPr>
        <w:numPr>
          <w:ilvl w:val="1"/>
          <w:numId w:val="5"/>
        </w:numPr>
        <w:tabs>
          <w:tab w:val="left" w:pos="1080"/>
        </w:tabs>
        <w:spacing w:line="360" w:lineRule="auto"/>
        <w:ind w:hanging="720"/>
        <w:jc w:val="both"/>
      </w:pPr>
      <w:r>
        <w:t>Size</w:t>
      </w:r>
    </w:p>
    <w:p>
      <w:pPr>
        <w:numPr>
          <w:ilvl w:val="1"/>
          <w:numId w:val="5"/>
        </w:numPr>
        <w:tabs>
          <w:tab w:val="left" w:pos="1080"/>
        </w:tabs>
        <w:spacing w:line="360" w:lineRule="auto"/>
        <w:ind w:hanging="720"/>
        <w:jc w:val="both"/>
        <w:rPr>
          <w:highlight w:val="green"/>
        </w:rPr>
      </w:pPr>
      <w:r>
        <w:rPr>
          <w:highlight w:val="green"/>
        </w:rPr>
        <w:t>Dimensions</w:t>
      </w:r>
    </w:p>
    <w:p>
      <w:pPr>
        <w:numPr>
          <w:ilvl w:val="1"/>
          <w:numId w:val="5"/>
        </w:numPr>
        <w:tabs>
          <w:tab w:val="left" w:pos="1080"/>
        </w:tabs>
        <w:spacing w:line="360" w:lineRule="auto"/>
        <w:ind w:hanging="720"/>
        <w:jc w:val="both"/>
        <w:rPr>
          <w:highlight w:val="green"/>
        </w:rPr>
      </w:pPr>
      <w:r>
        <w:rPr>
          <w:highlight w:val="green"/>
        </w:rPr>
        <w:t>Weight</w:t>
      </w:r>
    </w:p>
    <w:p>
      <w:pPr>
        <w:numPr>
          <w:ilvl w:val="1"/>
          <w:numId w:val="5"/>
        </w:numPr>
        <w:tabs>
          <w:tab w:val="left" w:pos="1080"/>
        </w:tabs>
        <w:spacing w:line="360" w:lineRule="auto"/>
        <w:ind w:hanging="720"/>
        <w:jc w:val="both"/>
        <w:rPr>
          <w:bCs/>
        </w:rPr>
      </w:pPr>
      <w:r>
        <w:t xml:space="preserve">Apply Barcodes </w:t>
      </w:r>
    </w:p>
    <w:p>
      <w:pPr>
        <w:numPr>
          <w:ilvl w:val="1"/>
          <w:numId w:val="5"/>
        </w:numPr>
        <w:tabs>
          <w:tab w:val="left" w:pos="1080"/>
        </w:tabs>
        <w:spacing w:line="360" w:lineRule="auto"/>
        <w:ind w:hanging="720"/>
        <w:jc w:val="both"/>
        <w:rPr>
          <w:bCs/>
          <w:highlight w:val="cyan"/>
        </w:rPr>
      </w:pPr>
      <w:r>
        <w:rPr>
          <w:highlight w:val="cyan"/>
        </w:rPr>
        <w:t>Buyer</w:t>
      </w:r>
      <w:r>
        <w:rPr>
          <w:rFonts w:hint="default"/>
          <w:highlight w:val="cyan"/>
        </w:rPr>
        <w:t>’s Protection (Yes/No)</w:t>
      </w:r>
    </w:p>
    <w:p>
      <w:pPr>
        <w:numPr>
          <w:ilvl w:val="1"/>
          <w:numId w:val="5"/>
        </w:numPr>
        <w:tabs>
          <w:tab w:val="left" w:pos="1080"/>
        </w:tabs>
        <w:spacing w:line="360" w:lineRule="auto"/>
        <w:ind w:hanging="720"/>
        <w:jc w:val="both"/>
        <w:rPr>
          <w:bCs/>
          <w:highlight w:val="green"/>
        </w:rPr>
      </w:pPr>
      <w:r>
        <w:rPr>
          <w:bCs/>
          <w:highlight w:val="green"/>
        </w:rPr>
        <w:t>Notify Out of Stock</w:t>
      </w:r>
    </w:p>
    <w:p>
      <w:pPr>
        <w:numPr>
          <w:ilvl w:val="1"/>
          <w:numId w:val="5"/>
        </w:numPr>
        <w:tabs>
          <w:tab w:val="left" w:pos="1080"/>
        </w:tabs>
        <w:spacing w:line="360" w:lineRule="auto"/>
        <w:ind w:hanging="720"/>
        <w:jc w:val="both"/>
        <w:rPr>
          <w:bCs/>
          <w:highlight w:val="green"/>
        </w:rPr>
      </w:pPr>
      <w:r>
        <w:rPr>
          <w:rFonts w:hint="default"/>
          <w:highlight w:val="green"/>
        </w:rPr>
        <w:t>Add Discount/Coupon</w:t>
      </w:r>
    </w:p>
    <w:p>
      <w:pPr>
        <w:numPr>
          <w:ilvl w:val="0"/>
          <w:numId w:val="4"/>
        </w:numPr>
        <w:tabs>
          <w:tab w:val="left" w:pos="840"/>
          <w:tab w:val="left" w:pos="1080"/>
        </w:tabs>
        <w:spacing w:line="360" w:lineRule="auto"/>
        <w:ind w:left="840"/>
        <w:jc w:val="both"/>
        <w:rPr>
          <w:bCs/>
          <w:highlight w:val="green"/>
        </w:rPr>
      </w:pPr>
      <w:r>
        <w:rPr>
          <w:rFonts w:hint="default"/>
          <w:bCs/>
          <w:highlight w:val="green"/>
        </w:rPr>
        <w:t xml:space="preserve">Edit </w:t>
      </w:r>
      <w:r>
        <w:rPr>
          <w:rFonts w:hint="default"/>
          <w:highlight w:val="green"/>
        </w:rPr>
        <w:t>Product Attributes</w:t>
      </w:r>
    </w:p>
    <w:p>
      <w:pPr>
        <w:numPr>
          <w:ilvl w:val="0"/>
          <w:numId w:val="4"/>
        </w:numPr>
        <w:tabs>
          <w:tab w:val="left" w:pos="840"/>
          <w:tab w:val="left" w:pos="1080"/>
        </w:tabs>
        <w:spacing w:line="360" w:lineRule="auto"/>
        <w:ind w:left="840"/>
        <w:jc w:val="both"/>
      </w:pPr>
      <w:r>
        <w:rPr>
          <w:bCs/>
        </w:rPr>
        <w:t>Order Requests</w:t>
      </w:r>
    </w:p>
    <w:p>
      <w:pPr>
        <w:numPr>
          <w:ilvl w:val="1"/>
          <w:numId w:val="5"/>
        </w:numPr>
        <w:tabs>
          <w:tab w:val="left" w:pos="1080"/>
        </w:tabs>
        <w:spacing w:line="360" w:lineRule="auto"/>
        <w:ind w:hanging="720"/>
        <w:jc w:val="both"/>
      </w:pPr>
      <w:r>
        <w:t>List of Requests</w:t>
      </w:r>
    </w:p>
    <w:p>
      <w:pPr>
        <w:numPr>
          <w:ilvl w:val="1"/>
          <w:numId w:val="5"/>
        </w:numPr>
        <w:tabs>
          <w:tab w:val="left" w:pos="1080"/>
        </w:tabs>
        <w:spacing w:line="360" w:lineRule="auto"/>
        <w:ind w:hanging="720"/>
        <w:jc w:val="both"/>
        <w:rPr>
          <w:bCs/>
        </w:rPr>
      </w:pPr>
      <w:r>
        <w:t>Order in Detail</w:t>
      </w:r>
    </w:p>
    <w:p>
      <w:pPr>
        <w:numPr>
          <w:ilvl w:val="0"/>
          <w:numId w:val="4"/>
        </w:numPr>
        <w:tabs>
          <w:tab w:val="left" w:pos="840"/>
          <w:tab w:val="left" w:pos="1080"/>
        </w:tabs>
        <w:spacing w:line="360" w:lineRule="auto"/>
        <w:ind w:left="840"/>
        <w:jc w:val="both"/>
        <w:rPr>
          <w:bCs/>
          <w:highlight w:val="green"/>
        </w:rPr>
      </w:pPr>
      <w:r>
        <w:rPr>
          <w:bCs/>
          <w:highlight w:val="green"/>
        </w:rPr>
        <w:t>Order Details</w:t>
      </w:r>
    </w:p>
    <w:p>
      <w:pPr>
        <w:numPr>
          <w:ilvl w:val="1"/>
          <w:numId w:val="5"/>
        </w:numPr>
        <w:tabs>
          <w:tab w:val="left" w:pos="1080"/>
        </w:tabs>
        <w:spacing w:line="360" w:lineRule="auto"/>
        <w:ind w:hanging="720"/>
        <w:jc w:val="both"/>
        <w:rPr>
          <w:bCs/>
          <w:highlight w:val="green"/>
        </w:rPr>
      </w:pPr>
      <w:r>
        <w:rPr>
          <w:bCs/>
          <w:highlight w:val="green"/>
        </w:rPr>
        <w:t>Order to be shipped</w:t>
      </w:r>
    </w:p>
    <w:p>
      <w:pPr>
        <w:numPr>
          <w:ilvl w:val="1"/>
          <w:numId w:val="5"/>
        </w:numPr>
        <w:tabs>
          <w:tab w:val="left" w:pos="1080"/>
        </w:tabs>
        <w:spacing w:line="360" w:lineRule="auto"/>
        <w:ind w:hanging="720"/>
        <w:jc w:val="both"/>
        <w:rPr>
          <w:bCs/>
          <w:highlight w:val="green"/>
        </w:rPr>
      </w:pPr>
      <w:r>
        <w:rPr>
          <w:bCs/>
          <w:highlight w:val="green"/>
        </w:rPr>
        <w:t>Orders Shipped</w:t>
      </w:r>
    </w:p>
    <w:p>
      <w:pPr>
        <w:numPr>
          <w:ilvl w:val="1"/>
          <w:numId w:val="5"/>
        </w:numPr>
        <w:tabs>
          <w:tab w:val="left" w:pos="1080"/>
        </w:tabs>
        <w:spacing w:line="360" w:lineRule="auto"/>
        <w:ind w:hanging="720"/>
        <w:jc w:val="both"/>
        <w:rPr>
          <w:bCs/>
          <w:highlight w:val="green"/>
        </w:rPr>
      </w:pPr>
      <w:r>
        <w:rPr>
          <w:bCs/>
          <w:highlight w:val="green"/>
        </w:rPr>
        <w:t>Order Track</w:t>
      </w:r>
    </w:p>
    <w:p>
      <w:pPr>
        <w:numPr>
          <w:ilvl w:val="0"/>
          <w:numId w:val="4"/>
        </w:numPr>
        <w:tabs>
          <w:tab w:val="left" w:pos="840"/>
          <w:tab w:val="left" w:pos="1080"/>
        </w:tabs>
        <w:spacing w:line="360" w:lineRule="auto"/>
        <w:ind w:left="840"/>
        <w:jc w:val="both"/>
        <w:rPr>
          <w:bCs/>
        </w:rPr>
      </w:pPr>
      <w:r>
        <w:rPr>
          <w:bCs/>
        </w:rPr>
        <w:t>Payment Details</w:t>
      </w:r>
    </w:p>
    <w:p>
      <w:pPr>
        <w:numPr>
          <w:ilvl w:val="0"/>
          <w:numId w:val="4"/>
        </w:numPr>
        <w:tabs>
          <w:tab w:val="left" w:pos="840"/>
          <w:tab w:val="left" w:pos="1080"/>
        </w:tabs>
        <w:spacing w:line="360" w:lineRule="auto"/>
        <w:ind w:left="840"/>
        <w:jc w:val="both"/>
        <w:rPr>
          <w:bCs/>
        </w:rPr>
      </w:pPr>
      <w:r>
        <w:rPr>
          <w:bCs/>
        </w:rPr>
        <w:t>Send Delivery Details</w:t>
      </w:r>
    </w:p>
    <w:p>
      <w:pPr>
        <w:numPr>
          <w:ilvl w:val="0"/>
          <w:numId w:val="4"/>
        </w:numPr>
        <w:tabs>
          <w:tab w:val="left" w:pos="840"/>
          <w:tab w:val="left" w:pos="1080"/>
        </w:tabs>
        <w:spacing w:line="360" w:lineRule="auto"/>
        <w:ind w:left="840"/>
        <w:jc w:val="both"/>
        <w:rPr>
          <w:highlight w:val="green"/>
        </w:rPr>
      </w:pPr>
      <w:r>
        <w:rPr>
          <w:highlight w:val="green"/>
        </w:rPr>
        <w:t>Confirm Delivery</w:t>
      </w:r>
    </w:p>
    <w:p>
      <w:pPr>
        <w:numPr>
          <w:ilvl w:val="0"/>
          <w:numId w:val="4"/>
        </w:numPr>
        <w:tabs>
          <w:tab w:val="left" w:pos="840"/>
          <w:tab w:val="left" w:pos="1080"/>
        </w:tabs>
        <w:spacing w:line="360" w:lineRule="auto"/>
        <w:ind w:left="840"/>
        <w:jc w:val="both"/>
      </w:pPr>
      <w:r>
        <w:rPr>
          <w:bCs/>
        </w:rPr>
        <w:t>Disputes</w:t>
      </w:r>
    </w:p>
    <w:p>
      <w:pPr>
        <w:numPr>
          <w:ilvl w:val="1"/>
          <w:numId w:val="5"/>
        </w:numPr>
        <w:tabs>
          <w:tab w:val="left" w:pos="1080"/>
        </w:tabs>
        <w:spacing w:line="360" w:lineRule="auto"/>
        <w:ind w:hanging="720"/>
        <w:jc w:val="both"/>
        <w:rPr>
          <w:bCs/>
        </w:rPr>
      </w:pPr>
      <w:r>
        <w:t>Opened Disputes</w:t>
      </w:r>
    </w:p>
    <w:p>
      <w:pPr>
        <w:numPr>
          <w:ilvl w:val="1"/>
          <w:numId w:val="5"/>
        </w:numPr>
        <w:tabs>
          <w:tab w:val="left" w:pos="1080"/>
        </w:tabs>
        <w:spacing w:line="360" w:lineRule="auto"/>
        <w:ind w:hanging="720"/>
        <w:jc w:val="both"/>
        <w:rPr>
          <w:bCs/>
        </w:rPr>
      </w:pPr>
      <w:r>
        <w:rPr>
          <w:bCs/>
        </w:rPr>
        <w:t>Closed Disputes</w:t>
      </w:r>
    </w:p>
    <w:p>
      <w:pPr>
        <w:numPr>
          <w:ilvl w:val="0"/>
          <w:numId w:val="4"/>
        </w:numPr>
        <w:tabs>
          <w:tab w:val="left" w:pos="840"/>
          <w:tab w:val="left" w:pos="1080"/>
        </w:tabs>
        <w:spacing w:line="360" w:lineRule="auto"/>
        <w:ind w:left="840"/>
        <w:jc w:val="both"/>
      </w:pPr>
      <w:r>
        <w:rPr>
          <w:bCs/>
        </w:rPr>
        <w:t>Seller Total</w:t>
      </w:r>
    </w:p>
    <w:p>
      <w:pPr>
        <w:numPr>
          <w:ilvl w:val="1"/>
          <w:numId w:val="5"/>
        </w:numPr>
        <w:tabs>
          <w:tab w:val="left" w:pos="1080"/>
        </w:tabs>
        <w:spacing w:line="360" w:lineRule="auto"/>
        <w:ind w:hanging="720"/>
        <w:jc w:val="both"/>
        <w:rPr>
          <w:bCs/>
        </w:rPr>
      </w:pPr>
      <w:r>
        <w:t>Weekly Earning</w:t>
      </w:r>
    </w:p>
    <w:p>
      <w:pPr>
        <w:numPr>
          <w:ilvl w:val="1"/>
          <w:numId w:val="5"/>
        </w:numPr>
        <w:tabs>
          <w:tab w:val="left" w:pos="1080"/>
        </w:tabs>
        <w:spacing w:line="360" w:lineRule="auto"/>
        <w:ind w:hanging="720"/>
        <w:jc w:val="both"/>
        <w:rPr>
          <w:bCs/>
        </w:rPr>
      </w:pPr>
      <w:r>
        <w:rPr>
          <w:bCs/>
        </w:rPr>
        <w:t>Weekly Payment Paid</w:t>
      </w:r>
    </w:p>
    <w:p>
      <w:pPr>
        <w:numPr>
          <w:ilvl w:val="1"/>
          <w:numId w:val="5"/>
        </w:numPr>
        <w:tabs>
          <w:tab w:val="left" w:pos="1080"/>
        </w:tabs>
        <w:spacing w:line="360" w:lineRule="auto"/>
        <w:ind w:hanging="720"/>
        <w:jc w:val="both"/>
        <w:rPr>
          <w:bCs/>
          <w:shd w:val="clear" w:color="auto" w:fill="FFFF00"/>
        </w:rPr>
      </w:pPr>
      <w:r>
        <w:rPr>
          <w:bCs/>
        </w:rPr>
        <w:t>Weekly Payment Received</w:t>
      </w:r>
    </w:p>
    <w:p>
      <w:pPr>
        <w:numPr>
          <w:ilvl w:val="0"/>
          <w:numId w:val="4"/>
        </w:numPr>
        <w:tabs>
          <w:tab w:val="left" w:pos="840"/>
          <w:tab w:val="left" w:pos="1080"/>
        </w:tabs>
        <w:spacing w:line="360" w:lineRule="auto"/>
        <w:ind w:left="840"/>
        <w:jc w:val="both"/>
        <w:rPr>
          <w:shd w:val="clear" w:color="auto" w:fill="FFFF00"/>
        </w:rPr>
      </w:pPr>
      <w:r>
        <w:rPr>
          <w:bCs/>
          <w:shd w:val="clear" w:color="auto" w:fill="FFFF00"/>
        </w:rPr>
        <w:t>Ratings</w:t>
      </w:r>
    </w:p>
    <w:p>
      <w:pPr>
        <w:numPr>
          <w:ilvl w:val="1"/>
          <w:numId w:val="5"/>
        </w:numPr>
        <w:tabs>
          <w:tab w:val="left" w:pos="1080"/>
        </w:tabs>
        <w:spacing w:line="360" w:lineRule="auto"/>
        <w:ind w:hanging="720"/>
        <w:jc w:val="both"/>
        <w:rPr>
          <w:bCs/>
          <w:shd w:val="clear" w:color="auto" w:fill="FFFF00"/>
        </w:rPr>
      </w:pPr>
      <w:r>
        <w:rPr>
          <w:shd w:val="clear" w:color="auto" w:fill="FFFF00"/>
        </w:rPr>
        <w:t>Sellers Ratings</w:t>
      </w:r>
    </w:p>
    <w:p>
      <w:pPr>
        <w:numPr>
          <w:ilvl w:val="1"/>
          <w:numId w:val="5"/>
        </w:numPr>
        <w:tabs>
          <w:tab w:val="left" w:pos="1080"/>
        </w:tabs>
        <w:spacing w:line="360" w:lineRule="auto"/>
        <w:ind w:hanging="720"/>
        <w:jc w:val="both"/>
        <w:rPr>
          <w:bCs/>
          <w:shd w:val="clear" w:color="auto" w:fill="FFFF00"/>
        </w:rPr>
      </w:pPr>
      <w:r>
        <w:rPr>
          <w:bCs/>
          <w:shd w:val="clear" w:color="auto" w:fill="FFFF00"/>
        </w:rPr>
        <w:t>Product Ratings</w:t>
      </w:r>
    </w:p>
    <w:p>
      <w:pPr>
        <w:numPr>
          <w:ilvl w:val="1"/>
          <w:numId w:val="5"/>
        </w:numPr>
        <w:tabs>
          <w:tab w:val="left" w:pos="1080"/>
        </w:tabs>
        <w:spacing w:line="360" w:lineRule="auto"/>
        <w:ind w:hanging="720"/>
        <w:jc w:val="both"/>
        <w:rPr>
          <w:bCs/>
          <w:shd w:val="clear" w:color="auto" w:fill="FFFF00"/>
        </w:rPr>
      </w:pPr>
      <w:r>
        <w:rPr>
          <w:bCs/>
          <w:shd w:val="clear" w:color="auto" w:fill="FFFF00"/>
        </w:rPr>
        <w:t>Communication Ratings</w:t>
      </w:r>
    </w:p>
    <w:p>
      <w:pPr>
        <w:numPr>
          <w:ilvl w:val="1"/>
          <w:numId w:val="5"/>
        </w:numPr>
        <w:tabs>
          <w:tab w:val="left" w:pos="1080"/>
        </w:tabs>
        <w:spacing w:line="360" w:lineRule="auto"/>
        <w:ind w:hanging="720"/>
        <w:jc w:val="both"/>
        <w:rPr>
          <w:bCs/>
        </w:rPr>
      </w:pPr>
      <w:r>
        <w:rPr>
          <w:bCs/>
          <w:shd w:val="clear" w:color="auto" w:fill="FFFF00"/>
        </w:rPr>
        <w:t>Shipping Ratings</w:t>
      </w:r>
    </w:p>
    <w:p>
      <w:pPr>
        <w:numPr>
          <w:ilvl w:val="0"/>
          <w:numId w:val="4"/>
        </w:numPr>
        <w:tabs>
          <w:tab w:val="left" w:pos="840"/>
          <w:tab w:val="left" w:pos="1080"/>
        </w:tabs>
        <w:spacing w:line="360" w:lineRule="auto"/>
        <w:ind w:left="840"/>
        <w:jc w:val="both"/>
      </w:pPr>
      <w:r>
        <w:rPr>
          <w:bCs/>
        </w:rPr>
        <w:t>Delivery Confirmed</w:t>
      </w:r>
    </w:p>
    <w:p>
      <w:pPr>
        <w:numPr>
          <w:ilvl w:val="0"/>
          <w:numId w:val="4"/>
        </w:numPr>
        <w:tabs>
          <w:tab w:val="left" w:pos="840"/>
          <w:tab w:val="left" w:pos="1080"/>
        </w:tabs>
        <w:spacing w:line="360" w:lineRule="auto"/>
        <w:ind w:left="840"/>
        <w:jc w:val="both"/>
      </w:pPr>
      <w:r>
        <w:t>Feedback Details</w:t>
      </w:r>
    </w:p>
    <w:p>
      <w:pPr>
        <w:numPr>
          <w:ilvl w:val="0"/>
          <w:numId w:val="4"/>
        </w:numPr>
        <w:tabs>
          <w:tab w:val="left" w:pos="840"/>
          <w:tab w:val="left" w:pos="1080"/>
        </w:tabs>
        <w:spacing w:line="360" w:lineRule="auto"/>
        <w:ind w:left="840"/>
        <w:jc w:val="both"/>
        <w:rPr>
          <w:bCs/>
          <w:highlight w:val="green"/>
        </w:rPr>
      </w:pPr>
      <w:r>
        <w:rPr>
          <w:bCs/>
          <w:highlight w:val="green"/>
        </w:rPr>
        <w:t>Terms and Conditions</w:t>
      </w:r>
    </w:p>
    <w:p>
      <w:pPr>
        <w:numPr>
          <w:ilvl w:val="0"/>
          <w:numId w:val="4"/>
        </w:numPr>
        <w:tabs>
          <w:tab w:val="left" w:pos="840"/>
          <w:tab w:val="left" w:pos="1080"/>
        </w:tabs>
        <w:spacing w:line="360" w:lineRule="auto"/>
        <w:ind w:left="840"/>
        <w:jc w:val="both"/>
        <w:rPr>
          <w:bCs/>
        </w:rPr>
      </w:pPr>
      <w:r>
        <w:t>FAQs</w:t>
      </w:r>
    </w:p>
    <w:p>
      <w:pPr>
        <w:numPr>
          <w:ilvl w:val="0"/>
          <w:numId w:val="4"/>
        </w:numPr>
        <w:tabs>
          <w:tab w:val="left" w:pos="840"/>
          <w:tab w:val="left" w:pos="1080"/>
        </w:tabs>
        <w:spacing w:line="360" w:lineRule="auto"/>
        <w:ind w:left="840"/>
        <w:jc w:val="both"/>
        <w:rPr>
          <w:rFonts w:hint="eastAsia"/>
          <w:bCs/>
        </w:rPr>
      </w:pPr>
      <w:r>
        <w:rPr>
          <w:bCs/>
        </w:rPr>
        <w:t>Contact Us</w:t>
      </w:r>
    </w:p>
    <w:p>
      <w:pPr>
        <w:numPr>
          <w:numId w:val="0"/>
        </w:numPr>
        <w:tabs>
          <w:tab w:val="left" w:pos="840"/>
          <w:tab w:val="left" w:pos="1080"/>
        </w:tabs>
        <w:spacing w:line="360" w:lineRule="auto"/>
        <w:jc w:val="both"/>
        <w:rPr>
          <w:b/>
          <w:szCs w:val="22"/>
        </w:rPr>
      </w:pPr>
    </w:p>
    <w:p>
      <w:pPr>
        <w:numPr>
          <w:numId w:val="0"/>
        </w:numPr>
        <w:tabs>
          <w:tab w:val="left" w:pos="840"/>
          <w:tab w:val="left" w:pos="1080"/>
        </w:tabs>
        <w:spacing w:line="360" w:lineRule="auto"/>
        <w:jc w:val="both"/>
        <w:rPr>
          <w:b/>
          <w:szCs w:val="22"/>
        </w:rPr>
      </w:pPr>
    </w:p>
    <w:p>
      <w:pPr>
        <w:numPr>
          <w:numId w:val="0"/>
        </w:numPr>
        <w:tabs>
          <w:tab w:val="left" w:pos="840"/>
          <w:tab w:val="left" w:pos="1080"/>
        </w:tabs>
        <w:spacing w:line="360" w:lineRule="auto"/>
        <w:jc w:val="both"/>
        <w:rPr>
          <w:b/>
          <w:szCs w:val="22"/>
        </w:rPr>
      </w:pPr>
    </w:p>
    <w:p>
      <w:pPr>
        <w:numPr>
          <w:ilvl w:val="0"/>
          <w:numId w:val="2"/>
        </w:numPr>
        <w:spacing w:line="360" w:lineRule="auto"/>
      </w:pPr>
      <w:r>
        <w:rPr>
          <w:b/>
          <w:szCs w:val="22"/>
        </w:rPr>
        <w:t>Features of Users (In the Website)</w:t>
      </w:r>
    </w:p>
    <w:p>
      <w:pPr>
        <w:numPr>
          <w:ilvl w:val="0"/>
          <w:numId w:val="4"/>
        </w:numPr>
        <w:tabs>
          <w:tab w:val="left" w:pos="840"/>
          <w:tab w:val="left" w:pos="1080"/>
        </w:tabs>
        <w:spacing w:line="360" w:lineRule="auto"/>
        <w:ind w:left="840"/>
        <w:jc w:val="both"/>
        <w:rPr>
          <w:bCs/>
        </w:rPr>
      </w:pPr>
      <w:r>
        <w:t>Users will be able to view website in two languages Arabic and English.</w:t>
      </w:r>
    </w:p>
    <w:p>
      <w:pPr>
        <w:numPr>
          <w:ilvl w:val="0"/>
          <w:numId w:val="4"/>
        </w:numPr>
        <w:tabs>
          <w:tab w:val="left" w:pos="840"/>
          <w:tab w:val="left" w:pos="1080"/>
        </w:tabs>
        <w:spacing w:line="360" w:lineRule="auto"/>
        <w:ind w:left="840"/>
        <w:jc w:val="both"/>
      </w:pPr>
      <w:r>
        <w:rPr>
          <w:bCs/>
        </w:rPr>
        <w:t>User will be able to view information about the company like text, images, etc. in the About Us section available in the website.</w:t>
      </w:r>
    </w:p>
    <w:p>
      <w:pPr>
        <w:numPr>
          <w:ilvl w:val="0"/>
          <w:numId w:val="4"/>
        </w:numPr>
        <w:tabs>
          <w:tab w:val="left" w:pos="840"/>
          <w:tab w:val="left" w:pos="1080"/>
        </w:tabs>
        <w:spacing w:line="360" w:lineRule="auto"/>
        <w:ind w:left="840"/>
        <w:jc w:val="both"/>
      </w:pPr>
      <w:r>
        <w:t>User</w:t>
      </w:r>
      <w:r>
        <w:rPr>
          <w:bCs/>
        </w:rPr>
        <w:t xml:space="preserve"> will be able to  sign up/create their account by submitting their Email, </w:t>
      </w:r>
      <w:r>
        <w:rPr>
          <w:bCs/>
          <w:highlight w:val="green"/>
        </w:rPr>
        <w:t>Facebook/Google account</w:t>
      </w:r>
      <w:r>
        <w:rPr>
          <w:bCs/>
        </w:rPr>
        <w:t>, full name, Enter password, Confirm password, Mobile number, billing information (linking their card ) (not mandatory but will facilitate fast checkout),</w:t>
      </w:r>
      <w:r>
        <w:rPr>
          <w:bCs/>
          <w:shd w:val="clear" w:color="auto" w:fill="FFFF00"/>
        </w:rPr>
        <w:t xml:space="preserve"> shipping details (users can also change </w:t>
      </w:r>
      <w:r>
        <w:rPr>
          <w:bCs/>
          <w:highlight w:val="green"/>
          <w:shd w:val="clear" w:color="auto" w:fill="FFFF00"/>
        </w:rPr>
        <w:t>or add new details</w:t>
      </w:r>
      <w:r>
        <w:rPr>
          <w:bCs/>
          <w:shd w:val="clear" w:color="auto" w:fill="FFFF00"/>
        </w:rPr>
        <w:t xml:space="preserve"> in address details  </w:t>
      </w:r>
      <w:r>
        <w:rPr>
          <w:bCs/>
          <w:highlight w:val="green"/>
          <w:shd w:val="clear" w:color="auto" w:fill="FFFF00"/>
        </w:rPr>
        <w:t>while checkout if</w:t>
      </w:r>
      <w:r>
        <w:rPr>
          <w:bCs/>
          <w:shd w:val="clear" w:color="auto" w:fill="FFFF00"/>
        </w:rPr>
        <w:t xml:space="preserve"> they want delivery at any other place) </w:t>
      </w:r>
      <w:r>
        <w:rPr>
          <w:bCs/>
        </w:rPr>
        <w:t>in the website.</w:t>
      </w:r>
    </w:p>
    <w:p>
      <w:pPr>
        <w:numPr>
          <w:ilvl w:val="0"/>
          <w:numId w:val="4"/>
        </w:numPr>
        <w:tabs>
          <w:tab w:val="left" w:pos="840"/>
          <w:tab w:val="left" w:pos="1080"/>
        </w:tabs>
        <w:spacing w:line="360" w:lineRule="auto"/>
        <w:ind w:left="840"/>
        <w:jc w:val="both"/>
        <w:rPr>
          <w:bCs/>
        </w:rPr>
      </w:pPr>
      <w:r>
        <w:t xml:space="preserve">User </w:t>
      </w:r>
      <w:r>
        <w:rPr>
          <w:bCs/>
        </w:rPr>
        <w:t xml:space="preserve">will be able to login by </w:t>
      </w:r>
      <w:r>
        <w:rPr>
          <w:bCs/>
          <w:highlight w:val="green"/>
        </w:rPr>
        <w:t>entering email and password</w:t>
      </w:r>
      <w:r>
        <w:rPr>
          <w:bCs/>
        </w:rPr>
        <w:t xml:space="preserve"> in the website.</w:t>
      </w:r>
    </w:p>
    <w:p>
      <w:pPr>
        <w:numPr>
          <w:ilvl w:val="0"/>
          <w:numId w:val="4"/>
        </w:numPr>
        <w:tabs>
          <w:tab w:val="left" w:pos="840"/>
          <w:tab w:val="left" w:pos="1080"/>
        </w:tabs>
        <w:spacing w:line="360" w:lineRule="auto"/>
        <w:ind w:left="840"/>
        <w:jc w:val="both"/>
        <w:rPr>
          <w:bCs/>
          <w:highlight w:val="green"/>
        </w:rPr>
      </w:pPr>
      <w:r>
        <w:rPr>
          <w:bCs/>
          <w:highlight w:val="green"/>
        </w:rPr>
        <w:t>Users will be able to recover the password by clicking on the forget password link and enter the registered phone number and Email and the password setting link will be send on both the things and user will be able to click on that link and set the new password and confirm it on the website.</w:t>
      </w:r>
    </w:p>
    <w:p>
      <w:pPr>
        <w:numPr>
          <w:ilvl w:val="0"/>
          <w:numId w:val="4"/>
        </w:numPr>
        <w:tabs>
          <w:tab w:val="left" w:pos="840"/>
          <w:tab w:val="left" w:pos="1080"/>
        </w:tabs>
        <w:spacing w:line="360" w:lineRule="auto"/>
        <w:ind w:left="840"/>
        <w:jc w:val="both"/>
        <w:rPr>
          <w:bCs/>
        </w:rPr>
      </w:pPr>
      <w:r>
        <w:rPr>
          <w:bCs/>
        </w:rPr>
        <w:t>Users will be able to view their profile in my account panel in the website.</w:t>
      </w:r>
    </w:p>
    <w:p>
      <w:pPr>
        <w:numPr>
          <w:ilvl w:val="0"/>
          <w:numId w:val="4"/>
        </w:numPr>
        <w:tabs>
          <w:tab w:val="left" w:pos="840"/>
          <w:tab w:val="left" w:pos="1080"/>
        </w:tabs>
        <w:spacing w:line="360" w:lineRule="auto"/>
        <w:ind w:left="840"/>
        <w:jc w:val="both"/>
        <w:rPr>
          <w:bCs/>
        </w:rPr>
      </w:pPr>
      <w:r>
        <w:rPr>
          <w:bCs/>
          <w:highlight w:val="green"/>
        </w:rPr>
        <w:t xml:space="preserve">Users will be able to view a section named </w:t>
      </w:r>
      <w:r>
        <w:rPr>
          <w:rFonts w:hint="default"/>
          <w:bCs/>
          <w:highlight w:val="green"/>
        </w:rPr>
        <w:t>“</w:t>
      </w:r>
      <w:r>
        <w:rPr>
          <w:bCs/>
          <w:highlight w:val="green"/>
        </w:rPr>
        <w:t>What</w:t>
      </w:r>
      <w:r>
        <w:rPr>
          <w:rFonts w:hint="default"/>
          <w:bCs/>
          <w:highlight w:val="green"/>
        </w:rPr>
        <w:t>’s new” and it will include new deals and news, various saling products and promotion,new added stores, new added products in this section in the website.</w:t>
      </w:r>
      <w:r>
        <w:rPr>
          <w:rFonts w:hint="default"/>
          <w:bCs/>
        </w:rPr>
        <w:t xml:space="preserve"> </w:t>
      </w:r>
    </w:p>
    <w:p>
      <w:pPr>
        <w:numPr>
          <w:ilvl w:val="0"/>
          <w:numId w:val="4"/>
        </w:numPr>
        <w:tabs>
          <w:tab w:val="left" w:pos="840"/>
          <w:tab w:val="left" w:pos="1080"/>
        </w:tabs>
        <w:spacing w:line="360" w:lineRule="auto"/>
        <w:ind w:left="840"/>
        <w:jc w:val="both"/>
        <w:rPr>
          <w:bCs/>
          <w:highlight w:val="green"/>
        </w:rPr>
      </w:pPr>
      <w:r>
        <w:rPr>
          <w:rFonts w:hint="default"/>
          <w:bCs/>
          <w:highlight w:val="green"/>
        </w:rPr>
        <w:t xml:space="preserve">Users will be able to view the “For you” section </w:t>
      </w:r>
      <w:r>
        <w:rPr>
          <w:rFonts w:hint="eastAsia"/>
          <w:highlight w:val="green"/>
        </w:rPr>
        <w:t xml:space="preserve"> of the </w:t>
      </w:r>
      <w:r>
        <w:rPr>
          <w:rFonts w:hint="default"/>
          <w:highlight w:val="green"/>
        </w:rPr>
        <w:t>website</w:t>
      </w:r>
      <w:r>
        <w:rPr>
          <w:rFonts w:hint="eastAsia"/>
          <w:highlight w:val="green"/>
        </w:rPr>
        <w:t xml:space="preserve"> that will show the list of the Products/Goods that they have searched in the past.Products/Goods displayed as per the their pre-selected categories along with name and basic description.</w:t>
      </w:r>
    </w:p>
    <w:p>
      <w:pPr>
        <w:numPr>
          <w:ilvl w:val="0"/>
          <w:numId w:val="4"/>
        </w:numPr>
        <w:tabs>
          <w:tab w:val="left" w:pos="840"/>
          <w:tab w:val="left" w:pos="1080"/>
        </w:tabs>
        <w:spacing w:line="360" w:lineRule="auto"/>
        <w:ind w:left="840"/>
        <w:jc w:val="both"/>
        <w:rPr>
          <w:bCs/>
          <w:highlight w:val="green"/>
        </w:rPr>
      </w:pPr>
      <w:r>
        <w:rPr>
          <w:rFonts w:hint="eastAsia"/>
          <w:highlight w:val="green"/>
        </w:rPr>
        <w:t>Users (in for you scetion) will be able to select any product to view the complete details of the product.</w:t>
      </w:r>
      <w:r>
        <w:rPr>
          <w:rFonts w:hint="default"/>
          <w:highlight w:val="green"/>
        </w:rPr>
        <w:t xml:space="preserve"> </w:t>
      </w:r>
      <w:r>
        <w:rPr>
          <w:rFonts w:hint="eastAsia"/>
          <w:highlight w:val="green"/>
        </w:rPr>
        <w:t xml:space="preserve">Recommended products based on last favorite selection ( </w:t>
      </w:r>
      <w:r>
        <w:rPr>
          <w:rFonts w:hint="default"/>
          <w:highlight w:val="green"/>
        </w:rPr>
        <w:t>F</w:t>
      </w:r>
      <w:r>
        <w:rPr>
          <w:rFonts w:hint="eastAsia"/>
          <w:highlight w:val="green"/>
        </w:rPr>
        <w:t xml:space="preserve">or example buyer </w:t>
      </w:r>
      <w:r>
        <w:rPr>
          <w:rFonts w:hint="default"/>
          <w:highlight w:val="green"/>
        </w:rPr>
        <w:t xml:space="preserve">earlier bought a </w:t>
      </w:r>
      <w:r>
        <w:rPr>
          <w:rFonts w:hint="eastAsia"/>
          <w:highlight w:val="green"/>
        </w:rPr>
        <w:t>chair</w:t>
      </w:r>
      <w:r>
        <w:rPr>
          <w:rFonts w:hint="default"/>
          <w:highlight w:val="green"/>
        </w:rPr>
        <w:t xml:space="preserve"> and is his favourite then</w:t>
      </w:r>
      <w:r>
        <w:rPr>
          <w:rFonts w:hint="eastAsia"/>
          <w:highlight w:val="green"/>
        </w:rPr>
        <w:t xml:space="preserve"> we can display chairs in this section)</w:t>
      </w:r>
      <w:r>
        <w:rPr>
          <w:rFonts w:hint="default"/>
          <w:highlight w:val="green"/>
        </w:rPr>
        <w:t xml:space="preserve"> in the website.</w:t>
      </w:r>
      <w:r>
        <w:rPr>
          <w:rFonts w:hint="default"/>
          <w:bCs/>
          <w:highlight w:val="green"/>
        </w:rPr>
        <w:t xml:space="preserve"> </w:t>
      </w:r>
    </w:p>
    <w:p>
      <w:pPr>
        <w:numPr>
          <w:ilvl w:val="0"/>
          <w:numId w:val="4"/>
        </w:numPr>
        <w:tabs>
          <w:tab w:val="left" w:pos="840"/>
          <w:tab w:val="left" w:pos="1080"/>
        </w:tabs>
        <w:spacing w:line="360" w:lineRule="auto"/>
        <w:ind w:left="840"/>
        <w:jc w:val="both"/>
        <w:rPr>
          <w:bCs/>
        </w:rPr>
      </w:pPr>
      <w:r>
        <w:rPr>
          <w:bCs/>
        </w:rPr>
        <w:t xml:space="preserve">Users will be able to browse by offers, </w:t>
      </w:r>
      <w:r>
        <w:rPr>
          <w:bCs/>
          <w:shd w:val="clear" w:color="auto" w:fill="FFFF00"/>
        </w:rPr>
        <w:t>by store name,</w:t>
      </w:r>
      <w:r>
        <w:rPr>
          <w:bCs/>
        </w:rPr>
        <w:t xml:space="preserve"> by scanning barcode, by categories, by sub categories in the website.</w:t>
      </w:r>
    </w:p>
    <w:p>
      <w:pPr>
        <w:numPr>
          <w:ilvl w:val="0"/>
          <w:numId w:val="4"/>
        </w:numPr>
        <w:tabs>
          <w:tab w:val="left" w:pos="840"/>
          <w:tab w:val="left" w:pos="1080"/>
        </w:tabs>
        <w:spacing w:line="360" w:lineRule="auto"/>
        <w:ind w:left="840"/>
        <w:jc w:val="both"/>
        <w:rPr>
          <w:bCs/>
        </w:rPr>
      </w:pPr>
      <w:r>
        <w:rPr>
          <w:bCs/>
        </w:rPr>
        <w:t xml:space="preserve">Users will be able to view a slider of images of </w:t>
      </w:r>
      <w:r>
        <w:rPr>
          <w:bCs/>
          <w:shd w:val="clear" w:color="auto" w:fill="FFFF00"/>
        </w:rPr>
        <w:t>top brands/stores and clicking on those leads us to a product list ( list of products will be in the format similar to instagram) in the website. The top brands/store will be decided as per the overall average of the brands/store.</w:t>
      </w:r>
    </w:p>
    <w:p>
      <w:pPr>
        <w:numPr>
          <w:ilvl w:val="0"/>
          <w:numId w:val="4"/>
        </w:numPr>
        <w:tabs>
          <w:tab w:val="left" w:pos="840"/>
          <w:tab w:val="left" w:pos="1080"/>
        </w:tabs>
        <w:spacing w:line="360" w:lineRule="auto"/>
        <w:ind w:left="840"/>
        <w:jc w:val="both"/>
        <w:rPr>
          <w:bCs/>
        </w:rPr>
      </w:pPr>
      <w:r>
        <w:rPr>
          <w:bCs/>
        </w:rPr>
        <w:t>Users will be able to scan the barcode of the products to order it again and then they will see the listing of same product in the website.</w:t>
      </w:r>
    </w:p>
    <w:p>
      <w:pPr>
        <w:numPr>
          <w:ilvl w:val="0"/>
          <w:numId w:val="4"/>
        </w:numPr>
        <w:tabs>
          <w:tab w:val="left" w:pos="840"/>
          <w:tab w:val="left" w:pos="1080"/>
        </w:tabs>
        <w:spacing w:line="360" w:lineRule="auto"/>
        <w:ind w:left="840"/>
        <w:jc w:val="both"/>
        <w:rPr>
          <w:bCs/>
        </w:rPr>
      </w:pPr>
      <w:r>
        <w:rPr>
          <w:bCs/>
        </w:rPr>
        <w:t>Users will be able select categories and their sub categories in the website.</w:t>
      </w:r>
    </w:p>
    <w:p>
      <w:pPr>
        <w:numPr>
          <w:ilvl w:val="0"/>
          <w:numId w:val="4"/>
        </w:numPr>
        <w:tabs>
          <w:tab w:val="left" w:pos="840"/>
          <w:tab w:val="left" w:pos="1080"/>
        </w:tabs>
        <w:spacing w:line="360" w:lineRule="auto"/>
        <w:ind w:left="840"/>
        <w:jc w:val="both"/>
        <w:rPr>
          <w:bCs/>
          <w:highlight w:val="green"/>
        </w:rPr>
      </w:pPr>
      <w:r>
        <w:rPr>
          <w:bCs/>
        </w:rPr>
        <w:t>Users will be able to search for products by</w:t>
      </w:r>
      <w:r>
        <w:rPr>
          <w:bCs/>
          <w:highlight w:val="green"/>
        </w:rPr>
        <w:t xml:space="preserve"> entering name of any store/product/goods in the searching option</w:t>
      </w:r>
      <w:r>
        <w:rPr>
          <w:bCs/>
          <w:highlight w:val="none"/>
        </w:rPr>
        <w:t xml:space="preserve"> in the website.</w:t>
      </w:r>
    </w:p>
    <w:p>
      <w:pPr>
        <w:numPr>
          <w:ilvl w:val="0"/>
          <w:numId w:val="4"/>
        </w:numPr>
        <w:tabs>
          <w:tab w:val="left" w:pos="840"/>
          <w:tab w:val="left" w:pos="1080"/>
        </w:tabs>
        <w:spacing w:line="360" w:lineRule="auto"/>
        <w:ind w:left="840"/>
        <w:jc w:val="both"/>
        <w:rPr>
          <w:bCs/>
        </w:rPr>
      </w:pPr>
      <w:r>
        <w:rPr>
          <w:bCs/>
        </w:rPr>
        <w:t>Users will be able to advance search using the filters like</w:t>
      </w:r>
      <w:r>
        <w:rPr>
          <w:bCs/>
          <w:shd w:val="clear" w:color="auto" w:fill="FFFF00"/>
        </w:rPr>
        <w:t xml:space="preserve"> brands/stores</w:t>
      </w:r>
      <w:r>
        <w:rPr>
          <w:bCs/>
        </w:rPr>
        <w:t>, type, colour, size etc. available in the website.</w:t>
      </w:r>
    </w:p>
    <w:p>
      <w:pPr>
        <w:numPr>
          <w:ilvl w:val="0"/>
          <w:numId w:val="4"/>
        </w:numPr>
        <w:tabs>
          <w:tab w:val="left" w:pos="840"/>
          <w:tab w:val="left" w:pos="1080"/>
        </w:tabs>
        <w:spacing w:line="360" w:lineRule="auto"/>
        <w:ind w:left="840"/>
        <w:jc w:val="both"/>
        <w:rPr>
          <w:bCs/>
        </w:rPr>
      </w:pPr>
      <w:r>
        <w:rPr>
          <w:bCs/>
        </w:rPr>
        <w:t>Users will be able to select number of products from the listing of various products mentioned in the website.</w:t>
      </w:r>
      <w:r>
        <w:rPr>
          <w:bCs/>
          <w:highlight w:val="green"/>
        </w:rPr>
        <w:t>Users will be able to add any these products to their favourite cart by pressing the heart icon, or they can share the image of the product on any social website by pressing the icon of share on the image of any product in the list.</w:t>
      </w:r>
    </w:p>
    <w:p>
      <w:pPr>
        <w:numPr>
          <w:ilvl w:val="0"/>
          <w:numId w:val="4"/>
        </w:numPr>
        <w:tabs>
          <w:tab w:val="left" w:pos="840"/>
          <w:tab w:val="left" w:pos="1080"/>
        </w:tabs>
        <w:spacing w:line="360" w:lineRule="auto"/>
        <w:ind w:left="840"/>
        <w:jc w:val="both"/>
        <w:rPr>
          <w:bCs/>
        </w:rPr>
      </w:pPr>
      <w:r>
        <w:rPr>
          <w:bCs/>
        </w:rPr>
        <w:t xml:space="preserve">Users will be able to see product details like image of products, price, colour, brand name, </w:t>
      </w:r>
      <w:r>
        <w:rPr>
          <w:bCs/>
          <w:highlight w:val="green"/>
        </w:rPr>
        <w:t>size dimensions, material type, weight, model number, fabric type product raing and feedback and a list recomended products in the website.</w:t>
      </w:r>
      <w:r>
        <w:rPr>
          <w:bCs/>
        </w:rPr>
        <w:t xml:space="preserve"> Users will also be able to have a larger view of the product images by pressing and zooming into the images.There can be two or at most eight images of single product in a details screen of product in the website.</w:t>
      </w:r>
    </w:p>
    <w:p>
      <w:pPr>
        <w:numPr>
          <w:ilvl w:val="0"/>
          <w:numId w:val="4"/>
        </w:numPr>
        <w:tabs>
          <w:tab w:val="left" w:pos="840"/>
          <w:tab w:val="left" w:pos="1080"/>
        </w:tabs>
        <w:spacing w:line="360" w:lineRule="auto"/>
        <w:ind w:left="840"/>
        <w:jc w:val="both"/>
        <w:rPr>
          <w:bCs/>
        </w:rPr>
      </w:pPr>
      <w:r>
        <w:rPr>
          <w:bCs/>
        </w:rPr>
        <w:t xml:space="preserve">Users will be able to add products to their favorites list </w:t>
      </w:r>
      <w:r>
        <w:rPr>
          <w:bCs/>
          <w:highlight w:val="green"/>
        </w:rPr>
        <w:t>by pressing the heart icon on the image of product either on the listing screen of various products or on the detailed product screen</w:t>
      </w:r>
      <w:r>
        <w:rPr>
          <w:bCs/>
        </w:rPr>
        <w:t xml:space="preserve"> in the website.</w:t>
      </w:r>
    </w:p>
    <w:p>
      <w:pPr>
        <w:numPr>
          <w:ilvl w:val="0"/>
          <w:numId w:val="4"/>
        </w:numPr>
        <w:tabs>
          <w:tab w:val="left" w:pos="840"/>
          <w:tab w:val="left" w:pos="1080"/>
        </w:tabs>
        <w:spacing w:line="360" w:lineRule="auto"/>
        <w:ind w:left="840"/>
        <w:jc w:val="both"/>
        <w:rPr>
          <w:bCs/>
        </w:rPr>
      </w:pPr>
      <w:r>
        <w:rPr>
          <w:bCs/>
        </w:rPr>
        <w:t xml:space="preserve">Users will be able to add the product to the shopping cart or </w:t>
      </w:r>
      <w:r>
        <w:rPr>
          <w:bCs/>
          <w:highlight w:val="green"/>
        </w:rPr>
        <w:t>favourite cart but only if they are registered users in the website. Users can later view the shopping cart and continue shopping or view shopping cart perform the remaining functionalities</w:t>
      </w:r>
      <w:r>
        <w:rPr>
          <w:bCs/>
        </w:rPr>
        <w:t xml:space="preserve"> in the website.</w:t>
      </w:r>
    </w:p>
    <w:p>
      <w:pPr>
        <w:numPr>
          <w:ilvl w:val="0"/>
          <w:numId w:val="4"/>
        </w:numPr>
        <w:tabs>
          <w:tab w:val="left" w:pos="840"/>
          <w:tab w:val="left" w:pos="1080"/>
        </w:tabs>
        <w:spacing w:line="360" w:lineRule="auto"/>
        <w:ind w:left="840"/>
        <w:jc w:val="both"/>
        <w:rPr>
          <w:bCs/>
        </w:rPr>
      </w:pPr>
      <w:r>
        <w:rPr>
          <w:bCs/>
        </w:rPr>
        <w:t xml:space="preserve">Users after adding their product ot favourite can transfer that product to shopping cart anytime they want to buy in the website. The favourite cart will also display  </w:t>
      </w:r>
      <w:r>
        <w:rPr>
          <w:bCs/>
          <w:highlight w:val="green"/>
        </w:rPr>
        <w:t>manage quantity, view colour/size of the product, recommended products and check if any dicount coupon is available to choose or check if the payment method offering companies have applied some discount on the product in the website.</w:t>
      </w:r>
    </w:p>
    <w:p>
      <w:pPr>
        <w:numPr>
          <w:ilvl w:val="0"/>
          <w:numId w:val="4"/>
        </w:numPr>
        <w:tabs>
          <w:tab w:val="left" w:pos="840"/>
          <w:tab w:val="left" w:pos="1080"/>
        </w:tabs>
        <w:spacing w:line="360" w:lineRule="auto"/>
        <w:ind w:left="840"/>
        <w:jc w:val="both"/>
        <w:rPr>
          <w:bCs/>
        </w:rPr>
      </w:pPr>
      <w:r>
        <w:rPr>
          <w:bCs/>
        </w:rPr>
        <w:t xml:space="preserve">Users will be able to go to shopping cart and can </w:t>
      </w:r>
      <w:r>
        <w:rPr>
          <w:bCs/>
          <w:highlight w:val="green"/>
        </w:rPr>
        <w:t>manage quantity, view address details or change/enter new details, select shipping methods, view colour/size of the product, check if any dicount coupon is available to choose or check if the payment method offering companies have applied some discount on the product</w:t>
      </w:r>
      <w:r>
        <w:rPr>
          <w:bCs/>
        </w:rPr>
        <w:t>, price calculator/total price of the cart, save product and continue shopping, remove product and continue shopping in the   website.</w:t>
      </w:r>
    </w:p>
    <w:p>
      <w:pPr>
        <w:numPr>
          <w:ilvl w:val="0"/>
          <w:numId w:val="4"/>
        </w:numPr>
        <w:tabs>
          <w:tab w:val="left" w:pos="840"/>
          <w:tab w:val="left" w:pos="1080"/>
        </w:tabs>
        <w:spacing w:line="360" w:lineRule="auto"/>
        <w:ind w:left="840"/>
        <w:jc w:val="both"/>
        <w:rPr>
          <w:bCs/>
        </w:rPr>
      </w:pPr>
      <w:r>
        <w:rPr>
          <w:rFonts w:hint="eastAsia"/>
          <w:highlight w:val="none"/>
        </w:rPr>
        <w:t>Users will be able to see their l</w:t>
      </w:r>
      <w:r>
        <w:rPr>
          <w:rFonts w:hint="eastAsia"/>
        </w:rPr>
        <w:t>ocation in the google maps however they need to enter product delivery</w:t>
      </w:r>
      <w:r>
        <w:rPr>
          <w:rFonts w:hint="default"/>
        </w:rPr>
        <w:t xml:space="preserve"> </w:t>
      </w:r>
      <w:r>
        <w:rPr>
          <w:rFonts w:hint="eastAsia"/>
        </w:rPr>
        <w:t xml:space="preserve">location/address details in the </w:t>
      </w:r>
      <w:r>
        <w:rPr>
          <w:rFonts w:hint="default"/>
        </w:rPr>
        <w:t>website</w:t>
      </w:r>
      <w:r>
        <w:rPr>
          <w:rFonts w:hint="eastAsia"/>
        </w:rPr>
        <w:t>.</w:t>
      </w:r>
    </w:p>
    <w:p>
      <w:pPr>
        <w:numPr>
          <w:ilvl w:val="0"/>
          <w:numId w:val="4"/>
        </w:numPr>
        <w:tabs>
          <w:tab w:val="left" w:pos="840"/>
          <w:tab w:val="left" w:pos="1080"/>
        </w:tabs>
        <w:spacing w:line="360" w:lineRule="auto"/>
        <w:ind w:left="840"/>
        <w:jc w:val="both"/>
        <w:rPr>
          <w:bCs/>
        </w:rPr>
      </w:pPr>
      <w:r>
        <w:rPr>
          <w:bCs/>
          <w:shd w:val="clear" w:color="auto" w:fill="FFFF00"/>
        </w:rPr>
        <w:t xml:space="preserve">Users will be able to choose the shipping companies </w:t>
      </w:r>
      <w:r>
        <w:rPr>
          <w:rFonts w:hint="default"/>
          <w:bCs/>
          <w:highlight w:val="green"/>
          <w:shd w:val="clear" w:color="auto" w:fill="FFFF00"/>
        </w:rPr>
        <w:t>“for select shipping methods”</w:t>
      </w:r>
      <w:r>
        <w:rPr>
          <w:bCs/>
          <w:shd w:val="clear" w:color="auto" w:fill="FFFF00"/>
        </w:rPr>
        <w:t xml:space="preserve">whose api will be integrated and can choose from the available option.The shipping companies  provided in the will be  </w:t>
      </w:r>
      <w:r>
        <w:rPr>
          <w:rFonts w:hint="eastAsia"/>
          <w:shd w:val="clear" w:color="auto" w:fill="FFFF00"/>
        </w:rPr>
        <w:t>Saudi post, china post, emirates post group, DHL, EMS, Aramex, FedEx IE, Zajil, SMSA Express, Seller shipping Methods</w:t>
      </w:r>
      <w:r>
        <w:rPr>
          <w:rFonts w:hint="default"/>
          <w:shd w:val="clear" w:color="auto" w:fill="FFFF00"/>
        </w:rPr>
        <w:t>.</w:t>
      </w:r>
    </w:p>
    <w:p>
      <w:pPr>
        <w:numPr>
          <w:ilvl w:val="0"/>
          <w:numId w:val="4"/>
        </w:numPr>
        <w:tabs>
          <w:tab w:val="left" w:pos="840"/>
          <w:tab w:val="left" w:pos="1080"/>
        </w:tabs>
        <w:spacing w:line="360" w:lineRule="auto"/>
        <w:ind w:left="840"/>
        <w:jc w:val="both"/>
        <w:rPr>
          <w:bCs/>
          <w:highlight w:val="green"/>
        </w:rPr>
      </w:pPr>
      <w:r>
        <w:rPr>
          <w:bCs/>
          <w:highlight w:val="green"/>
        </w:rPr>
        <w:t>Users after viewing the cart will be lead to a checkout screen on pressing confirmation button in the cart.In checkout screen they will be able to view cart details (including shipping details and total price to be paid.Users can change shipping address here also if they want delivery at some other place which might lead to changes in the shipping method and total price details inc. of shipping and there will also be a currency button for users if they want to view the details in currency of other country in the website.</w:t>
      </w:r>
    </w:p>
    <w:p>
      <w:pPr>
        <w:numPr>
          <w:ilvl w:val="0"/>
          <w:numId w:val="4"/>
        </w:numPr>
        <w:tabs>
          <w:tab w:val="left" w:pos="840"/>
          <w:tab w:val="left" w:pos="1080"/>
        </w:tabs>
        <w:spacing w:line="360" w:lineRule="auto"/>
        <w:ind w:left="840"/>
        <w:jc w:val="both"/>
        <w:rPr>
          <w:bCs/>
        </w:rPr>
      </w:pPr>
      <w:r>
        <w:rPr>
          <w:bCs/>
        </w:rPr>
        <w:t>Users will be lead to the payment gateway once they provide confirmation on the checkout page and the payment can be made digitally on the website via Visa, Paypal, Master Card, American Express (Amex), Payfort in the website.</w:t>
      </w:r>
    </w:p>
    <w:p>
      <w:pPr>
        <w:numPr>
          <w:ilvl w:val="0"/>
          <w:numId w:val="4"/>
        </w:numPr>
        <w:tabs>
          <w:tab w:val="left" w:pos="840"/>
          <w:tab w:val="left" w:pos="1080"/>
        </w:tabs>
        <w:spacing w:line="360" w:lineRule="auto"/>
        <w:ind w:left="840"/>
        <w:jc w:val="both"/>
        <w:rPr>
          <w:bCs/>
        </w:rPr>
      </w:pPr>
      <w:r>
        <w:rPr>
          <w:rFonts w:hint="default"/>
        </w:rPr>
        <w:t xml:space="preserve">Users will be able to view </w:t>
      </w:r>
      <w:r>
        <w:rPr>
          <w:rFonts w:hint="eastAsia"/>
        </w:rPr>
        <w:t xml:space="preserve">Order details </w:t>
      </w:r>
      <w:r>
        <w:rPr>
          <w:rFonts w:hint="default"/>
        </w:rPr>
        <w:t xml:space="preserve">which </w:t>
      </w:r>
      <w:r>
        <w:rPr>
          <w:rFonts w:hint="eastAsia"/>
        </w:rPr>
        <w:t>will be sen</w:t>
      </w:r>
      <w:r>
        <w:rPr>
          <w:rFonts w:hint="default"/>
        </w:rPr>
        <w:t xml:space="preserve">t </w:t>
      </w:r>
      <w:r>
        <w:rPr>
          <w:rFonts w:hint="eastAsia"/>
        </w:rPr>
        <w:t xml:space="preserve">on the registered e-mail ID.Users will be able to view the delivery details like Order ID, Order name, List of Products in the order, customer name, customer address, shipping company name, seller name, arrival date, etc.in the </w:t>
      </w:r>
      <w:r>
        <w:rPr>
          <w:rFonts w:hint="default"/>
        </w:rPr>
        <w:t>website</w:t>
      </w:r>
      <w:r>
        <w:rPr>
          <w:rFonts w:hint="eastAsia"/>
        </w:rPr>
        <w:t>.</w:t>
      </w:r>
    </w:p>
    <w:p>
      <w:pPr>
        <w:numPr>
          <w:ilvl w:val="0"/>
          <w:numId w:val="4"/>
        </w:numPr>
        <w:tabs>
          <w:tab w:val="left" w:pos="840"/>
          <w:tab w:val="left" w:pos="1080"/>
        </w:tabs>
        <w:spacing w:line="360" w:lineRule="auto"/>
        <w:ind w:left="840"/>
        <w:jc w:val="both"/>
        <w:rPr>
          <w:bCs/>
          <w:highlight w:val="green"/>
        </w:rPr>
      </w:pPr>
      <w:r>
        <w:rPr>
          <w:bCs/>
        </w:rPr>
        <w:t xml:space="preserve">Users will be able to view order details (this will also be available in the control panel) in three forms those are </w:t>
      </w:r>
      <w:r>
        <w:rPr>
          <w:rFonts w:hint="eastAsia"/>
          <w:highlight w:val="green"/>
        </w:rPr>
        <w:t>Order Waiting Payment</w:t>
      </w:r>
      <w:r>
        <w:rPr>
          <w:rFonts w:hint="default"/>
          <w:highlight w:val="green"/>
        </w:rPr>
        <w:t xml:space="preserve">, </w:t>
      </w:r>
      <w:r>
        <w:rPr>
          <w:rFonts w:hint="eastAsia"/>
          <w:highlight w:val="green"/>
        </w:rPr>
        <w:t>Order Waiting Shipment</w:t>
      </w:r>
      <w:r>
        <w:rPr>
          <w:rFonts w:hint="default"/>
          <w:highlight w:val="green"/>
        </w:rPr>
        <w:t xml:space="preserve">, </w:t>
      </w:r>
      <w:r>
        <w:rPr>
          <w:rFonts w:hint="eastAsia"/>
          <w:highlight w:val="green"/>
        </w:rPr>
        <w:t>Order waiting confirmation</w:t>
      </w:r>
      <w:r>
        <w:rPr>
          <w:rFonts w:hint="default"/>
          <w:highlight w:val="green"/>
        </w:rPr>
        <w:t xml:space="preserve"> in the website.</w:t>
      </w:r>
    </w:p>
    <w:p>
      <w:pPr>
        <w:numPr>
          <w:ilvl w:val="0"/>
          <w:numId w:val="4"/>
        </w:numPr>
        <w:tabs>
          <w:tab w:val="left" w:pos="840"/>
          <w:tab w:val="left" w:pos="1080"/>
        </w:tabs>
        <w:spacing w:line="360" w:lineRule="auto"/>
        <w:ind w:left="840"/>
        <w:jc w:val="both"/>
        <w:rPr>
          <w:bCs/>
        </w:rPr>
      </w:pPr>
      <w:r>
        <w:rPr>
          <w:bCs/>
          <w:highlight w:val="green"/>
        </w:rPr>
        <w:t xml:space="preserve">Users will be able to view under the </w:t>
      </w:r>
      <w:r>
        <w:rPr>
          <w:rFonts w:hint="eastAsia"/>
          <w:highlight w:val="green"/>
        </w:rPr>
        <w:t>Order Waiting Payment: Admin to wait confirmation from APIs to confirm payment moved</w:t>
      </w:r>
      <w:r>
        <w:rPr>
          <w:rFonts w:hint="default"/>
          <w:highlight w:val="green"/>
        </w:rPr>
        <w:t xml:space="preserve"> </w:t>
      </w:r>
      <w:r>
        <w:rPr>
          <w:rFonts w:hint="eastAsia"/>
          <w:highlight w:val="green"/>
        </w:rPr>
        <w:t>to Admin account then confirm payment received by website will show the total number of orders that a user has placed but payment has not been confirmed yet</w:t>
      </w:r>
      <w:r>
        <w:rPr>
          <w:rFonts w:hint="default"/>
          <w:highlight w:val="green"/>
        </w:rPr>
        <w:t xml:space="preserve">, </w:t>
      </w:r>
      <w:r>
        <w:rPr>
          <w:rFonts w:hint="eastAsia"/>
          <w:highlight w:val="green"/>
        </w:rPr>
        <w:t>during this time buyer can cancel his orde</w:t>
      </w:r>
      <w:r>
        <w:rPr>
          <w:rFonts w:hint="default"/>
          <w:highlight w:val="green"/>
        </w:rPr>
        <w:t>r</w:t>
      </w:r>
      <w:r>
        <w:rPr>
          <w:rFonts w:hint="default"/>
        </w:rPr>
        <w:t>.note: If payment is to go to first admin account then to the sellers then it will be done manually in the website  backend.</w:t>
      </w:r>
    </w:p>
    <w:p>
      <w:pPr>
        <w:numPr>
          <w:ilvl w:val="0"/>
          <w:numId w:val="4"/>
        </w:numPr>
        <w:tabs>
          <w:tab w:val="left" w:pos="840"/>
          <w:tab w:val="left" w:pos="1080"/>
        </w:tabs>
        <w:spacing w:line="360" w:lineRule="auto"/>
        <w:ind w:left="840"/>
        <w:jc w:val="both"/>
        <w:rPr>
          <w:bCs/>
        </w:rPr>
      </w:pPr>
      <w:r>
        <w:rPr>
          <w:bCs/>
          <w:highlight w:val="green"/>
        </w:rPr>
        <w:t xml:space="preserve">Users will be able to view under the </w:t>
      </w:r>
      <w:r>
        <w:rPr>
          <w:rFonts w:hint="eastAsia"/>
          <w:highlight w:val="green"/>
        </w:rPr>
        <w:t xml:space="preserve">Orders waiting shipment: </w:t>
      </w:r>
      <w:r>
        <w:rPr>
          <w:rFonts w:hint="default"/>
          <w:highlight w:val="green"/>
        </w:rPr>
        <w:t xml:space="preserve">This will show </w:t>
      </w:r>
      <w:r>
        <w:rPr>
          <w:rFonts w:hint="eastAsia"/>
          <w:highlight w:val="green"/>
        </w:rPr>
        <w:t>the time when the store will take the item from his store to the shipping company which shouldn</w:t>
      </w:r>
      <w:r>
        <w:rPr>
          <w:rFonts w:hint="default"/>
          <w:highlight w:val="green"/>
        </w:rPr>
        <w:t>’</w:t>
      </w:r>
      <w:r>
        <w:rPr>
          <w:rFonts w:hint="eastAsia"/>
          <w:highlight w:val="green"/>
        </w:rPr>
        <w:t>t exceed 10 days by default, It will show the total number of orders that have not been shipped yet with following details (Should be by default maximum 10 Days):Order date, Order ID, Reminder (maximum time for the shipment or order will be cancelled), notification will be send once item shipped, Option to extend process time button, Cancel order (Only before shipping BUT if shipped then it will be open dispute), Contact seller: User can contact stores for any question about product or other query.</w:t>
      </w:r>
      <w:r>
        <w:rPr>
          <w:bCs/>
          <w:highlight w:val="green"/>
        </w:rPr>
        <w:t xml:space="preserve"> </w:t>
      </w:r>
    </w:p>
    <w:p>
      <w:pPr>
        <w:numPr>
          <w:ilvl w:val="0"/>
          <w:numId w:val="4"/>
        </w:numPr>
        <w:tabs>
          <w:tab w:val="left" w:pos="840"/>
          <w:tab w:val="left" w:pos="1080"/>
        </w:tabs>
        <w:spacing w:line="360" w:lineRule="auto"/>
        <w:ind w:left="840"/>
        <w:jc w:val="both"/>
        <w:rPr>
          <w:bCs/>
          <w:highlight w:val="green"/>
        </w:rPr>
      </w:pPr>
      <w:r>
        <w:rPr>
          <w:bCs/>
          <w:highlight w:val="green"/>
        </w:rPr>
        <w:t xml:space="preserve">Users will be able to view </w:t>
      </w:r>
      <w:r>
        <w:rPr>
          <w:rFonts w:hint="eastAsia"/>
          <w:highlight w:val="green"/>
        </w:rPr>
        <w:t>Orders waiting confirmation: This will show the total number of orders customer has placed with the details of tracking as follow: Order date, Order ID, Picture of order, Price, Quantity, Color &amp; size, Product details</w:t>
      </w:r>
      <w:r>
        <w:rPr>
          <w:rFonts w:hint="default"/>
          <w:highlight w:val="green"/>
        </w:rPr>
        <w:t xml:space="preserve"> in the website.</w:t>
      </w:r>
    </w:p>
    <w:p>
      <w:pPr>
        <w:numPr>
          <w:ilvl w:val="0"/>
          <w:numId w:val="4"/>
        </w:numPr>
        <w:tabs>
          <w:tab w:val="left" w:pos="840"/>
          <w:tab w:val="left" w:pos="1080"/>
        </w:tabs>
        <w:spacing w:line="360" w:lineRule="auto"/>
        <w:ind w:left="840"/>
        <w:jc w:val="both"/>
        <w:rPr>
          <w:bCs/>
        </w:rPr>
      </w:pPr>
      <w:r>
        <w:rPr>
          <w:rFonts w:hint="eastAsia"/>
          <w:highlight w:val="yellow"/>
        </w:rPr>
        <w:t>Users will be able to view the Order Tracking with following information which will display</w:t>
      </w:r>
      <w:r>
        <w:rPr>
          <w:rFonts w:hint="default"/>
          <w:highlight w:val="yellow"/>
        </w:rPr>
        <w:t xml:space="preserve"> </w:t>
      </w:r>
      <w:r>
        <w:rPr>
          <w:rFonts w:hint="eastAsia"/>
          <w:highlight w:val="yellow"/>
        </w:rPr>
        <w:t>Shipment date, Estimate delivery date, Counter showing days reduced every day to count how many days remain to receive order, Currier name details, Tracking number, Map of delivery timeline, Note about which company can visit their website to track order, Shipping address, Confirm order receive: as button</w:t>
      </w:r>
      <w:r>
        <w:rPr>
          <w:rFonts w:hint="eastAsia"/>
        </w:rPr>
        <w:t xml:space="preserve">. </w:t>
      </w:r>
    </w:p>
    <w:p>
      <w:pPr>
        <w:numPr>
          <w:ilvl w:val="0"/>
          <w:numId w:val="4"/>
        </w:numPr>
        <w:tabs>
          <w:tab w:val="left" w:pos="840"/>
          <w:tab w:val="left" w:pos="1080"/>
        </w:tabs>
        <w:spacing w:line="360" w:lineRule="auto"/>
        <w:ind w:left="840"/>
        <w:jc w:val="both"/>
        <w:rPr>
          <w:rFonts w:eastAsia="Times New Roman"/>
          <w:bCs/>
        </w:rPr>
      </w:pPr>
      <w:r>
        <w:rPr>
          <w:bCs/>
        </w:rPr>
        <w:t>Users will be able to cancel the order any time before</w:t>
      </w:r>
      <w:r>
        <w:rPr>
          <w:bCs/>
          <w:shd w:val="clear" w:color="auto" w:fill="FFFF00"/>
        </w:rPr>
        <w:t xml:space="preserve"> shipping of the product which can be performed using tracking option and if the users cancels the order after shipping company has shipped the product for delivery then it will open a dispute </w:t>
      </w:r>
      <w:r>
        <w:rPr>
          <w:bCs/>
        </w:rPr>
        <w:t>in the website.</w:t>
      </w:r>
    </w:p>
    <w:p>
      <w:pPr>
        <w:numPr>
          <w:ilvl w:val="0"/>
          <w:numId w:val="4"/>
        </w:numPr>
        <w:tabs>
          <w:tab w:val="left" w:pos="840"/>
          <w:tab w:val="left" w:pos="1080"/>
        </w:tabs>
        <w:spacing w:line="360" w:lineRule="auto"/>
        <w:ind w:left="840"/>
        <w:jc w:val="both"/>
        <w:rPr>
          <w:bCs/>
        </w:rPr>
      </w:pPr>
      <w:r>
        <w:rPr>
          <w:rFonts w:eastAsia="Times New Roman"/>
          <w:bCs/>
        </w:rPr>
        <w:t xml:space="preserve"> </w:t>
      </w:r>
      <w:r>
        <w:rPr>
          <w:bCs/>
        </w:rPr>
        <w:t xml:space="preserve">Users will be able to open dispute against the following reasons against the product company or shipment company regarding any issue like </w:t>
      </w:r>
      <w:r>
        <w:rPr>
          <w:rFonts w:hint="eastAsia"/>
        </w:rPr>
        <w:t>Defective Products, Different Products, Wrong Colour, Wrong Size, Damage Package, Missing Parts, Quantity Issue, Wrong Item, Product not as described</w:t>
      </w:r>
      <w:r>
        <w:rPr>
          <w:rFonts w:hint="default"/>
        </w:rPr>
        <w:t>,</w:t>
      </w:r>
      <w:r>
        <w:rPr>
          <w:bCs/>
        </w:rPr>
        <w:t xml:space="preserve"> Missing Parts, quantity issue, wrong description of product etc. in the website.Users also need to mention if they need any refund or they want an exchange of product and there should be some </w:t>
      </w:r>
      <w:r>
        <w:rPr>
          <w:bCs/>
          <w:highlight w:val="green"/>
        </w:rPr>
        <w:t xml:space="preserve">valid proofs for open dispute </w:t>
      </w:r>
      <w:r>
        <w:rPr>
          <w:bCs/>
        </w:rPr>
        <w:t xml:space="preserve">like image of the damaged product etc. which should give a clear picture of the opened dispute or else the dispute will be closed by the company from backend in the website. </w:t>
      </w:r>
      <w:r>
        <w:rPr>
          <w:bCs/>
          <w:highlight w:val="yellow"/>
        </w:rPr>
        <w:t xml:space="preserve">Admin can close the dispute if the customer has no proof regarding the details for the product.  </w:t>
      </w:r>
      <w:r>
        <w:rPr>
          <w:bCs/>
        </w:rPr>
        <w:t xml:space="preserve"> </w:t>
      </w:r>
    </w:p>
    <w:p>
      <w:pPr>
        <w:numPr>
          <w:ilvl w:val="0"/>
          <w:numId w:val="4"/>
        </w:numPr>
        <w:tabs>
          <w:tab w:val="left" w:pos="840"/>
          <w:tab w:val="left" w:pos="1080"/>
        </w:tabs>
        <w:spacing w:line="360" w:lineRule="auto"/>
        <w:ind w:left="840"/>
        <w:jc w:val="both"/>
        <w:rPr>
          <w:bCs/>
        </w:rPr>
      </w:pPr>
      <w:r>
        <w:rPr>
          <w:bCs/>
        </w:rPr>
        <w:t>Users can close the dispute in case the issue is sorted out in the website.</w:t>
      </w:r>
    </w:p>
    <w:p>
      <w:pPr>
        <w:numPr>
          <w:ilvl w:val="0"/>
          <w:numId w:val="4"/>
        </w:numPr>
        <w:tabs>
          <w:tab w:val="left" w:pos="840"/>
          <w:tab w:val="left" w:pos="1080"/>
        </w:tabs>
        <w:spacing w:line="360" w:lineRule="auto"/>
        <w:ind w:left="840"/>
        <w:jc w:val="both"/>
        <w:rPr>
          <w:bCs/>
          <w:highlight w:val="green"/>
        </w:rPr>
      </w:pPr>
      <w:r>
        <w:rPr>
          <w:bCs/>
          <w:highlight w:val="green"/>
        </w:rPr>
        <w:t xml:space="preserve">Users will be able to get refund as per terms and condition of the website company, they will decide the maximum amount of refund that any user can get in any case.Refund futher can be of two types: Refund only: </w:t>
      </w:r>
      <w:r>
        <w:rPr>
          <w:rFonts w:hint="eastAsia"/>
          <w:highlight w:val="green"/>
        </w:rPr>
        <w:t>If user didn't receive your order, they would like to refund your money back</w:t>
      </w:r>
      <w:r>
        <w:rPr>
          <w:bCs/>
          <w:highlight w:val="green"/>
        </w:rPr>
        <w:t xml:space="preserve"> and Return and refund: </w:t>
      </w:r>
      <w:r>
        <w:rPr>
          <w:rFonts w:hint="eastAsia"/>
          <w:highlight w:val="green"/>
        </w:rPr>
        <w:t>If user is not satisfied with the product, they can return the product and can</w:t>
      </w:r>
      <w:r>
        <w:rPr>
          <w:rFonts w:hint="default"/>
          <w:highlight w:val="green"/>
        </w:rPr>
        <w:t xml:space="preserve"> </w:t>
      </w:r>
      <w:r>
        <w:rPr>
          <w:rFonts w:hint="eastAsia"/>
          <w:highlight w:val="green"/>
        </w:rPr>
        <w:t>get refund.</w:t>
      </w:r>
    </w:p>
    <w:p>
      <w:pPr>
        <w:numPr>
          <w:ilvl w:val="0"/>
          <w:numId w:val="4"/>
        </w:numPr>
        <w:tabs>
          <w:tab w:val="left" w:pos="840"/>
          <w:tab w:val="left" w:pos="1080"/>
        </w:tabs>
        <w:spacing w:line="360" w:lineRule="auto"/>
        <w:ind w:left="840"/>
        <w:jc w:val="both"/>
        <w:rPr>
          <w:bCs/>
        </w:rPr>
      </w:pPr>
      <w:r>
        <w:rPr>
          <w:rFonts w:hint="eastAsia"/>
        </w:rPr>
        <w:t>Users will be able to submit the Review &amp; Ratings once the order has been successfully delivered,users will notified of the same and will be requested to share their</w:t>
      </w:r>
      <w:r>
        <w:rPr>
          <w:rFonts w:hint="eastAsia"/>
        </w:rPr>
        <w:tab/>
      </w:r>
      <w:r>
        <w:rPr>
          <w:rFonts w:hint="eastAsia"/>
        </w:rPr>
        <w:t>reviews on the products and can give ratings as well.</w:t>
      </w:r>
      <w:r>
        <w:rPr>
          <w:rFonts w:hint="eastAsia"/>
        </w:rPr>
        <w:tab/>
      </w:r>
      <w:r>
        <w:rPr>
          <w:rFonts w:hint="default"/>
        </w:rPr>
        <w:t>website</w:t>
      </w:r>
      <w:r>
        <w:rPr>
          <w:rFonts w:hint="eastAsia"/>
        </w:rPr>
        <w:t xml:space="preserve"> will ask the user to rate the product out 5 stars and upload comments (if any) and upload picture (if any), rate the description of the product out 5 stars and upload comments (if any) and upload picture (if any), rate the satisfaction of communication with seller out 5 stars and upload comments (if any) and upload picture (if any), rate the packaging of product out 5 stars and upload comments (if any) and upload picture (if any) in the </w:t>
      </w:r>
      <w:r>
        <w:rPr>
          <w:rFonts w:hint="default"/>
        </w:rPr>
        <w:t>website</w:t>
      </w:r>
      <w:r>
        <w:rPr>
          <w:rFonts w:hint="eastAsia"/>
        </w:rPr>
        <w:t>.</w:t>
      </w:r>
    </w:p>
    <w:p>
      <w:pPr>
        <w:numPr>
          <w:ilvl w:val="0"/>
          <w:numId w:val="4"/>
        </w:numPr>
        <w:tabs>
          <w:tab w:val="left" w:pos="840"/>
          <w:tab w:val="left" w:pos="1080"/>
        </w:tabs>
        <w:spacing w:line="360" w:lineRule="auto"/>
        <w:ind w:left="840"/>
        <w:jc w:val="both"/>
        <w:rPr>
          <w:bCs/>
        </w:rPr>
      </w:pPr>
      <w:r>
        <w:rPr>
          <w:rFonts w:hint="eastAsia"/>
        </w:rPr>
        <w:t>Referral program will have three Rewards level</w:t>
      </w:r>
      <w:r>
        <w:rPr>
          <w:rFonts w:hint="default"/>
        </w:rPr>
        <w:t xml:space="preserve"> </w:t>
      </w:r>
      <w:r>
        <w:rPr>
          <w:rFonts w:hint="eastAsia"/>
        </w:rPr>
        <w:t xml:space="preserve">and users will be able to get these rewards in terms of points which can be converted into money as per company’s policy in the </w:t>
      </w:r>
      <w:r>
        <w:rPr>
          <w:rFonts w:hint="default"/>
        </w:rPr>
        <w:t>website</w:t>
      </w:r>
      <w:r>
        <w:rPr>
          <w:rFonts w:hint="eastAsia"/>
        </w:rPr>
        <w:t>. Point</w:t>
      </w:r>
      <w:r>
        <w:rPr>
          <w:rFonts w:hint="default"/>
        </w:rPr>
        <w:t>’</w:t>
      </w:r>
      <w:r>
        <w:rPr>
          <w:rFonts w:hint="eastAsia"/>
        </w:rPr>
        <w:t>s collection.</w:t>
      </w:r>
      <w:r>
        <w:rPr>
          <w:rFonts w:hint="eastAsia"/>
          <w:highlight w:val="green"/>
        </w:rPr>
        <w:t>Three level reward as  per buyers</w:t>
      </w:r>
      <w:r>
        <w:rPr>
          <w:rFonts w:hint="default"/>
          <w:highlight w:val="green"/>
        </w:rPr>
        <w:t xml:space="preserve">: </w:t>
      </w:r>
      <w:r>
        <w:rPr>
          <w:rFonts w:hint="eastAsia"/>
          <w:highlight w:val="green"/>
        </w:rPr>
        <w:t>a) buyer completed 1000 $ shopping will have discount on some goods.</w:t>
      </w:r>
      <w:r>
        <w:rPr>
          <w:rFonts w:hint="default"/>
          <w:highlight w:val="green"/>
        </w:rPr>
        <w:t xml:space="preserve"> </w:t>
      </w:r>
      <w:r>
        <w:rPr>
          <w:rFonts w:hint="eastAsia"/>
          <w:highlight w:val="green"/>
        </w:rPr>
        <w:t>b) buyer completed 3000 $ shopping will have discount on some goods and less time waiting for refund in case of order cancellation.</w:t>
      </w:r>
      <w:r>
        <w:rPr>
          <w:rFonts w:hint="default"/>
          <w:highlight w:val="green"/>
        </w:rPr>
        <w:t xml:space="preserve"> </w:t>
      </w:r>
      <w:r>
        <w:rPr>
          <w:rFonts w:hint="eastAsia"/>
          <w:highlight w:val="green"/>
        </w:rPr>
        <w:t>c) buyer completed 10000 $ shopping will have discount on some goods and less time waiting for refund in case of order cancel and a 100 $ gift card which can be used on any next purchase.</w:t>
      </w:r>
    </w:p>
    <w:p>
      <w:pPr>
        <w:numPr>
          <w:ilvl w:val="0"/>
          <w:numId w:val="4"/>
        </w:numPr>
        <w:tabs>
          <w:tab w:val="left" w:pos="840"/>
          <w:tab w:val="left" w:pos="1080"/>
        </w:tabs>
        <w:spacing w:line="360" w:lineRule="auto"/>
        <w:ind w:left="840"/>
        <w:jc w:val="both"/>
        <w:rPr>
          <w:bCs/>
        </w:rPr>
      </w:pPr>
      <w:r>
        <w:rPr>
          <w:bCs/>
        </w:rPr>
        <w:t xml:space="preserve">Users will be able to use </w:t>
      </w:r>
      <w:r>
        <w:rPr>
          <w:bCs/>
          <w:highlight w:val="green"/>
        </w:rPr>
        <w:t>E-voucher</w:t>
      </w:r>
      <w:r>
        <w:rPr>
          <w:bCs/>
        </w:rPr>
        <w:t xml:space="preserve"> which is generated when the user enters the amount of money the gift card should be and pays for it and </w:t>
      </w:r>
      <w:r>
        <w:rPr>
          <w:bCs/>
          <w:shd w:val="clear" w:color="auto" w:fill="FFFF00"/>
        </w:rPr>
        <w:t xml:space="preserve">requests it to be delivered digitally to the other person whom users want gift the voucher and that gift will be used as a token of money which will be discounted from price of product the receiver(user) buys and can not redeem it in cash in the website. </w:t>
      </w:r>
      <w:r>
        <w:rPr>
          <w:bCs/>
          <w:highlight w:val="green"/>
          <w:shd w:val="clear" w:color="auto" w:fill="FFFF00"/>
        </w:rPr>
        <w:t>Users will also be able to view the e-voucher in the panel, if they have received from some one and can redeem for purchase of any product but can not redeem for cash.</w:t>
      </w:r>
    </w:p>
    <w:p>
      <w:pPr>
        <w:numPr>
          <w:ilvl w:val="0"/>
          <w:numId w:val="4"/>
        </w:numPr>
        <w:tabs>
          <w:tab w:val="left" w:pos="840"/>
          <w:tab w:val="left" w:pos="1080"/>
        </w:tabs>
        <w:spacing w:line="360" w:lineRule="auto"/>
        <w:ind w:left="840"/>
        <w:jc w:val="both"/>
        <w:rPr>
          <w:bCs/>
        </w:rPr>
      </w:pPr>
      <w:r>
        <w:rPr>
          <w:bCs/>
        </w:rPr>
        <w:t>User will be able to view the Google Maps (using GPS) available in the website. website will integrated with Google Maps API.</w:t>
      </w:r>
    </w:p>
    <w:p>
      <w:pPr>
        <w:numPr>
          <w:ilvl w:val="0"/>
          <w:numId w:val="4"/>
        </w:numPr>
        <w:tabs>
          <w:tab w:val="left" w:pos="840"/>
          <w:tab w:val="left" w:pos="1080"/>
        </w:tabs>
        <w:spacing w:line="360" w:lineRule="auto"/>
        <w:ind w:left="840"/>
        <w:jc w:val="both"/>
        <w:rPr>
          <w:bCs/>
          <w:shd w:val="clear" w:color="auto" w:fill="FFFF00"/>
          <w:lang w:eastAsia="en-US"/>
        </w:rPr>
      </w:pPr>
      <w:r>
        <w:rPr>
          <w:bCs/>
        </w:rPr>
        <w:t xml:space="preserve">User </w:t>
      </w:r>
      <w:r>
        <w:rPr>
          <w:bCs/>
          <w:lang w:eastAsia="en-US"/>
        </w:rPr>
        <w:t>will be able to share the link of the website on the social networking sites like Instagram, facebook, twitter, etc.</w:t>
      </w:r>
    </w:p>
    <w:p>
      <w:pPr>
        <w:numPr>
          <w:ilvl w:val="0"/>
          <w:numId w:val="4"/>
        </w:numPr>
        <w:tabs>
          <w:tab w:val="left" w:pos="840"/>
          <w:tab w:val="left" w:pos="1080"/>
        </w:tabs>
        <w:spacing w:line="360" w:lineRule="auto"/>
        <w:ind w:left="840"/>
        <w:jc w:val="both"/>
        <w:rPr>
          <w:bCs/>
          <w:highlight w:val="green"/>
          <w:shd w:val="clear" w:color="auto" w:fill="FFFF00"/>
          <w:lang w:eastAsia="en-US"/>
        </w:rPr>
      </w:pPr>
      <w:r>
        <w:rPr>
          <w:bCs/>
          <w:highlight w:val="green"/>
          <w:lang w:eastAsia="en-US"/>
        </w:rPr>
        <w:t>Users will be able to view the frequently asked question page in the website, where the users can ask any questions regarding the product, shipping, delivery, packaging in the website.</w:t>
      </w:r>
    </w:p>
    <w:p>
      <w:pPr>
        <w:numPr>
          <w:ilvl w:val="0"/>
          <w:numId w:val="4"/>
        </w:numPr>
        <w:tabs>
          <w:tab w:val="left" w:pos="840"/>
          <w:tab w:val="left" w:pos="1080"/>
        </w:tabs>
        <w:spacing w:line="360" w:lineRule="auto"/>
        <w:ind w:left="840"/>
        <w:jc w:val="both"/>
        <w:rPr>
          <w:bCs/>
          <w:lang w:eastAsia="en-US"/>
        </w:rPr>
      </w:pPr>
      <w:r>
        <w:rPr>
          <w:bCs/>
          <w:shd w:val="clear" w:color="auto" w:fill="FFFF00"/>
          <w:lang w:eastAsia="en-US"/>
        </w:rPr>
        <w:t>Users will be able to share the images of products they like on any social networking site in the website.</w:t>
      </w:r>
    </w:p>
    <w:p>
      <w:pPr>
        <w:numPr>
          <w:ilvl w:val="0"/>
          <w:numId w:val="4"/>
        </w:numPr>
        <w:tabs>
          <w:tab w:val="left" w:pos="840"/>
          <w:tab w:val="left" w:pos="1080"/>
        </w:tabs>
        <w:spacing w:line="360" w:lineRule="auto"/>
        <w:ind w:left="840"/>
        <w:jc w:val="both"/>
        <w:rPr>
          <w:bCs/>
        </w:rPr>
      </w:pPr>
      <w:r>
        <w:rPr>
          <w:bCs/>
          <w:highlight w:val="yellow"/>
        </w:rPr>
        <w:t>User will be able to contact the admin of the website by submitting Contact Us form available in the website.</w:t>
      </w:r>
    </w:p>
    <w:p>
      <w:pPr>
        <w:numPr>
          <w:numId w:val="0"/>
        </w:numPr>
        <w:tabs>
          <w:tab w:val="left" w:pos="840"/>
          <w:tab w:val="left" w:pos="1080"/>
        </w:tabs>
        <w:spacing w:line="360" w:lineRule="auto"/>
        <w:jc w:val="both"/>
        <w:rPr>
          <w:bCs/>
        </w:rPr>
      </w:pPr>
    </w:p>
    <w:p>
      <w:pPr>
        <w:numPr>
          <w:ilvl w:val="0"/>
          <w:numId w:val="2"/>
        </w:numPr>
        <w:spacing w:line="360" w:lineRule="auto"/>
      </w:pPr>
      <w:r>
        <w:rPr>
          <w:b/>
          <w:szCs w:val="22"/>
        </w:rPr>
        <w:t>My Account Control Panel for User</w:t>
      </w:r>
    </w:p>
    <w:p>
      <w:pPr>
        <w:spacing w:line="360" w:lineRule="auto"/>
        <w:ind w:left="360"/>
        <w:jc w:val="both"/>
        <w:rPr>
          <w:bCs/>
        </w:rPr>
      </w:pPr>
      <w:r>
        <w:t>User will be able to operate a host of functions from their My Account control panel. The control panel will carry the following modules:</w:t>
      </w:r>
    </w:p>
    <w:p>
      <w:pPr>
        <w:numPr>
          <w:ilvl w:val="0"/>
          <w:numId w:val="4"/>
        </w:numPr>
        <w:tabs>
          <w:tab w:val="left" w:pos="840"/>
          <w:tab w:val="left" w:pos="1080"/>
        </w:tabs>
        <w:spacing w:line="360" w:lineRule="auto"/>
        <w:ind w:left="840"/>
        <w:jc w:val="both"/>
      </w:pPr>
      <w:r>
        <w:rPr>
          <w:bCs/>
        </w:rPr>
        <w:t>My Profile</w:t>
      </w:r>
    </w:p>
    <w:p>
      <w:pPr>
        <w:numPr>
          <w:ilvl w:val="1"/>
          <w:numId w:val="6"/>
        </w:numPr>
        <w:spacing w:line="360" w:lineRule="auto"/>
        <w:jc w:val="both"/>
      </w:pPr>
      <w:r>
        <w:t xml:space="preserve">Users can fill in details like </w:t>
      </w:r>
      <w:r>
        <w:rPr>
          <w:shd w:val="clear" w:color="auto" w:fill="FFFF00"/>
        </w:rPr>
        <w:t xml:space="preserve">Profile image, name, dob, email, gender, contact number </w:t>
      </w:r>
      <w:r>
        <w:rPr>
          <w:highlight w:val="green"/>
          <w:shd w:val="clear" w:color="auto" w:fill="FFFF00"/>
        </w:rPr>
        <w:t>for OTP</w:t>
      </w:r>
      <w:r>
        <w:rPr>
          <w:shd w:val="clear" w:color="auto" w:fill="FFFF00"/>
        </w:rPr>
        <w:t xml:space="preserve"> </w:t>
      </w:r>
      <w:r>
        <w:t>about them.</w:t>
      </w:r>
    </w:p>
    <w:p>
      <w:pPr>
        <w:numPr>
          <w:ilvl w:val="1"/>
          <w:numId w:val="6"/>
        </w:numPr>
        <w:spacing w:line="360" w:lineRule="auto"/>
        <w:jc w:val="both"/>
        <w:rPr>
          <w:highlight w:val="green"/>
        </w:rPr>
      </w:pPr>
      <w:r>
        <w:rPr>
          <w:highlight w:val="green"/>
        </w:rPr>
        <w:t>Users will also input shipping address.</w:t>
      </w:r>
    </w:p>
    <w:p>
      <w:pPr>
        <w:numPr>
          <w:ilvl w:val="1"/>
          <w:numId w:val="6"/>
        </w:numPr>
        <w:spacing w:line="360" w:lineRule="auto"/>
        <w:jc w:val="both"/>
        <w:rPr>
          <w:bCs/>
        </w:rPr>
      </w:pPr>
      <w:r>
        <w:t>Users can change any information anytime except email.</w:t>
      </w:r>
    </w:p>
    <w:p>
      <w:pPr>
        <w:numPr>
          <w:ilvl w:val="0"/>
          <w:numId w:val="4"/>
        </w:numPr>
        <w:tabs>
          <w:tab w:val="left" w:pos="840"/>
          <w:tab w:val="left" w:pos="1080"/>
        </w:tabs>
        <w:spacing w:line="360" w:lineRule="auto"/>
        <w:ind w:left="840"/>
        <w:jc w:val="both"/>
      </w:pPr>
      <w:r>
        <w:rPr>
          <w:bCs/>
        </w:rPr>
        <w:t>My Orders</w:t>
      </w:r>
    </w:p>
    <w:p>
      <w:pPr>
        <w:numPr>
          <w:ilvl w:val="1"/>
          <w:numId w:val="6"/>
        </w:numPr>
        <w:spacing w:line="360" w:lineRule="auto"/>
        <w:jc w:val="both"/>
        <w:rPr>
          <w:shd w:val="clear" w:color="auto" w:fill="FFFF00"/>
        </w:rPr>
      </w:pPr>
      <w:r>
        <w:t>Users can view their previous orders.</w:t>
      </w:r>
    </w:p>
    <w:p>
      <w:pPr>
        <w:numPr>
          <w:ilvl w:val="1"/>
          <w:numId w:val="6"/>
        </w:numPr>
        <w:spacing w:line="360" w:lineRule="auto"/>
        <w:jc w:val="both"/>
      </w:pPr>
      <w:r>
        <w:rPr>
          <w:shd w:val="clear" w:color="auto" w:fill="FFFF00"/>
        </w:rPr>
        <w:t>Users can view orders not shipped.</w:t>
      </w:r>
    </w:p>
    <w:p>
      <w:pPr>
        <w:numPr>
          <w:ilvl w:val="1"/>
          <w:numId w:val="6"/>
        </w:numPr>
        <w:spacing w:line="360" w:lineRule="auto"/>
        <w:jc w:val="both"/>
      </w:pPr>
      <w:r>
        <w:t>Users can view their order in progress.</w:t>
      </w:r>
    </w:p>
    <w:p>
      <w:pPr>
        <w:numPr>
          <w:ilvl w:val="1"/>
          <w:numId w:val="6"/>
        </w:numPr>
        <w:spacing w:line="360" w:lineRule="auto"/>
        <w:jc w:val="both"/>
        <w:rPr>
          <w:shd w:val="clear" w:color="auto" w:fill="FFFF00"/>
        </w:rPr>
      </w:pPr>
      <w:r>
        <w:t>Users</w:t>
      </w:r>
      <w:r>
        <w:rPr>
          <w:szCs w:val="24"/>
        </w:rPr>
        <w:t xml:space="preserve"> </w:t>
      </w:r>
      <w:r>
        <w:t>can view their cancelled orders.</w:t>
      </w:r>
    </w:p>
    <w:p>
      <w:pPr>
        <w:numPr>
          <w:ilvl w:val="1"/>
          <w:numId w:val="6"/>
        </w:numPr>
        <w:spacing w:line="360" w:lineRule="auto"/>
        <w:jc w:val="both"/>
      </w:pPr>
      <w:r>
        <w:rPr>
          <w:shd w:val="clear" w:color="auto" w:fill="FFFF00"/>
        </w:rPr>
        <w:t>Users can view order with pending payments.</w:t>
      </w:r>
    </w:p>
    <w:p>
      <w:pPr>
        <w:numPr>
          <w:ilvl w:val="1"/>
          <w:numId w:val="6"/>
        </w:numPr>
        <w:spacing w:line="360" w:lineRule="auto"/>
        <w:jc w:val="both"/>
        <w:rPr>
          <w:shd w:val="clear" w:color="auto" w:fill="FFFF00"/>
        </w:rPr>
      </w:pPr>
      <w:r>
        <w:t xml:space="preserve">Users can view their order details, </w:t>
      </w:r>
      <w:r>
        <w:rPr>
          <w:highlight w:val="green"/>
        </w:rPr>
        <w:t xml:space="preserve">like Order ID, Date of purchase, Amount paid,  </w:t>
      </w:r>
      <w:r>
        <w:rPr>
          <w:shd w:val="clear" w:color="auto" w:fill="FFFF00"/>
        </w:rPr>
        <w:t>it will also include address of stores delivering the products.</w:t>
      </w:r>
    </w:p>
    <w:p>
      <w:pPr>
        <w:numPr>
          <w:ilvl w:val="1"/>
          <w:numId w:val="6"/>
        </w:numPr>
        <w:spacing w:line="360" w:lineRule="auto"/>
        <w:jc w:val="both"/>
        <w:rPr>
          <w:highlight w:val="green"/>
          <w:shd w:val="clear" w:color="auto" w:fill="FFFF00"/>
        </w:rPr>
      </w:pPr>
      <w:r>
        <w:rPr>
          <w:highlight w:val="green"/>
          <w:shd w:val="clear" w:color="auto" w:fill="FFFF00"/>
        </w:rPr>
        <w:t>Users can track the status of the orders placed, pending,processed, waiting shipment etc.</w:t>
      </w:r>
    </w:p>
    <w:p>
      <w:pPr>
        <w:numPr>
          <w:ilvl w:val="1"/>
          <w:numId w:val="6"/>
        </w:numPr>
        <w:spacing w:line="360" w:lineRule="auto"/>
        <w:jc w:val="both"/>
        <w:rPr>
          <w:shd w:val="clear" w:color="auto" w:fill="FFFF00"/>
        </w:rPr>
      </w:pPr>
      <w:r>
        <w:rPr>
          <w:shd w:val="clear" w:color="auto" w:fill="FFFF00"/>
        </w:rPr>
        <w:t>Users can view orders waiting for delivery confirmation.</w:t>
      </w:r>
    </w:p>
    <w:p>
      <w:pPr>
        <w:numPr>
          <w:ilvl w:val="1"/>
          <w:numId w:val="6"/>
        </w:numPr>
        <w:spacing w:line="360" w:lineRule="auto"/>
        <w:jc w:val="both"/>
        <w:rPr>
          <w:shd w:val="clear" w:color="auto" w:fill="FFFF00"/>
        </w:rPr>
      </w:pPr>
      <w:r>
        <w:rPr>
          <w:shd w:val="clear" w:color="auto" w:fill="FFFF00"/>
        </w:rPr>
        <w:t>Users can view orders waiting for feedback.</w:t>
      </w:r>
    </w:p>
    <w:p>
      <w:pPr>
        <w:numPr>
          <w:ilvl w:val="0"/>
          <w:numId w:val="4"/>
        </w:numPr>
        <w:tabs>
          <w:tab w:val="left" w:pos="840"/>
          <w:tab w:val="left" w:pos="1080"/>
        </w:tabs>
        <w:spacing w:line="360" w:lineRule="auto"/>
        <w:ind w:left="840"/>
        <w:jc w:val="both"/>
        <w:rPr>
          <w:shd w:val="clear" w:color="auto" w:fill="FFFF00"/>
        </w:rPr>
      </w:pPr>
      <w:r>
        <w:rPr>
          <w:shd w:val="clear" w:color="auto" w:fill="FFFF00"/>
        </w:rPr>
        <w:t>Points</w:t>
      </w:r>
    </w:p>
    <w:p>
      <w:pPr>
        <w:numPr>
          <w:ilvl w:val="1"/>
          <w:numId w:val="6"/>
        </w:numPr>
        <w:spacing w:line="360" w:lineRule="auto"/>
        <w:jc w:val="both"/>
        <w:rPr>
          <w:shd w:val="clear" w:color="auto" w:fill="FFFF00"/>
        </w:rPr>
      </w:pPr>
      <w:r>
        <w:rPr>
          <w:shd w:val="clear" w:color="auto" w:fill="FFFF00"/>
        </w:rPr>
        <w:t>Users</w:t>
      </w:r>
      <w:r>
        <w:rPr>
          <w:szCs w:val="24"/>
          <w:shd w:val="clear" w:color="auto" w:fill="FFFF00"/>
        </w:rPr>
        <w:t xml:space="preserve"> </w:t>
      </w:r>
      <w:r>
        <w:rPr>
          <w:shd w:val="clear" w:color="auto" w:fill="FFFF00"/>
        </w:rPr>
        <w:t>can view the points they earned.</w:t>
      </w:r>
    </w:p>
    <w:p>
      <w:pPr>
        <w:numPr>
          <w:ilvl w:val="1"/>
          <w:numId w:val="6"/>
        </w:numPr>
        <w:spacing w:line="360" w:lineRule="auto"/>
        <w:jc w:val="both"/>
      </w:pPr>
      <w:r>
        <w:rPr>
          <w:shd w:val="clear" w:color="auto" w:fill="FFFF00"/>
        </w:rPr>
        <w:t>Users can view the history of points redeemed.</w:t>
      </w:r>
    </w:p>
    <w:p>
      <w:pPr>
        <w:numPr>
          <w:ilvl w:val="0"/>
          <w:numId w:val="4"/>
        </w:numPr>
        <w:tabs>
          <w:tab w:val="left" w:pos="840"/>
          <w:tab w:val="left" w:pos="1080"/>
        </w:tabs>
        <w:spacing w:line="360" w:lineRule="auto"/>
        <w:ind w:left="840"/>
        <w:jc w:val="both"/>
      </w:pPr>
      <w:r>
        <w:t>Invoices</w:t>
      </w:r>
    </w:p>
    <w:p>
      <w:pPr>
        <w:numPr>
          <w:ilvl w:val="1"/>
          <w:numId w:val="6"/>
        </w:numPr>
        <w:spacing w:line="360" w:lineRule="auto"/>
        <w:jc w:val="both"/>
        <w:rPr>
          <w:shd w:val="clear" w:color="auto" w:fill="FFFF00"/>
        </w:rPr>
      </w:pPr>
      <w:r>
        <w:t>Users</w:t>
      </w:r>
      <w:r>
        <w:rPr>
          <w:szCs w:val="24"/>
        </w:rPr>
        <w:t xml:space="preserve"> </w:t>
      </w:r>
      <w:r>
        <w:t>can view their orders Invoices.</w:t>
      </w:r>
    </w:p>
    <w:p>
      <w:pPr>
        <w:numPr>
          <w:ilvl w:val="1"/>
          <w:numId w:val="6"/>
        </w:numPr>
        <w:spacing w:line="360" w:lineRule="auto"/>
        <w:jc w:val="both"/>
        <w:rPr>
          <w:highlight w:val="green"/>
          <w:shd w:val="clear" w:color="auto" w:fill="FFFF00"/>
        </w:rPr>
      </w:pPr>
      <w:r>
        <w:rPr>
          <w:highlight w:val="green"/>
          <w:shd w:val="clear" w:color="auto" w:fill="FFFF00"/>
        </w:rPr>
        <w:t xml:space="preserve">Users can view invoice by details like </w:t>
      </w:r>
      <w:r>
        <w:rPr>
          <w:rFonts w:hint="default"/>
          <w:highlight w:val="green"/>
          <w:shd w:val="clear" w:color="auto" w:fill="FFFF00"/>
        </w:rPr>
        <w:t>“Day, amount, per item, store and Item details</w:t>
      </w:r>
    </w:p>
    <w:p>
      <w:pPr>
        <w:numPr>
          <w:ilvl w:val="0"/>
          <w:numId w:val="4"/>
        </w:numPr>
        <w:tabs>
          <w:tab w:val="left" w:pos="840"/>
          <w:tab w:val="left" w:pos="1080"/>
        </w:tabs>
        <w:spacing w:line="360" w:lineRule="auto"/>
        <w:ind w:left="840"/>
        <w:jc w:val="both"/>
        <w:rPr>
          <w:shd w:val="clear" w:color="auto" w:fill="FFFF00"/>
        </w:rPr>
      </w:pPr>
      <w:r>
        <w:rPr>
          <w:shd w:val="clear" w:color="auto" w:fill="FFFF00"/>
        </w:rPr>
        <w:t>FAQs</w:t>
      </w:r>
    </w:p>
    <w:p>
      <w:pPr>
        <w:numPr>
          <w:ilvl w:val="1"/>
          <w:numId w:val="6"/>
        </w:numPr>
        <w:spacing w:line="360" w:lineRule="auto"/>
        <w:jc w:val="both"/>
        <w:rPr>
          <w:shd w:val="clear" w:color="auto" w:fill="FFFF00"/>
        </w:rPr>
      </w:pPr>
      <w:r>
        <w:rPr>
          <w:shd w:val="clear" w:color="auto" w:fill="FFFF00"/>
        </w:rPr>
        <w:t>Users</w:t>
      </w:r>
      <w:r>
        <w:rPr>
          <w:szCs w:val="24"/>
          <w:shd w:val="clear" w:color="auto" w:fill="FFFF00"/>
        </w:rPr>
        <w:t xml:space="preserve"> </w:t>
      </w:r>
      <w:r>
        <w:rPr>
          <w:shd w:val="clear" w:color="auto" w:fill="FFFF00"/>
        </w:rPr>
        <w:t>can view their frequently asked questions in the discussions.</w:t>
      </w:r>
    </w:p>
    <w:p>
      <w:pPr>
        <w:numPr>
          <w:ilvl w:val="0"/>
          <w:numId w:val="4"/>
        </w:numPr>
        <w:tabs>
          <w:tab w:val="left" w:pos="840"/>
          <w:tab w:val="left" w:pos="1080"/>
        </w:tabs>
        <w:spacing w:line="360" w:lineRule="auto"/>
        <w:ind w:left="840"/>
        <w:jc w:val="both"/>
        <w:rPr>
          <w:shd w:val="clear" w:color="auto" w:fill="FFFF00"/>
        </w:rPr>
      </w:pPr>
      <w:r>
        <w:rPr>
          <w:shd w:val="clear" w:color="auto" w:fill="FFFF00"/>
        </w:rPr>
        <w:t>E-vouchers</w:t>
      </w:r>
    </w:p>
    <w:p>
      <w:pPr>
        <w:numPr>
          <w:ilvl w:val="1"/>
          <w:numId w:val="6"/>
        </w:numPr>
        <w:spacing w:line="360" w:lineRule="auto"/>
        <w:jc w:val="both"/>
        <w:rPr>
          <w:shd w:val="clear" w:color="auto" w:fill="FFFF00"/>
        </w:rPr>
      </w:pPr>
      <w:r>
        <w:rPr>
          <w:shd w:val="clear" w:color="auto" w:fill="FFFF00"/>
        </w:rPr>
        <w:t>Users can view the vouchers he got.</w:t>
      </w:r>
    </w:p>
    <w:p>
      <w:pPr>
        <w:numPr>
          <w:ilvl w:val="1"/>
          <w:numId w:val="6"/>
        </w:numPr>
        <w:spacing w:line="360" w:lineRule="auto"/>
        <w:jc w:val="both"/>
        <w:rPr>
          <w:highlight w:val="green"/>
          <w:shd w:val="clear" w:color="auto" w:fill="FFFF00"/>
        </w:rPr>
      </w:pPr>
      <w:r>
        <w:rPr>
          <w:highlight w:val="green"/>
          <w:shd w:val="clear" w:color="auto" w:fill="FFFF00"/>
        </w:rPr>
        <w:t>Users can send the voucher to any person regitered in the app.</w:t>
      </w:r>
    </w:p>
    <w:p>
      <w:pPr>
        <w:numPr>
          <w:ilvl w:val="1"/>
          <w:numId w:val="6"/>
        </w:numPr>
        <w:spacing w:line="360" w:lineRule="auto"/>
        <w:jc w:val="both"/>
      </w:pPr>
      <w:r>
        <w:rPr>
          <w:shd w:val="clear" w:color="auto" w:fill="FFFF00"/>
        </w:rPr>
        <w:t>Users can redeem his vouchers during purchase of any product.</w:t>
      </w:r>
    </w:p>
    <w:p>
      <w:pPr>
        <w:tabs>
          <w:tab w:val="left" w:pos="1080"/>
        </w:tabs>
        <w:spacing w:line="360" w:lineRule="auto"/>
        <w:jc w:val="both"/>
      </w:pPr>
    </w:p>
    <w:p>
      <w:pPr>
        <w:numPr>
          <w:ilvl w:val="0"/>
          <w:numId w:val="4"/>
        </w:numPr>
        <w:tabs>
          <w:tab w:val="left" w:pos="840"/>
          <w:tab w:val="left" w:pos="1080"/>
        </w:tabs>
        <w:spacing w:line="360" w:lineRule="auto"/>
        <w:ind w:left="840"/>
        <w:jc w:val="both"/>
      </w:pPr>
      <w:r>
        <w:t>Disputes</w:t>
      </w:r>
    </w:p>
    <w:p>
      <w:pPr>
        <w:numPr>
          <w:ilvl w:val="1"/>
          <w:numId w:val="6"/>
        </w:numPr>
        <w:spacing w:line="360" w:lineRule="auto"/>
        <w:jc w:val="both"/>
      </w:pPr>
      <w:r>
        <w:t>Users</w:t>
      </w:r>
      <w:r>
        <w:rPr>
          <w:szCs w:val="24"/>
        </w:rPr>
        <w:t xml:space="preserve"> </w:t>
      </w:r>
      <w:r>
        <w:t>can view their open disputes.</w:t>
      </w:r>
    </w:p>
    <w:p>
      <w:pPr>
        <w:numPr>
          <w:ilvl w:val="1"/>
          <w:numId w:val="6"/>
        </w:numPr>
        <w:spacing w:line="360" w:lineRule="auto"/>
        <w:jc w:val="both"/>
      </w:pPr>
      <w:r>
        <w:t>Users can file new disputes.</w:t>
      </w:r>
    </w:p>
    <w:p>
      <w:pPr>
        <w:numPr>
          <w:ilvl w:val="1"/>
          <w:numId w:val="6"/>
        </w:numPr>
        <w:spacing w:line="360" w:lineRule="auto"/>
        <w:jc w:val="both"/>
      </w:pPr>
      <w:r>
        <w:t>Users can close their disputes.</w:t>
      </w:r>
    </w:p>
    <w:p>
      <w:pPr>
        <w:numPr>
          <w:ilvl w:val="1"/>
          <w:numId w:val="6"/>
        </w:numPr>
        <w:spacing w:line="360" w:lineRule="auto"/>
        <w:jc w:val="both"/>
        <w:rPr>
          <w:bCs/>
        </w:rPr>
      </w:pPr>
      <w:r>
        <w:t>Users can view their closed disputes.</w:t>
      </w:r>
    </w:p>
    <w:p>
      <w:pPr>
        <w:numPr>
          <w:ilvl w:val="0"/>
          <w:numId w:val="4"/>
        </w:numPr>
        <w:tabs>
          <w:tab w:val="left" w:pos="840"/>
          <w:tab w:val="left" w:pos="1080"/>
        </w:tabs>
        <w:spacing w:line="360" w:lineRule="auto"/>
        <w:ind w:left="840"/>
        <w:jc w:val="both"/>
      </w:pPr>
      <w:r>
        <w:rPr>
          <w:bCs/>
        </w:rPr>
        <w:t>My Payments</w:t>
      </w:r>
    </w:p>
    <w:p>
      <w:pPr>
        <w:numPr>
          <w:ilvl w:val="1"/>
          <w:numId w:val="6"/>
        </w:numPr>
        <w:spacing w:line="360" w:lineRule="auto"/>
        <w:jc w:val="both"/>
      </w:pPr>
      <w:r>
        <w:t>Users</w:t>
      </w:r>
      <w:r>
        <w:rPr>
          <w:szCs w:val="24"/>
        </w:rPr>
        <w:t xml:space="preserve"> </w:t>
      </w:r>
      <w:r>
        <w:t>can enter their payment details.</w:t>
      </w:r>
    </w:p>
    <w:p>
      <w:pPr>
        <w:numPr>
          <w:ilvl w:val="1"/>
          <w:numId w:val="6"/>
        </w:numPr>
        <w:spacing w:line="360" w:lineRule="auto"/>
        <w:jc w:val="both"/>
      </w:pPr>
      <w:r>
        <w:t>Users can change or add more payment methods.</w:t>
      </w:r>
    </w:p>
    <w:p>
      <w:pPr>
        <w:numPr>
          <w:ilvl w:val="1"/>
          <w:numId w:val="6"/>
        </w:numPr>
        <w:spacing w:line="360" w:lineRule="auto"/>
        <w:jc w:val="both"/>
      </w:pPr>
      <w:r>
        <w:t>Users</w:t>
      </w:r>
      <w:r>
        <w:rPr>
          <w:szCs w:val="24"/>
        </w:rPr>
        <w:t xml:space="preserve"> </w:t>
      </w:r>
      <w:r>
        <w:t>can view previous payment transactions.</w:t>
      </w:r>
    </w:p>
    <w:p>
      <w:pPr>
        <w:spacing w:line="360" w:lineRule="auto"/>
        <w:jc w:val="both"/>
      </w:pPr>
    </w:p>
    <w:p>
      <w:pPr>
        <w:spacing w:line="360" w:lineRule="auto"/>
        <w:jc w:val="both"/>
      </w:pPr>
    </w:p>
    <w:p>
      <w:pPr>
        <w:spacing w:line="360" w:lineRule="auto"/>
        <w:jc w:val="both"/>
      </w:pPr>
    </w:p>
    <w:p>
      <w:pPr>
        <w:spacing w:line="360" w:lineRule="auto"/>
        <w:jc w:val="both"/>
      </w:pPr>
    </w:p>
    <w:p>
      <w:pPr>
        <w:numPr>
          <w:ilvl w:val="0"/>
          <w:numId w:val="2"/>
        </w:numPr>
        <w:spacing w:line="360" w:lineRule="auto"/>
      </w:pPr>
      <w:r>
        <w:rPr>
          <w:b/>
          <w:szCs w:val="22"/>
        </w:rPr>
        <w:t>Email Notifications for Users</w:t>
      </w:r>
    </w:p>
    <w:p>
      <w:pPr>
        <w:numPr>
          <w:ilvl w:val="1"/>
          <w:numId w:val="6"/>
        </w:numPr>
        <w:spacing w:line="360" w:lineRule="auto"/>
        <w:jc w:val="both"/>
        <w:rPr>
          <w:rFonts w:hint="eastAsia"/>
        </w:rPr>
      </w:pPr>
      <w:r>
        <w:rPr>
          <w:rFonts w:hint="eastAsia"/>
        </w:rPr>
        <w:t>E-mail notification will be sent to the users once the order has been placed.</w:t>
      </w:r>
    </w:p>
    <w:p>
      <w:pPr>
        <w:numPr>
          <w:ilvl w:val="1"/>
          <w:numId w:val="6"/>
        </w:numPr>
        <w:spacing w:line="360" w:lineRule="auto"/>
        <w:jc w:val="both"/>
        <w:rPr>
          <w:rFonts w:hint="eastAsia"/>
        </w:rPr>
      </w:pPr>
      <w:r>
        <w:rPr>
          <w:rFonts w:hint="eastAsia"/>
        </w:rPr>
        <w:t>Users will be also notified at the time when the driver has been assigned</w:t>
      </w:r>
      <w:r>
        <w:rPr>
          <w:rFonts w:hint="default"/>
        </w:rPr>
        <w:t xml:space="preserve"> a</w:t>
      </w:r>
      <w:r>
        <w:rPr>
          <w:rFonts w:hint="eastAsia"/>
        </w:rPr>
        <w:t>nd he is on the way to deliver</w:t>
      </w:r>
      <w:r>
        <w:rPr>
          <w:rFonts w:hint="default"/>
        </w:rPr>
        <w:t xml:space="preserve"> </w:t>
      </w:r>
      <w:r>
        <w:rPr>
          <w:rFonts w:hint="eastAsia"/>
        </w:rPr>
        <w:t>the order to customer.</w:t>
      </w:r>
    </w:p>
    <w:p>
      <w:pPr>
        <w:numPr>
          <w:ilvl w:val="1"/>
          <w:numId w:val="6"/>
        </w:numPr>
        <w:spacing w:line="360" w:lineRule="auto"/>
        <w:jc w:val="both"/>
        <w:rPr>
          <w:rFonts w:hint="eastAsia"/>
        </w:rPr>
      </w:pPr>
      <w:r>
        <w:rPr>
          <w:rFonts w:hint="eastAsia"/>
        </w:rPr>
        <w:t>Customers will receive the notification of successful order delivery once the order has been delivered.</w:t>
      </w:r>
    </w:p>
    <w:p>
      <w:pPr>
        <w:numPr>
          <w:ilvl w:val="1"/>
          <w:numId w:val="6"/>
        </w:numPr>
        <w:spacing w:line="360" w:lineRule="auto"/>
        <w:jc w:val="both"/>
        <w:rPr>
          <w:rFonts w:hint="eastAsia"/>
          <w:highlight w:val="green"/>
        </w:rPr>
      </w:pPr>
      <w:r>
        <w:rPr>
          <w:rFonts w:hint="eastAsia"/>
          <w:highlight w:val="green"/>
        </w:rPr>
        <w:t>Users will also receive Invoice for the product via email. Users will receive notification for successful</w:t>
      </w:r>
      <w:r>
        <w:rPr>
          <w:rFonts w:hint="default"/>
          <w:highlight w:val="green"/>
        </w:rPr>
        <w:t xml:space="preserve"> </w:t>
      </w:r>
      <w:r>
        <w:rPr>
          <w:rFonts w:hint="eastAsia"/>
          <w:highlight w:val="green"/>
        </w:rPr>
        <w:t>registration.</w:t>
      </w:r>
    </w:p>
    <w:p>
      <w:pPr>
        <w:numPr>
          <w:ilvl w:val="1"/>
          <w:numId w:val="6"/>
        </w:numPr>
        <w:spacing w:line="360" w:lineRule="auto"/>
        <w:jc w:val="both"/>
        <w:rPr>
          <w:rFonts w:hint="eastAsia"/>
        </w:rPr>
      </w:pPr>
      <w:r>
        <w:rPr>
          <w:rFonts w:hint="eastAsia"/>
        </w:rPr>
        <w:t>Users will receive notifications for successful addition of products either in cart or in favorites.</w:t>
      </w:r>
    </w:p>
    <w:p>
      <w:pPr>
        <w:numPr>
          <w:ilvl w:val="1"/>
          <w:numId w:val="6"/>
        </w:numPr>
        <w:spacing w:line="360" w:lineRule="auto"/>
        <w:jc w:val="both"/>
        <w:rPr>
          <w:rFonts w:hint="eastAsia"/>
        </w:rPr>
      </w:pPr>
      <w:r>
        <w:rPr>
          <w:rFonts w:hint="eastAsia"/>
        </w:rPr>
        <w:t>Users will receive notifications for addition of payment methods in the app.</w:t>
      </w:r>
    </w:p>
    <w:p>
      <w:pPr>
        <w:numPr>
          <w:ilvl w:val="1"/>
          <w:numId w:val="6"/>
        </w:numPr>
        <w:spacing w:line="360" w:lineRule="auto"/>
        <w:jc w:val="both"/>
        <w:rPr>
          <w:rFonts w:hint="eastAsia"/>
        </w:rPr>
      </w:pPr>
      <w:r>
        <w:rPr>
          <w:rFonts w:hint="eastAsia"/>
        </w:rPr>
        <w:t>Users will receive notifications if any product is out of stock in the list of favorites or cart.</w:t>
      </w:r>
    </w:p>
    <w:p>
      <w:pPr>
        <w:numPr>
          <w:ilvl w:val="1"/>
          <w:numId w:val="6"/>
        </w:numPr>
        <w:spacing w:line="360" w:lineRule="auto"/>
        <w:jc w:val="both"/>
        <w:rPr>
          <w:rFonts w:hint="eastAsia"/>
        </w:rPr>
      </w:pPr>
      <w:r>
        <w:rPr>
          <w:rFonts w:hint="eastAsia"/>
        </w:rPr>
        <w:t>Users will receive notifications for every order confirmed.</w:t>
      </w:r>
    </w:p>
    <w:p>
      <w:pPr>
        <w:numPr>
          <w:ilvl w:val="1"/>
          <w:numId w:val="6"/>
        </w:numPr>
        <w:spacing w:line="360" w:lineRule="auto"/>
        <w:jc w:val="both"/>
        <w:rPr>
          <w:rFonts w:hint="eastAsia"/>
        </w:rPr>
      </w:pPr>
      <w:r>
        <w:rPr>
          <w:rFonts w:hint="eastAsia"/>
        </w:rPr>
        <w:t>Users will receive notifications for every order cancelled.</w:t>
      </w:r>
    </w:p>
    <w:p>
      <w:pPr>
        <w:numPr>
          <w:ilvl w:val="1"/>
          <w:numId w:val="6"/>
        </w:numPr>
        <w:spacing w:line="360" w:lineRule="auto"/>
        <w:jc w:val="both"/>
        <w:rPr>
          <w:rFonts w:hint="eastAsia"/>
        </w:rPr>
      </w:pPr>
      <w:r>
        <w:rPr>
          <w:rFonts w:hint="eastAsia"/>
        </w:rPr>
        <w:t>Users will receive notifications for opening disputes.</w:t>
      </w:r>
    </w:p>
    <w:p>
      <w:pPr>
        <w:numPr>
          <w:ilvl w:val="1"/>
          <w:numId w:val="6"/>
        </w:numPr>
        <w:spacing w:line="360" w:lineRule="auto"/>
        <w:jc w:val="both"/>
        <w:rPr>
          <w:rFonts w:hint="eastAsia"/>
        </w:rPr>
      </w:pPr>
      <w:r>
        <w:rPr>
          <w:rFonts w:hint="eastAsia"/>
        </w:rPr>
        <w:t>Users will receive notification for closing disputes.</w:t>
      </w:r>
    </w:p>
    <w:p>
      <w:pPr>
        <w:numPr>
          <w:ilvl w:val="1"/>
          <w:numId w:val="6"/>
        </w:numPr>
        <w:spacing w:line="360" w:lineRule="auto"/>
        <w:jc w:val="both"/>
      </w:pPr>
      <w:r>
        <w:rPr>
          <w:rFonts w:hint="eastAsia"/>
        </w:rPr>
        <w:t>Users will receive notifications whenever delivery is about to arrive.</w:t>
      </w:r>
    </w:p>
    <w:p>
      <w:pPr>
        <w:numPr>
          <w:ilvl w:val="1"/>
          <w:numId w:val="6"/>
        </w:numPr>
        <w:spacing w:line="360" w:lineRule="auto"/>
        <w:jc w:val="both"/>
      </w:pPr>
      <w:r>
        <w:rPr>
          <w:shd w:val="clear" w:color="auto" w:fill="FFFF00"/>
        </w:rPr>
        <w:t>Users will receive notification if there are any messages from stores.</w:t>
      </w:r>
    </w:p>
    <w:p>
      <w:pPr>
        <w:numPr>
          <w:ilvl w:val="1"/>
          <w:numId w:val="6"/>
        </w:numPr>
        <w:spacing w:line="360" w:lineRule="auto"/>
        <w:jc w:val="both"/>
      </w:pPr>
      <w:r>
        <w:t>Users will receive notifications for every delivery confirmed.</w:t>
      </w:r>
    </w:p>
    <w:p>
      <w:pPr>
        <w:numPr>
          <w:ilvl w:val="1"/>
          <w:numId w:val="6"/>
        </w:numPr>
        <w:spacing w:line="360" w:lineRule="auto"/>
        <w:jc w:val="both"/>
        <w:rPr>
          <w:shd w:val="clear" w:color="auto" w:fill="FFFF00"/>
        </w:rPr>
      </w:pPr>
      <w:r>
        <w:t>Users will receive notifications for every payment transaction.</w:t>
      </w:r>
    </w:p>
    <w:p>
      <w:pPr>
        <w:numPr>
          <w:ilvl w:val="1"/>
          <w:numId w:val="6"/>
        </w:numPr>
        <w:spacing w:line="360" w:lineRule="auto"/>
        <w:jc w:val="both"/>
      </w:pPr>
      <w:r>
        <w:rPr>
          <w:shd w:val="clear" w:color="auto" w:fill="FFFF00"/>
        </w:rPr>
        <w:t>Users will receive notification via Email.</w:t>
      </w:r>
    </w:p>
    <w:p>
      <w:pPr>
        <w:numPr>
          <w:ilvl w:val="1"/>
          <w:numId w:val="6"/>
        </w:numPr>
        <w:spacing w:line="360" w:lineRule="auto"/>
        <w:jc w:val="both"/>
        <w:rPr>
          <w:rFonts w:hint="eastAsia"/>
        </w:rPr>
      </w:pPr>
      <w:r>
        <w:t>Users will receive notifications for every refund made by the company.</w:t>
      </w:r>
    </w:p>
    <w:p>
      <w:pPr>
        <w:numPr>
          <w:numId w:val="0"/>
        </w:numPr>
        <w:tabs>
          <w:tab w:val="left" w:pos="840"/>
          <w:tab w:val="left" w:pos="1080"/>
        </w:tabs>
        <w:spacing w:line="360" w:lineRule="auto"/>
        <w:ind w:left="420" w:leftChars="0"/>
        <w:jc w:val="both"/>
        <w:rPr>
          <w:bCs/>
        </w:rPr>
      </w:pPr>
    </w:p>
    <w:p>
      <w:pPr>
        <w:tabs>
          <w:tab w:val="left" w:pos="1080"/>
        </w:tabs>
        <w:spacing w:line="360" w:lineRule="auto"/>
        <w:jc w:val="both"/>
      </w:pPr>
    </w:p>
    <w:p>
      <w:pPr>
        <w:numPr>
          <w:ilvl w:val="0"/>
          <w:numId w:val="2"/>
        </w:numPr>
        <w:spacing w:line="360" w:lineRule="auto"/>
      </w:pPr>
      <w:r>
        <w:rPr>
          <w:b/>
          <w:szCs w:val="22"/>
        </w:rPr>
        <w:t>Features of Sellers/Stores (In the Web</w:t>
      </w:r>
      <w:r>
        <w:rPr>
          <w:b/>
          <w:szCs w:val="22"/>
        </w:rPr>
        <w:t>Sellers/Stores for Buyer protection (If applicable): this will be seen as option, store should select (Yes, No) if no then the functionality shouldn’t be seen by buyer. if select YES, then another option will open is it (Free, or fill the cost) then must upload protection certificate. after that buyer will see this option, if it free then buyer will benefit from this option, if it is not free, then buyer will have the option to buy it with the his item or not buy it.It is NOT MANDATORY for buyer if it is costing money for this functionality.This functionality will be limited to some products in the website.</w:t>
      </w:r>
    </w:p>
    <w:p>
      <w:pPr>
        <w:numPr>
          <w:ilvl w:val="0"/>
          <w:numId w:val="2"/>
        </w:numPr>
        <w:spacing w:line="360" w:lineRule="auto"/>
      </w:pPr>
      <w:r>
        <w:rPr>
          <w:b/>
          <w:szCs w:val="22"/>
        </w:rPr>
        <w:t>site)</w:t>
      </w:r>
    </w:p>
    <w:p>
      <w:pPr>
        <w:numPr>
          <w:ilvl w:val="0"/>
          <w:numId w:val="4"/>
        </w:numPr>
        <w:tabs>
          <w:tab w:val="left" w:pos="840"/>
          <w:tab w:val="left" w:pos="1080"/>
        </w:tabs>
        <w:spacing w:line="360" w:lineRule="auto"/>
        <w:ind w:left="840"/>
        <w:jc w:val="both"/>
        <w:rPr>
          <w:bCs/>
        </w:rPr>
      </w:pPr>
      <w:r>
        <w:t>Sellers/Stores will be able to view website in two languages English &amp; Arabic.</w:t>
      </w:r>
    </w:p>
    <w:p>
      <w:pPr>
        <w:numPr>
          <w:ilvl w:val="0"/>
          <w:numId w:val="4"/>
        </w:numPr>
        <w:tabs>
          <w:tab w:val="left" w:pos="840"/>
          <w:tab w:val="left" w:pos="1080"/>
        </w:tabs>
        <w:spacing w:line="360" w:lineRule="auto"/>
        <w:ind w:left="840"/>
        <w:jc w:val="both"/>
      </w:pPr>
      <w:r>
        <w:rPr>
          <w:bCs/>
        </w:rPr>
        <w:t xml:space="preserve">Sellers/Stores will be able to know about the company in about us </w:t>
      </w:r>
      <w:r>
        <w:rPr>
          <w:bCs/>
          <w:highlight w:val="yellow"/>
        </w:rPr>
        <w:t>section and a terms and condition page will also be displayed which the sellers/stores have to accept</w:t>
      </w:r>
      <w:r>
        <w:rPr>
          <w:bCs/>
        </w:rPr>
        <w:t xml:space="preserve"> in the website.</w:t>
      </w:r>
    </w:p>
    <w:p>
      <w:pPr>
        <w:numPr>
          <w:ilvl w:val="0"/>
          <w:numId w:val="4"/>
        </w:numPr>
        <w:tabs>
          <w:tab w:val="left" w:pos="840"/>
          <w:tab w:val="left" w:pos="1080"/>
        </w:tabs>
        <w:spacing w:line="360" w:lineRule="auto"/>
        <w:ind w:left="840"/>
        <w:jc w:val="both"/>
        <w:rPr>
          <w:bCs/>
        </w:rPr>
      </w:pPr>
      <w:r>
        <w:t xml:space="preserve">Users </w:t>
      </w:r>
      <w:r>
        <w:rPr>
          <w:bCs/>
        </w:rPr>
        <w:t xml:space="preserve">will be able to apply to become a Sellers/Stores in the website. </w:t>
      </w:r>
    </w:p>
    <w:p>
      <w:pPr>
        <w:numPr>
          <w:ilvl w:val="0"/>
          <w:numId w:val="4"/>
        </w:numPr>
        <w:tabs>
          <w:tab w:val="left" w:pos="840"/>
          <w:tab w:val="left" w:pos="1080"/>
        </w:tabs>
        <w:spacing w:line="360" w:lineRule="auto"/>
        <w:ind w:left="840"/>
        <w:jc w:val="both"/>
        <w:rPr>
          <w:highlight w:val="none"/>
        </w:rPr>
      </w:pPr>
      <w:r>
        <w:rPr>
          <w:bCs/>
          <w:highlight w:val="none"/>
        </w:rPr>
        <w:t xml:space="preserve">Sellers/Store will be able to  sign up/create their account by submitting their Email, Facebook/Google account, full name, Enter Store name, </w:t>
      </w:r>
      <w:r>
        <w:rPr>
          <w:bCs/>
          <w:highlight w:val="green"/>
        </w:rPr>
        <w:t xml:space="preserve">Website details(optional), Instagram account (optional), </w:t>
      </w:r>
      <w:r>
        <w:rPr>
          <w:bCs/>
          <w:highlight w:val="none"/>
        </w:rPr>
        <w:t>Enter password, Confirm password, Mobile number, banking information (linking their card) (mandatory for receiving payments of products),  in the website.</w:t>
      </w:r>
    </w:p>
    <w:p>
      <w:pPr>
        <w:numPr>
          <w:ilvl w:val="0"/>
          <w:numId w:val="4"/>
        </w:numPr>
        <w:tabs>
          <w:tab w:val="left" w:pos="840"/>
          <w:tab w:val="left" w:pos="1080"/>
        </w:tabs>
        <w:spacing w:line="360" w:lineRule="auto"/>
        <w:ind w:left="840"/>
        <w:jc w:val="both"/>
        <w:rPr>
          <w:highlight w:val="none"/>
        </w:rPr>
      </w:pPr>
      <w:r>
        <w:rPr>
          <w:rFonts w:hint="default"/>
          <w:highlight w:val="green"/>
        </w:rPr>
        <w:t>Sellers/S</w:t>
      </w:r>
      <w:r>
        <w:rPr>
          <w:rFonts w:hint="eastAsia"/>
          <w:highlight w:val="green"/>
        </w:rPr>
        <w:t xml:space="preserve">tores must wait for code to send for them by Admin to make sure they are really exist </w:t>
      </w:r>
      <w:r>
        <w:rPr>
          <w:rFonts w:hint="default"/>
          <w:highlight w:val="green"/>
        </w:rPr>
        <w:t xml:space="preserve">and </w:t>
      </w:r>
      <w:r>
        <w:rPr>
          <w:rFonts w:hint="eastAsia"/>
          <w:highlight w:val="green"/>
        </w:rPr>
        <w:t xml:space="preserve">the code to be filled in the their registration process. </w:t>
      </w:r>
      <w:r>
        <w:rPr>
          <w:rFonts w:hint="default"/>
          <w:highlight w:val="green"/>
        </w:rPr>
        <w:t>After the admin approves by viewing the Id proofs and code match</w:t>
      </w:r>
      <w:r>
        <w:rPr>
          <w:rFonts w:hint="default"/>
        </w:rPr>
        <w:t>,</w:t>
      </w:r>
      <w:r>
        <w:rPr>
          <w:rFonts w:hint="eastAsia"/>
        </w:rPr>
        <w:t xml:space="preserve"> they can start working in the </w:t>
      </w:r>
      <w:r>
        <w:rPr>
          <w:rFonts w:hint="default"/>
        </w:rPr>
        <w:t>website</w:t>
      </w:r>
      <w:r>
        <w:rPr>
          <w:rFonts w:hint="eastAsia"/>
        </w:rPr>
        <w:t>.</w:t>
      </w:r>
    </w:p>
    <w:p>
      <w:pPr>
        <w:numPr>
          <w:ilvl w:val="0"/>
          <w:numId w:val="4"/>
        </w:numPr>
        <w:tabs>
          <w:tab w:val="left" w:pos="840"/>
          <w:tab w:val="left" w:pos="1080"/>
        </w:tabs>
        <w:spacing w:line="360" w:lineRule="auto"/>
        <w:ind w:left="840"/>
        <w:jc w:val="both"/>
        <w:rPr>
          <w:highlight w:val="none"/>
        </w:rPr>
      </w:pPr>
      <w:r>
        <w:t>Sellers/Stores will be able to operate their accounts only after admin approval on their Proof Form &amp; on Payment details in the website.</w:t>
      </w:r>
    </w:p>
    <w:p>
      <w:pPr>
        <w:numPr>
          <w:ilvl w:val="0"/>
          <w:numId w:val="4"/>
        </w:numPr>
        <w:tabs>
          <w:tab w:val="left" w:pos="840"/>
          <w:tab w:val="left" w:pos="1080"/>
        </w:tabs>
        <w:spacing w:line="360" w:lineRule="auto"/>
        <w:ind w:left="840"/>
        <w:jc w:val="both"/>
        <w:rPr>
          <w:bCs/>
        </w:rPr>
      </w:pPr>
      <w:r>
        <w:t xml:space="preserve">Sellers/Stores </w:t>
      </w:r>
      <w:r>
        <w:rPr>
          <w:bCs/>
        </w:rPr>
        <w:t xml:space="preserve">will be able to login by </w:t>
      </w:r>
      <w:r>
        <w:rPr>
          <w:bCs/>
          <w:highlight w:val="green"/>
        </w:rPr>
        <w:t>entering email and password</w:t>
      </w:r>
      <w:r>
        <w:rPr>
          <w:bCs/>
        </w:rPr>
        <w:t xml:space="preserve"> in the website.</w:t>
      </w:r>
    </w:p>
    <w:p>
      <w:pPr>
        <w:numPr>
          <w:ilvl w:val="0"/>
          <w:numId w:val="4"/>
        </w:numPr>
        <w:tabs>
          <w:tab w:val="left" w:pos="840"/>
          <w:tab w:val="left" w:pos="1080"/>
        </w:tabs>
        <w:spacing w:line="360" w:lineRule="auto"/>
        <w:ind w:left="840"/>
        <w:jc w:val="both"/>
        <w:rPr>
          <w:bCs/>
          <w:highlight w:val="green"/>
        </w:rPr>
      </w:pPr>
      <w:r>
        <w:rPr>
          <w:bCs/>
          <w:highlight w:val="green"/>
        </w:rPr>
        <w:t>Stores/Sellers will be able to recover the password by clicking on the forget password link and enter the registered phone number and Email and the password setting link will be send on both the things and user will be able to click on that link and set the new password and confirm it on the website.</w:t>
      </w:r>
    </w:p>
    <w:p>
      <w:pPr>
        <w:numPr>
          <w:ilvl w:val="0"/>
          <w:numId w:val="4"/>
        </w:numPr>
        <w:tabs>
          <w:tab w:val="left" w:pos="840"/>
          <w:tab w:val="left" w:pos="1080"/>
        </w:tabs>
        <w:spacing w:line="360" w:lineRule="auto"/>
        <w:ind w:left="840"/>
        <w:jc w:val="both"/>
        <w:rPr>
          <w:bCs/>
        </w:rPr>
      </w:pPr>
      <w:r>
        <w:rPr>
          <w:bCs/>
        </w:rPr>
        <w:t>Users will be able to view their profile in my account panel in the website.</w:t>
      </w:r>
    </w:p>
    <w:p>
      <w:pPr>
        <w:numPr>
          <w:ilvl w:val="0"/>
          <w:numId w:val="4"/>
        </w:numPr>
        <w:tabs>
          <w:tab w:val="left" w:pos="840"/>
          <w:tab w:val="left" w:pos="1080"/>
        </w:tabs>
        <w:spacing w:line="360" w:lineRule="auto"/>
        <w:ind w:left="840"/>
        <w:jc w:val="both"/>
        <w:rPr>
          <w:bCs/>
        </w:rPr>
      </w:pPr>
      <w:r>
        <w:rPr>
          <w:highlight w:val="green"/>
        </w:rPr>
        <w:t>Seller/Stores will be able to view subscription plan available a</w:t>
      </w:r>
      <w:r>
        <w:rPr>
          <w:rFonts w:hint="eastAsia"/>
          <w:highlight w:val="green"/>
        </w:rPr>
        <w:t xml:space="preserve">fter registration in attached terms and condition mobile </w:t>
      </w:r>
      <w:r>
        <w:rPr>
          <w:rFonts w:hint="default"/>
          <w:highlight w:val="green"/>
        </w:rPr>
        <w:t>website</w:t>
      </w:r>
      <w:r>
        <w:rPr>
          <w:rFonts w:hint="eastAsia"/>
          <w:highlight w:val="green"/>
        </w:rPr>
        <w:t xml:space="preserve"> company provides the rate used for commission</w:t>
      </w:r>
      <w:r>
        <w:rPr>
          <w:rFonts w:hint="default"/>
          <w:highlight w:val="green"/>
        </w:rPr>
        <w:t>.</w:t>
      </w:r>
      <w:r>
        <w:rPr>
          <w:rFonts w:hint="eastAsia"/>
          <w:highlight w:val="green"/>
        </w:rPr>
        <w:t xml:space="preserve">Also </w:t>
      </w:r>
      <w:r>
        <w:rPr>
          <w:rFonts w:hint="default"/>
          <w:highlight w:val="green"/>
        </w:rPr>
        <w:t xml:space="preserve">they will </w:t>
      </w:r>
      <w:r>
        <w:rPr>
          <w:rFonts w:hint="eastAsia"/>
          <w:highlight w:val="green"/>
        </w:rPr>
        <w:t>have option for subscription to one of categories as per predefined features or benefits</w:t>
      </w:r>
      <w:r>
        <w:rPr>
          <w:rFonts w:hint="default"/>
          <w:highlight w:val="green"/>
        </w:rPr>
        <w:t>,</w:t>
      </w:r>
      <w:r>
        <w:rPr>
          <w:rFonts w:hint="eastAsia"/>
          <w:highlight w:val="green"/>
        </w:rPr>
        <w:t xml:space="preserve"> </w:t>
      </w:r>
      <w:r>
        <w:rPr>
          <w:rFonts w:hint="default"/>
          <w:highlight w:val="green"/>
        </w:rPr>
        <w:t>t</w:t>
      </w:r>
      <w:r>
        <w:rPr>
          <w:rFonts w:hint="eastAsia"/>
          <w:highlight w:val="green"/>
        </w:rPr>
        <w:t>his can come with commission deduction or can be separated from commission deduction. Sellers/Stores will be able to purchase the subscription form the available packages. There will be multiple level of subscriptions with different benefits provided to each level</w:t>
      </w:r>
      <w:r>
        <w:t xml:space="preserve"> and enjoy benefits according to the plan they enrolled for Sellers/Store will also be able to view all the details of subscription plan they enroll for in the website. If Sellers/Stores join the subscription plan </w:t>
      </w:r>
      <w:r>
        <w:rPr>
          <w:highlight w:val="yellow"/>
        </w:rPr>
        <w:t xml:space="preserve">there will be some minimal amount of addition of commission along with chosen subscription plan depending on the terms and condition of the mobile company and various other benefits like </w:t>
      </w:r>
      <w:r>
        <w:t xml:space="preserve">their product will be </w:t>
      </w:r>
      <w:r>
        <w:rPr>
          <w:rFonts w:hint="eastAsia"/>
        </w:rPr>
        <w:t>added to list of top product and will be displayed in the front page, help in sale ads</w:t>
      </w:r>
      <w:r>
        <w:t xml:space="preserve"> and will be a </w:t>
      </w:r>
      <w:r>
        <w:rPr>
          <w:rFonts w:hint="eastAsia"/>
        </w:rPr>
        <w:t>priority for search</w:t>
      </w:r>
      <w:r>
        <w:t xml:space="preserve"> among other products in the website, also more benefits will be provided if a higher subscription plan is chosen </w:t>
      </w:r>
      <w:r>
        <w:rPr>
          <w:highlight w:val="yellow"/>
        </w:rPr>
        <w:t>else they have to pay a huge fixed amount decided by the mobile website company as a weekly share of profit (commission to the company)</w:t>
      </w:r>
      <w:r>
        <w:t>.</w:t>
      </w:r>
    </w:p>
    <w:p>
      <w:pPr>
        <w:numPr>
          <w:ilvl w:val="0"/>
          <w:numId w:val="4"/>
        </w:numPr>
        <w:tabs>
          <w:tab w:val="left" w:pos="840"/>
          <w:tab w:val="left" w:pos="1080"/>
        </w:tabs>
        <w:spacing w:line="360" w:lineRule="auto"/>
        <w:ind w:left="840"/>
        <w:jc w:val="both"/>
        <w:rPr>
          <w:bCs/>
          <w:highlight w:val="yellow"/>
        </w:rPr>
      </w:pPr>
      <w:r>
        <w:rPr>
          <w:highlight w:val="yellow"/>
        </w:rPr>
        <w:t>Seller/Stores will be able to view their store page with image of the store on the top and can view their followers, can view their feedback status, can view their average ratings which will be based on the rating of seller, product, communication, and shipping if the seller provides local shipping. If Sellers/Stores use their local shipping they have communicate the order verbally at their end.</w:t>
      </w:r>
    </w:p>
    <w:p>
      <w:pPr>
        <w:numPr>
          <w:ilvl w:val="0"/>
          <w:numId w:val="4"/>
        </w:numPr>
        <w:tabs>
          <w:tab w:val="left" w:pos="840"/>
          <w:tab w:val="left" w:pos="1080"/>
        </w:tabs>
        <w:spacing w:line="360" w:lineRule="auto"/>
        <w:ind w:left="840"/>
        <w:jc w:val="both"/>
        <w:rPr>
          <w:bCs/>
        </w:rPr>
      </w:pPr>
      <w:r>
        <w:rPr>
          <w:bCs/>
        </w:rPr>
        <w:t>Sellers/Stores will be able to</w:t>
      </w:r>
      <w:r>
        <w:rPr>
          <w:bCs/>
          <w:highlight w:val="green"/>
        </w:rPr>
        <w:t xml:space="preserve"> select categories and sub-categories</w:t>
      </w:r>
      <w:r>
        <w:rPr>
          <w:bCs/>
        </w:rPr>
        <w:t xml:space="preserve"> and add their respective products in the website.</w:t>
      </w:r>
    </w:p>
    <w:p>
      <w:pPr>
        <w:numPr>
          <w:ilvl w:val="0"/>
          <w:numId w:val="4"/>
        </w:numPr>
        <w:tabs>
          <w:tab w:val="left" w:pos="840"/>
          <w:tab w:val="left" w:pos="1080"/>
        </w:tabs>
        <w:spacing w:line="360" w:lineRule="auto"/>
        <w:ind w:left="840"/>
        <w:jc w:val="both"/>
        <w:rPr>
          <w:bCs/>
          <w:highlight w:val="yellow"/>
        </w:rPr>
      </w:pPr>
      <w:r>
        <w:rPr>
          <w:bCs/>
        </w:rPr>
        <w:t>Sellers/Stores will be able to add the products attributes</w:t>
      </w:r>
      <w:r>
        <w:rPr>
          <w:bCs/>
          <w:highlight w:val="green"/>
        </w:rPr>
        <w:t xml:space="preserve"> like </w:t>
      </w:r>
      <w:r>
        <w:rPr>
          <w:rFonts w:hint="eastAsia"/>
          <w:highlight w:val="green"/>
        </w:rPr>
        <w:t>Product Name,Images of Product,Product Code, Price, Quantity, Size, Dimensions, Weight, Apply Barcodes, Buyer</w:t>
      </w:r>
      <w:r>
        <w:rPr>
          <w:rFonts w:hint="default"/>
          <w:highlight w:val="green"/>
        </w:rPr>
        <w:t>’</w:t>
      </w:r>
      <w:r>
        <w:rPr>
          <w:rFonts w:hint="eastAsia"/>
          <w:highlight w:val="green"/>
        </w:rPr>
        <w:t>s Protection (Yes/No), Add Discount</w:t>
      </w:r>
      <w:r>
        <w:rPr>
          <w:rFonts w:hint="default"/>
          <w:highlight w:val="green"/>
        </w:rPr>
        <w:t xml:space="preserve">/coupon, Notify out of Stock </w:t>
      </w:r>
      <w:r>
        <w:rPr>
          <w:bCs/>
        </w:rPr>
        <w:t xml:space="preserve">in the website. </w:t>
      </w:r>
    </w:p>
    <w:p>
      <w:pPr>
        <w:numPr>
          <w:ilvl w:val="0"/>
          <w:numId w:val="4"/>
        </w:numPr>
        <w:tabs>
          <w:tab w:val="left" w:pos="840"/>
          <w:tab w:val="left" w:pos="1080"/>
        </w:tabs>
        <w:spacing w:line="360" w:lineRule="auto"/>
        <w:ind w:left="840"/>
        <w:jc w:val="both"/>
        <w:rPr>
          <w:bCs/>
          <w:highlight w:val="green"/>
        </w:rPr>
      </w:pPr>
      <w:r>
        <w:rPr>
          <w:bCs/>
          <w:highlight w:val="green"/>
        </w:rPr>
        <w:t>Sellers/Stores will be able to edit the description of the product at anytime they require in the website.</w:t>
      </w:r>
    </w:p>
    <w:p>
      <w:pPr>
        <w:numPr>
          <w:ilvl w:val="0"/>
          <w:numId w:val="4"/>
        </w:numPr>
        <w:tabs>
          <w:tab w:val="left" w:pos="840"/>
          <w:tab w:val="left" w:pos="1080"/>
        </w:tabs>
        <w:spacing w:line="360" w:lineRule="auto"/>
        <w:ind w:left="840"/>
        <w:jc w:val="both"/>
        <w:rPr>
          <w:bCs/>
          <w:highlight w:val="green"/>
        </w:rPr>
      </w:pPr>
      <w:r>
        <w:rPr>
          <w:bCs/>
          <w:highlight w:val="green"/>
        </w:rPr>
        <w:t>Sellers/Stores can add coupon/discount  to the product or they can edit any product in the website via edit product attribute option in the website.</w:t>
      </w:r>
    </w:p>
    <w:p>
      <w:pPr>
        <w:numPr>
          <w:ilvl w:val="0"/>
          <w:numId w:val="4"/>
        </w:numPr>
        <w:tabs>
          <w:tab w:val="left" w:pos="840"/>
          <w:tab w:val="left" w:pos="1080"/>
        </w:tabs>
        <w:spacing w:line="360" w:lineRule="auto"/>
        <w:ind w:left="840"/>
        <w:jc w:val="both"/>
        <w:rPr>
          <w:bCs/>
          <w:highlight w:val="green"/>
        </w:rPr>
      </w:pPr>
      <w:r>
        <w:rPr>
          <w:bCs/>
          <w:highlight w:val="green"/>
        </w:rPr>
        <w:t>Sellers/Stores will will be able to notify on the product details page if any particular product is out of stock in the website.</w:t>
      </w:r>
    </w:p>
    <w:p>
      <w:pPr>
        <w:numPr>
          <w:ilvl w:val="0"/>
          <w:numId w:val="4"/>
        </w:numPr>
        <w:tabs>
          <w:tab w:val="left" w:pos="840"/>
          <w:tab w:val="left" w:pos="1080"/>
        </w:tabs>
        <w:spacing w:line="360" w:lineRule="auto"/>
        <w:ind w:left="840"/>
        <w:jc w:val="both"/>
      </w:pPr>
      <w:r>
        <w:rPr>
          <w:rFonts w:hint="eastAsia"/>
        </w:rPr>
        <w:t xml:space="preserve">Sellers/Store will enter the detailed description by using pre-defined products from drop list identified by Admin and sub list that is linked to main list </w:t>
      </w:r>
      <w:r>
        <w:rPr>
          <w:rFonts w:hint="default"/>
          <w:highlight w:val="green"/>
        </w:rPr>
        <w:t xml:space="preserve">and provide  </w:t>
      </w:r>
      <w:r>
        <w:rPr>
          <w:rFonts w:hint="eastAsia"/>
          <w:highlight w:val="green"/>
        </w:rPr>
        <w:t>Free Space to input description</w:t>
      </w:r>
      <w:r>
        <w:rPr>
          <w:rFonts w:hint="default"/>
          <w:highlight w:val="green"/>
        </w:rPr>
        <w:t xml:space="preserve"> along with each added product</w:t>
      </w:r>
      <w:r>
        <w:rPr>
          <w:rFonts w:hint="default"/>
        </w:rPr>
        <w:t xml:space="preserve"> </w:t>
      </w:r>
      <w:r>
        <w:rPr>
          <w:rFonts w:hint="eastAsia"/>
        </w:rPr>
        <w:t xml:space="preserve">in the </w:t>
      </w:r>
      <w:r>
        <w:rPr>
          <w:rFonts w:hint="default"/>
        </w:rPr>
        <w:t>website</w:t>
      </w:r>
      <w:r>
        <w:rPr>
          <w:rFonts w:hint="eastAsia"/>
        </w:rPr>
        <w:t>.</w:t>
      </w:r>
    </w:p>
    <w:p>
      <w:pPr>
        <w:numPr>
          <w:ilvl w:val="0"/>
          <w:numId w:val="4"/>
        </w:numPr>
        <w:tabs>
          <w:tab w:val="left" w:pos="840"/>
          <w:tab w:val="left" w:pos="1080"/>
        </w:tabs>
        <w:spacing w:line="360" w:lineRule="auto"/>
        <w:ind w:left="840"/>
        <w:jc w:val="both"/>
        <w:rPr>
          <w:highlight w:val="cyan"/>
        </w:rPr>
      </w:pPr>
      <w:r>
        <w:rPr>
          <w:highlight w:val="cyan"/>
        </w:rPr>
        <w:t xml:space="preserve">Sellers/Stores for </w:t>
      </w:r>
      <w:r>
        <w:rPr>
          <w:rFonts w:hint="eastAsia"/>
          <w:highlight w:val="cyan"/>
        </w:rPr>
        <w:t>Buyer protection (If applicable): this will be seen as option, store should select (Yes, No) if no then the functionality should</w:t>
      </w:r>
      <w:r>
        <w:rPr>
          <w:rFonts w:hint="default"/>
          <w:highlight w:val="cyan"/>
        </w:rPr>
        <w:t>n’</w:t>
      </w:r>
      <w:r>
        <w:rPr>
          <w:rFonts w:hint="eastAsia"/>
          <w:highlight w:val="cyan"/>
        </w:rPr>
        <w:t>t be seen by buyer. if select YES, then another option will open is it (Free, or fill the cost) then must upload protection certificate. after that buyer will see this option, if it free then buyer will benefit from this option, if it is not free, then buyer will have the option to buy it with the his item or not buy it</w:t>
      </w:r>
      <w:r>
        <w:rPr>
          <w:rFonts w:hint="default"/>
          <w:highlight w:val="cyan"/>
        </w:rPr>
        <w:t>.I</w:t>
      </w:r>
      <w:r>
        <w:rPr>
          <w:rFonts w:hint="eastAsia"/>
          <w:highlight w:val="cyan"/>
        </w:rPr>
        <w:t xml:space="preserve">t is </w:t>
      </w:r>
      <w:r>
        <w:rPr>
          <w:rFonts w:hint="default"/>
          <w:highlight w:val="cyan"/>
        </w:rPr>
        <w:t>NOT MANDATORY</w:t>
      </w:r>
      <w:r>
        <w:rPr>
          <w:rFonts w:hint="eastAsia"/>
          <w:highlight w:val="cyan"/>
        </w:rPr>
        <w:t xml:space="preserve"> for buyer if it is costing</w:t>
      </w:r>
      <w:r>
        <w:rPr>
          <w:rFonts w:hint="default"/>
          <w:highlight w:val="cyan"/>
        </w:rPr>
        <w:t xml:space="preserve"> </w:t>
      </w:r>
      <w:r>
        <w:rPr>
          <w:rFonts w:hint="eastAsia"/>
          <w:highlight w:val="cyan"/>
        </w:rPr>
        <w:t>money</w:t>
      </w:r>
      <w:r>
        <w:rPr>
          <w:rFonts w:hint="default"/>
          <w:highlight w:val="cyan"/>
        </w:rPr>
        <w:t xml:space="preserve"> for </w:t>
      </w:r>
      <w:r>
        <w:rPr>
          <w:rFonts w:hint="eastAsia"/>
          <w:highlight w:val="cyan"/>
        </w:rPr>
        <w:t>this functionality</w:t>
      </w:r>
      <w:r>
        <w:rPr>
          <w:rFonts w:hint="default"/>
          <w:highlight w:val="cyan"/>
        </w:rPr>
        <w:t>.This functionality will be</w:t>
      </w:r>
      <w:r>
        <w:rPr>
          <w:rFonts w:hint="eastAsia"/>
          <w:highlight w:val="cyan"/>
        </w:rPr>
        <w:t xml:space="preserve"> limited to some products</w:t>
      </w:r>
      <w:r>
        <w:rPr>
          <w:rFonts w:hint="default"/>
          <w:highlight w:val="cyan"/>
        </w:rPr>
        <w:t xml:space="preserve"> in the app.</w:t>
      </w:r>
    </w:p>
    <w:p>
      <w:pPr>
        <w:numPr>
          <w:ilvl w:val="0"/>
          <w:numId w:val="4"/>
        </w:numPr>
        <w:tabs>
          <w:tab w:val="left" w:pos="840"/>
          <w:tab w:val="left" w:pos="1080"/>
        </w:tabs>
        <w:spacing w:line="360" w:lineRule="auto"/>
        <w:ind w:left="840"/>
        <w:jc w:val="both"/>
      </w:pPr>
      <w:r>
        <w:t xml:space="preserve">Sellers/Stores </w:t>
      </w:r>
      <w:r>
        <w:rPr>
          <w:bCs/>
        </w:rPr>
        <w:t>will be able to see list of orders request received by them in the website.</w:t>
      </w:r>
    </w:p>
    <w:p>
      <w:pPr>
        <w:numPr>
          <w:ilvl w:val="0"/>
          <w:numId w:val="4"/>
        </w:numPr>
        <w:tabs>
          <w:tab w:val="left" w:pos="840"/>
          <w:tab w:val="left" w:pos="1080"/>
        </w:tabs>
        <w:spacing w:line="360" w:lineRule="auto"/>
        <w:ind w:left="840"/>
        <w:jc w:val="both"/>
      </w:pPr>
      <w:r>
        <w:t xml:space="preserve">Sellers/Stores </w:t>
      </w:r>
      <w:r>
        <w:rPr>
          <w:bCs/>
        </w:rPr>
        <w:t>will be able to see detailed Request / Orders including order id, order items, customer name, customer address etc. in the website.</w:t>
      </w:r>
    </w:p>
    <w:p>
      <w:pPr>
        <w:numPr>
          <w:ilvl w:val="0"/>
          <w:numId w:val="4"/>
        </w:numPr>
        <w:tabs>
          <w:tab w:val="left" w:pos="840"/>
          <w:tab w:val="left" w:pos="1080"/>
        </w:tabs>
        <w:spacing w:line="360" w:lineRule="auto"/>
        <w:ind w:left="840"/>
        <w:jc w:val="both"/>
        <w:rPr>
          <w:highlight w:val="green"/>
        </w:rPr>
      </w:pPr>
      <w:r>
        <w:rPr>
          <w:rFonts w:hint="eastAsia"/>
          <w:highlight w:val="green"/>
        </w:rPr>
        <w:t>Store</w:t>
      </w:r>
      <w:r>
        <w:rPr>
          <w:rFonts w:hint="default"/>
          <w:highlight w:val="green"/>
        </w:rPr>
        <w:t>s</w:t>
      </w:r>
      <w:r>
        <w:rPr>
          <w:rFonts w:hint="eastAsia"/>
          <w:highlight w:val="green"/>
        </w:rPr>
        <w:t xml:space="preserve">/Sellers will be able to view the following sections in the order details </w:t>
      </w:r>
      <w:r>
        <w:rPr>
          <w:rFonts w:hint="default"/>
          <w:highlight w:val="green"/>
        </w:rPr>
        <w:t xml:space="preserve">page </w:t>
      </w:r>
      <w:r>
        <w:rPr>
          <w:rFonts w:hint="eastAsia"/>
          <w:highlight w:val="green"/>
        </w:rPr>
        <w:t xml:space="preserve">a)Orders paid: all the orders fully paid by users and Stores will be able to see all payments details or transaction details with respective order id in the </w:t>
      </w:r>
      <w:r>
        <w:rPr>
          <w:rFonts w:hint="default"/>
          <w:highlight w:val="green"/>
        </w:rPr>
        <w:t>website</w:t>
      </w:r>
      <w:r>
        <w:rPr>
          <w:rFonts w:hint="eastAsia"/>
          <w:highlight w:val="green"/>
        </w:rPr>
        <w:t>.</w:t>
      </w:r>
      <w:r>
        <w:rPr>
          <w:rFonts w:hint="default"/>
          <w:highlight w:val="green"/>
        </w:rPr>
        <w:t xml:space="preserve"> </w:t>
      </w:r>
      <w:r>
        <w:rPr>
          <w:rFonts w:hint="eastAsia"/>
          <w:highlight w:val="green"/>
        </w:rPr>
        <w:t xml:space="preserve">b)Order Track:Sellers/Stores will be able to Follow &amp; track the orders that the customers has placed form their store. Sellers can view the detail information on the order that has been placed.Sellers/Stores will be able to see detailed Request / Orders including order id, order items, customer name, customer address,shipping type selected by customer etc. in the </w:t>
      </w:r>
      <w:r>
        <w:rPr>
          <w:rFonts w:hint="default"/>
          <w:highlight w:val="green"/>
        </w:rPr>
        <w:t>website.</w:t>
      </w:r>
    </w:p>
    <w:p>
      <w:pPr>
        <w:numPr>
          <w:ilvl w:val="0"/>
          <w:numId w:val="4"/>
        </w:numPr>
        <w:tabs>
          <w:tab w:val="left" w:pos="840"/>
          <w:tab w:val="left" w:pos="1080"/>
        </w:tabs>
        <w:spacing w:line="360" w:lineRule="auto"/>
        <w:ind w:left="840"/>
        <w:jc w:val="both"/>
        <w:rPr>
          <w:bCs/>
        </w:rPr>
      </w:pPr>
      <w:r>
        <w:t xml:space="preserve">Sellers/Stores </w:t>
      </w:r>
      <w:r>
        <w:rPr>
          <w:bCs/>
        </w:rPr>
        <w:t>will be able to notify the shipping companies via third party api which will be provided by the client. If Sellers/Stores use their own shipping for local delivery then they have to verbally communicate everything to the delivery person and get check at their end.</w:t>
      </w:r>
    </w:p>
    <w:p>
      <w:pPr>
        <w:numPr>
          <w:ilvl w:val="0"/>
          <w:numId w:val="4"/>
        </w:numPr>
        <w:tabs>
          <w:tab w:val="left" w:pos="840"/>
          <w:tab w:val="left" w:pos="1080"/>
        </w:tabs>
        <w:spacing w:line="360" w:lineRule="auto"/>
        <w:ind w:left="840"/>
        <w:jc w:val="both"/>
        <w:rPr>
          <w:bCs/>
        </w:rPr>
      </w:pPr>
      <w:r>
        <w:t xml:space="preserve">Sellers/Stores </w:t>
      </w:r>
      <w:r>
        <w:rPr>
          <w:bCs/>
        </w:rPr>
        <w:t>will be able to see all payments details or transaction details with respective order id in the website.</w:t>
      </w:r>
    </w:p>
    <w:p>
      <w:pPr>
        <w:numPr>
          <w:ilvl w:val="0"/>
          <w:numId w:val="4"/>
        </w:numPr>
        <w:tabs>
          <w:tab w:val="left" w:pos="840"/>
          <w:tab w:val="left" w:pos="1080"/>
        </w:tabs>
        <w:spacing w:line="360" w:lineRule="auto"/>
        <w:ind w:left="840"/>
        <w:jc w:val="both"/>
        <w:rPr>
          <w:bCs/>
        </w:rPr>
      </w:pPr>
      <w:r>
        <w:rPr>
          <w:bCs/>
        </w:rPr>
        <w:t>Sellers/Stores will be able to view the disputes which are closed or opened against their products with all the valid proofs presented by the users. Sellers/Stores can also react and respond to this in case the users want refund or want to exchange their product/s.</w:t>
      </w:r>
    </w:p>
    <w:p>
      <w:pPr>
        <w:numPr>
          <w:ilvl w:val="0"/>
          <w:numId w:val="4"/>
        </w:numPr>
        <w:tabs>
          <w:tab w:val="left" w:pos="840"/>
          <w:tab w:val="left" w:pos="1080"/>
        </w:tabs>
        <w:spacing w:line="360" w:lineRule="auto"/>
        <w:ind w:left="840"/>
        <w:jc w:val="both"/>
        <w:rPr>
          <w:bCs/>
        </w:rPr>
      </w:pPr>
      <w:r>
        <w:rPr>
          <w:bCs/>
        </w:rPr>
        <w:t>Sellers/Stores will be able to view their total earnings of the week and will be able to know the weekly payment paid to company for the profit percentage they hold in the sales if they have not brought any subscription plan from the concerned website company.</w:t>
      </w:r>
    </w:p>
    <w:p>
      <w:pPr>
        <w:numPr>
          <w:ilvl w:val="0"/>
          <w:numId w:val="4"/>
        </w:numPr>
        <w:tabs>
          <w:tab w:val="left" w:pos="840"/>
          <w:tab w:val="left" w:pos="1080"/>
        </w:tabs>
        <w:spacing w:line="360" w:lineRule="auto"/>
        <w:ind w:left="840"/>
        <w:jc w:val="both"/>
        <w:rPr>
          <w:bCs/>
        </w:rPr>
      </w:pPr>
      <w:r>
        <w:rPr>
          <w:bCs/>
        </w:rPr>
        <w:t>Sellers/Stores will be able to view the confirmation of delivery in the website.</w:t>
      </w:r>
    </w:p>
    <w:p>
      <w:pPr>
        <w:numPr>
          <w:ilvl w:val="0"/>
          <w:numId w:val="4"/>
        </w:numPr>
        <w:tabs>
          <w:tab w:val="left" w:pos="840"/>
          <w:tab w:val="left" w:pos="1080"/>
        </w:tabs>
        <w:spacing w:line="360" w:lineRule="auto"/>
        <w:ind w:left="840"/>
        <w:jc w:val="both"/>
        <w:rPr>
          <w:highlight w:val="yellow"/>
        </w:rPr>
      </w:pPr>
      <w:r>
        <w:rPr>
          <w:highlight w:val="yellow"/>
        </w:rPr>
        <w:t xml:space="preserve">Sellers/Stores will be able to view the rating given to them, given to their products, given to their communication, given to their (local) shipping by the users in the website. Sellers/Stores can view the these ratings in the store detail page too. </w:t>
      </w:r>
    </w:p>
    <w:p>
      <w:pPr>
        <w:numPr>
          <w:ilvl w:val="0"/>
          <w:numId w:val="4"/>
        </w:numPr>
        <w:tabs>
          <w:tab w:val="left" w:pos="840"/>
          <w:tab w:val="left" w:pos="1080"/>
        </w:tabs>
        <w:spacing w:line="360" w:lineRule="auto"/>
        <w:ind w:left="840"/>
        <w:jc w:val="both"/>
      </w:pPr>
      <w:r>
        <w:rPr>
          <w:rFonts w:hint="default"/>
          <w:highlight w:val="cyan"/>
        </w:rPr>
        <w:t>Sellers/</w:t>
      </w:r>
      <w:r>
        <w:rPr>
          <w:rFonts w:hint="eastAsia"/>
          <w:highlight w:val="cyan"/>
        </w:rPr>
        <w:t>Store</w:t>
      </w:r>
      <w:r>
        <w:rPr>
          <w:rFonts w:hint="default"/>
          <w:highlight w:val="cyan"/>
        </w:rPr>
        <w:t>s</w:t>
      </w:r>
      <w:r>
        <w:rPr>
          <w:rFonts w:hint="eastAsia"/>
          <w:highlight w:val="cyan"/>
        </w:rPr>
        <w:t xml:space="preserve"> will be able to view the Rating gate and Store will have the full view of rating system from buyers , Store will have another rating points collection from our Admin based on and will lose point from admin , Order canceled due un ability to ship the order within the 3 days of sipping , number of un resolved dispute (-10) , number of un-proper communication complains (-15 point) , every positive feedback from 1 client = +5 points and the store/seller will be able to view that in the app.</w:t>
      </w:r>
    </w:p>
    <w:p>
      <w:pPr>
        <w:numPr>
          <w:ilvl w:val="0"/>
          <w:numId w:val="4"/>
        </w:numPr>
        <w:tabs>
          <w:tab w:val="left" w:pos="840"/>
          <w:tab w:val="left" w:pos="1080"/>
        </w:tabs>
        <w:spacing w:line="360" w:lineRule="auto"/>
        <w:ind w:left="840"/>
        <w:jc w:val="both"/>
      </w:pPr>
      <w:r>
        <w:rPr>
          <w:bCs/>
        </w:rPr>
        <w:t>Sellers/Stores will be able to read</w:t>
      </w:r>
      <w:r>
        <w:rPr>
          <w:bCs/>
          <w:highlight w:val="green"/>
        </w:rPr>
        <w:t xml:space="preserve"> the terms and condition of the company which they have to accept in order to work with mobile website company</w:t>
      </w:r>
      <w:r>
        <w:rPr>
          <w:bCs/>
        </w:rPr>
        <w:t xml:space="preserve"> and this will be available </w:t>
      </w:r>
      <w:r>
        <w:rPr>
          <w:bCs/>
          <w:highlight w:val="yellow"/>
        </w:rPr>
        <w:t>at a different page as well as there will be a separate terms and condition page for opting subscription which seller can view during the choice of the subscription plan</w:t>
      </w:r>
      <w:r>
        <w:rPr>
          <w:bCs/>
        </w:rPr>
        <w:t xml:space="preserve"> in the website.</w:t>
      </w:r>
    </w:p>
    <w:p>
      <w:pPr>
        <w:numPr>
          <w:ilvl w:val="0"/>
          <w:numId w:val="4"/>
        </w:numPr>
        <w:tabs>
          <w:tab w:val="left" w:pos="840"/>
          <w:tab w:val="left" w:pos="1080"/>
        </w:tabs>
        <w:spacing w:line="360" w:lineRule="auto"/>
        <w:ind w:left="840"/>
        <w:jc w:val="both"/>
        <w:rPr>
          <w:highlight w:val="yellow"/>
        </w:rPr>
      </w:pPr>
      <w:r>
        <w:rPr>
          <w:highlight w:val="yellow"/>
        </w:rPr>
        <w:t xml:space="preserve">Sellers/Stores will be able to view the discussions of FAQs by various users and can reply them in the website. </w:t>
      </w:r>
    </w:p>
    <w:p>
      <w:pPr>
        <w:numPr>
          <w:ilvl w:val="0"/>
          <w:numId w:val="4"/>
        </w:numPr>
        <w:tabs>
          <w:tab w:val="left" w:pos="840"/>
          <w:tab w:val="left" w:pos="1080"/>
        </w:tabs>
        <w:spacing w:line="360" w:lineRule="auto"/>
        <w:ind w:left="840"/>
        <w:jc w:val="both"/>
        <w:rPr>
          <w:highlight w:val="yellow"/>
        </w:rPr>
      </w:pPr>
      <w:r>
        <w:rPr>
          <w:highlight w:val="yellow"/>
        </w:rPr>
        <w:t>Sellers/Stores will be able to view the feedbacks give to them and to their products in the website.</w:t>
      </w:r>
    </w:p>
    <w:p>
      <w:pPr>
        <w:numPr>
          <w:ilvl w:val="0"/>
          <w:numId w:val="4"/>
        </w:numPr>
        <w:tabs>
          <w:tab w:val="left" w:pos="840"/>
          <w:tab w:val="left" w:pos="1080"/>
        </w:tabs>
        <w:spacing w:line="360" w:lineRule="auto"/>
        <w:ind w:left="840"/>
        <w:jc w:val="both"/>
      </w:pPr>
      <w:r>
        <w:t xml:space="preserve">Sellers/Stores </w:t>
      </w:r>
      <w:r>
        <w:rPr>
          <w:bCs/>
        </w:rPr>
        <w:t>will be able to contact the admin of the website by submitting Contact Us form available in the website.</w:t>
      </w:r>
    </w:p>
    <w:p>
      <w:pPr>
        <w:tabs>
          <w:tab w:val="left" w:pos="1080"/>
        </w:tabs>
        <w:spacing w:line="360" w:lineRule="auto"/>
        <w:jc w:val="both"/>
      </w:pPr>
    </w:p>
    <w:p>
      <w:pPr>
        <w:numPr>
          <w:ilvl w:val="0"/>
          <w:numId w:val="2"/>
        </w:numPr>
        <w:spacing w:line="360" w:lineRule="auto"/>
        <w:rPr>
          <w:rFonts w:hint="eastAsia"/>
          <w:b/>
          <w:szCs w:val="22"/>
        </w:rPr>
      </w:pPr>
      <w:r>
        <w:rPr>
          <w:rFonts w:hint="eastAsia"/>
          <w:b/>
          <w:szCs w:val="22"/>
        </w:rPr>
        <w:t>Statistics</w:t>
      </w:r>
    </w:p>
    <w:p>
      <w:pPr>
        <w:numPr>
          <w:ilvl w:val="1"/>
          <w:numId w:val="5"/>
        </w:numPr>
        <w:tabs>
          <w:tab w:val="left" w:pos="1080"/>
        </w:tabs>
        <w:spacing w:line="360" w:lineRule="auto"/>
        <w:ind w:hanging="720"/>
        <w:jc w:val="both"/>
        <w:rPr>
          <w:rFonts w:hint="eastAsia"/>
          <w:bCs/>
        </w:rPr>
      </w:pPr>
      <w:r>
        <w:rPr>
          <w:rFonts w:hint="eastAsia"/>
          <w:bCs/>
        </w:rPr>
        <w:t>Admin can view the detail information on the orders that has been placed from the system</w:t>
      </w:r>
    </w:p>
    <w:p>
      <w:pPr>
        <w:numPr>
          <w:ilvl w:val="1"/>
          <w:numId w:val="5"/>
        </w:numPr>
        <w:tabs>
          <w:tab w:val="left" w:pos="1080"/>
        </w:tabs>
        <w:spacing w:line="360" w:lineRule="auto"/>
        <w:ind w:hanging="720"/>
        <w:jc w:val="both"/>
        <w:rPr>
          <w:rFonts w:hint="eastAsia"/>
          <w:bCs/>
        </w:rPr>
      </w:pPr>
      <w:r>
        <w:rPr>
          <w:rFonts w:hint="eastAsia"/>
          <w:bCs/>
        </w:rPr>
        <w:t>Sellers will be able to view their total earnings of the week and will be able to know the weekly</w:t>
      </w:r>
      <w:r>
        <w:rPr>
          <w:rFonts w:hint="default"/>
          <w:bCs/>
        </w:rPr>
        <w:t xml:space="preserve"> </w:t>
      </w:r>
      <w:r>
        <w:rPr>
          <w:rFonts w:hint="eastAsia"/>
          <w:bCs/>
        </w:rPr>
        <w:t>payment paid to company for the profit percentage they hold in the sales if they have not brought any</w:t>
      </w:r>
      <w:r>
        <w:rPr>
          <w:rFonts w:hint="default"/>
          <w:bCs/>
        </w:rPr>
        <w:t xml:space="preserve"> </w:t>
      </w:r>
      <w:r>
        <w:rPr>
          <w:rFonts w:hint="eastAsia"/>
          <w:bCs/>
        </w:rPr>
        <w:t>subscription plan from the concerned website company .</w:t>
      </w:r>
    </w:p>
    <w:p>
      <w:pPr>
        <w:numPr>
          <w:ilvl w:val="1"/>
          <w:numId w:val="5"/>
        </w:numPr>
        <w:tabs>
          <w:tab w:val="left" w:pos="1080"/>
        </w:tabs>
        <w:spacing w:line="360" w:lineRule="auto"/>
        <w:ind w:hanging="720"/>
        <w:jc w:val="both"/>
        <w:rPr>
          <w:rFonts w:hint="eastAsia"/>
        </w:rPr>
      </w:pPr>
      <w:r>
        <w:rPr>
          <w:rFonts w:hint="eastAsia"/>
          <w:bCs/>
        </w:rPr>
        <w:t>Note: Pa</w:t>
      </w:r>
      <w:r>
        <w:rPr>
          <w:rFonts w:hint="eastAsia"/>
        </w:rPr>
        <w:t>yment will be withhold until item received by client with no dispute</w:t>
      </w:r>
    </w:p>
    <w:p>
      <w:pPr>
        <w:numPr>
          <w:ilvl w:val="1"/>
          <w:numId w:val="5"/>
        </w:numPr>
        <w:tabs>
          <w:tab w:val="left" w:pos="1080"/>
        </w:tabs>
        <w:spacing w:line="360" w:lineRule="auto"/>
        <w:ind w:hanging="720"/>
        <w:jc w:val="both"/>
        <w:rPr>
          <w:rFonts w:hint="eastAsia"/>
        </w:rPr>
      </w:pPr>
      <w:r>
        <w:rPr>
          <w:rFonts w:hint="eastAsia"/>
          <w:bCs/>
        </w:rPr>
        <w:t xml:space="preserve">Admin </w:t>
      </w:r>
      <w:r>
        <w:rPr>
          <w:rFonts w:hint="eastAsia"/>
        </w:rPr>
        <w:t>can track the orders placed with the following details for each order:</w:t>
      </w:r>
    </w:p>
    <w:p>
      <w:pPr>
        <w:numPr>
          <w:ilvl w:val="1"/>
          <w:numId w:val="6"/>
        </w:numPr>
        <w:spacing w:line="360" w:lineRule="auto"/>
        <w:jc w:val="both"/>
        <w:rPr>
          <w:rFonts w:hint="eastAsia"/>
        </w:rPr>
      </w:pPr>
      <w:r>
        <w:rPr>
          <w:rFonts w:hint="eastAsia"/>
        </w:rPr>
        <w:t>Order ID(link)</w:t>
      </w:r>
    </w:p>
    <w:p>
      <w:pPr>
        <w:numPr>
          <w:ilvl w:val="1"/>
          <w:numId w:val="6"/>
        </w:numPr>
        <w:spacing w:line="360" w:lineRule="auto"/>
        <w:jc w:val="both"/>
        <w:rPr>
          <w:rFonts w:hint="eastAsia"/>
        </w:rPr>
      </w:pPr>
      <w:r>
        <w:rPr>
          <w:rFonts w:hint="eastAsia"/>
        </w:rPr>
        <w:t>Order status(in transit/pending/delivered)</w:t>
      </w:r>
    </w:p>
    <w:p>
      <w:pPr>
        <w:numPr>
          <w:ilvl w:val="1"/>
          <w:numId w:val="6"/>
        </w:numPr>
        <w:spacing w:line="360" w:lineRule="auto"/>
        <w:jc w:val="both"/>
        <w:rPr>
          <w:rFonts w:hint="eastAsia"/>
        </w:rPr>
      </w:pPr>
      <w:r>
        <w:rPr>
          <w:rFonts w:hint="eastAsia"/>
        </w:rPr>
        <w:t>Total Amount Paid</w:t>
      </w:r>
    </w:p>
    <w:p>
      <w:pPr>
        <w:numPr>
          <w:ilvl w:val="1"/>
          <w:numId w:val="6"/>
        </w:numPr>
        <w:spacing w:line="360" w:lineRule="auto"/>
        <w:jc w:val="both"/>
        <w:rPr>
          <w:rFonts w:hint="eastAsia"/>
        </w:rPr>
      </w:pPr>
      <w:r>
        <w:rPr>
          <w:rFonts w:hint="eastAsia"/>
        </w:rPr>
        <w:t>Date of Order Placed</w:t>
      </w:r>
    </w:p>
    <w:p>
      <w:pPr>
        <w:numPr>
          <w:ilvl w:val="1"/>
          <w:numId w:val="5"/>
        </w:numPr>
        <w:tabs>
          <w:tab w:val="left" w:pos="1080"/>
        </w:tabs>
        <w:spacing w:line="360" w:lineRule="auto"/>
        <w:ind w:hanging="720"/>
        <w:jc w:val="both"/>
        <w:rPr>
          <w:rFonts w:hint="eastAsia"/>
        </w:rPr>
      </w:pPr>
      <w:r>
        <w:rPr>
          <w:rFonts w:hint="eastAsia"/>
          <w:bCs/>
        </w:rPr>
        <w:t xml:space="preserve">They </w:t>
      </w:r>
      <w:r>
        <w:rPr>
          <w:rFonts w:hint="eastAsia"/>
        </w:rPr>
        <w:t>can also sort out the order on the basis of following</w:t>
      </w:r>
    </w:p>
    <w:p>
      <w:pPr>
        <w:numPr>
          <w:ilvl w:val="1"/>
          <w:numId w:val="6"/>
        </w:numPr>
        <w:spacing w:line="360" w:lineRule="auto"/>
        <w:jc w:val="both"/>
      </w:pPr>
      <w:r>
        <w:rPr>
          <w:rFonts w:hint="eastAsia"/>
        </w:rPr>
        <w:t>Date</w:t>
      </w:r>
      <w:r>
        <w:rPr>
          <w:rFonts w:hint="default"/>
        </w:rPr>
        <w:t xml:space="preserve"> </w:t>
      </w:r>
      <w:r>
        <w:rPr>
          <w:rFonts w:hint="eastAsia"/>
        </w:rPr>
        <w:t>From</w:t>
      </w:r>
      <w:r>
        <w:rPr>
          <w:rFonts w:hint="default"/>
        </w:rPr>
        <w:t>/</w:t>
      </w:r>
      <w:r>
        <w:rPr>
          <w:rFonts w:hint="eastAsia"/>
        </w:rPr>
        <w:t>To</w:t>
      </w:r>
    </w:p>
    <w:p>
      <w:pPr>
        <w:tabs>
          <w:tab w:val="left" w:pos="1080"/>
        </w:tabs>
        <w:spacing w:line="360" w:lineRule="auto"/>
        <w:jc w:val="both"/>
      </w:pPr>
    </w:p>
    <w:p>
      <w:pPr>
        <w:numPr>
          <w:ilvl w:val="0"/>
          <w:numId w:val="2"/>
        </w:numPr>
        <w:spacing w:line="360" w:lineRule="auto"/>
        <w:rPr>
          <w:rFonts w:hint="eastAsia"/>
        </w:rPr>
      </w:pPr>
      <w:r>
        <w:rPr>
          <w:b/>
          <w:szCs w:val="22"/>
        </w:rPr>
        <w:t>My Account Control Panel for Sellers/Stores</w:t>
      </w:r>
    </w:p>
    <w:p>
      <w:pPr>
        <w:spacing w:line="360" w:lineRule="auto"/>
        <w:ind w:left="360"/>
        <w:jc w:val="both"/>
      </w:pPr>
      <w:r>
        <w:rPr>
          <w:rFonts w:hint="default"/>
        </w:rPr>
        <w:t>Seller</w:t>
      </w:r>
      <w:r>
        <w:rPr>
          <w:rFonts w:hint="eastAsia"/>
        </w:rPr>
        <w:t>s</w:t>
      </w:r>
      <w:r>
        <w:rPr>
          <w:rFonts w:hint="default"/>
        </w:rPr>
        <w:t>/Sores</w:t>
      </w:r>
      <w:r>
        <w:rPr>
          <w:rFonts w:hint="eastAsia"/>
        </w:rPr>
        <w:t xml:space="preserve"> </w:t>
      </w:r>
      <w:r>
        <w:t>will be able to operate a host of functions from their My Account control panel. The control panel will carry the following modules:</w:t>
      </w:r>
    </w:p>
    <w:p>
      <w:pPr>
        <w:spacing w:line="360" w:lineRule="auto"/>
        <w:ind w:left="360"/>
        <w:jc w:val="both"/>
      </w:pPr>
    </w:p>
    <w:p>
      <w:pPr>
        <w:numPr>
          <w:ilvl w:val="0"/>
          <w:numId w:val="4"/>
        </w:numPr>
        <w:tabs>
          <w:tab w:val="left" w:pos="840"/>
          <w:tab w:val="left" w:pos="1080"/>
        </w:tabs>
        <w:spacing w:line="360" w:lineRule="auto"/>
        <w:ind w:left="840"/>
        <w:jc w:val="both"/>
      </w:pPr>
      <w:r>
        <w:rPr>
          <w:bCs/>
        </w:rPr>
        <w:t>My Profile</w:t>
      </w:r>
    </w:p>
    <w:p>
      <w:pPr>
        <w:numPr>
          <w:ilvl w:val="1"/>
          <w:numId w:val="6"/>
        </w:numPr>
        <w:spacing w:line="360" w:lineRule="auto"/>
        <w:jc w:val="both"/>
        <w:rPr>
          <w:highlight w:val="yellow"/>
        </w:rPr>
      </w:pPr>
      <w:r>
        <w:rPr>
          <w:highlight w:val="yellow"/>
        </w:rPr>
        <w:t>Sellers/Stores can enter various information about them and their store like name, store name, seller/store images, store logo images etc.</w:t>
      </w:r>
    </w:p>
    <w:p>
      <w:pPr>
        <w:numPr>
          <w:ilvl w:val="1"/>
          <w:numId w:val="6"/>
        </w:numPr>
        <w:spacing w:line="360" w:lineRule="auto"/>
        <w:jc w:val="both"/>
        <w:rPr>
          <w:highlight w:val="yellow"/>
        </w:rPr>
      </w:pPr>
      <w:r>
        <w:rPr>
          <w:highlight w:val="yellow"/>
        </w:rPr>
        <w:t>Sellers/Stores can use their account only after admin approval.</w:t>
      </w:r>
    </w:p>
    <w:p>
      <w:pPr>
        <w:numPr>
          <w:ilvl w:val="1"/>
          <w:numId w:val="6"/>
        </w:numPr>
        <w:spacing w:line="360" w:lineRule="auto"/>
        <w:jc w:val="both"/>
      </w:pPr>
      <w:r>
        <w:t>Sellers/Stores</w:t>
      </w:r>
      <w:r>
        <w:rPr>
          <w:rFonts w:hint="eastAsia"/>
        </w:rPr>
        <w:t xml:space="preserve"> </w:t>
      </w:r>
      <w:r>
        <w:t>can view details about them.</w:t>
      </w:r>
    </w:p>
    <w:p>
      <w:pPr>
        <w:numPr>
          <w:ilvl w:val="1"/>
          <w:numId w:val="6"/>
        </w:numPr>
        <w:spacing w:line="360" w:lineRule="auto"/>
        <w:jc w:val="both"/>
      </w:pPr>
      <w:r>
        <w:t>Seller/Stores can update details about them.</w:t>
      </w:r>
    </w:p>
    <w:p>
      <w:pPr>
        <w:spacing w:line="360" w:lineRule="auto"/>
        <w:jc w:val="both"/>
      </w:pPr>
    </w:p>
    <w:p>
      <w:pPr>
        <w:numPr>
          <w:ilvl w:val="0"/>
          <w:numId w:val="4"/>
        </w:numPr>
        <w:tabs>
          <w:tab w:val="left" w:pos="840"/>
          <w:tab w:val="left" w:pos="1080"/>
        </w:tabs>
        <w:spacing w:line="360" w:lineRule="auto"/>
        <w:ind w:left="840"/>
        <w:jc w:val="both"/>
      </w:pPr>
      <w:r>
        <w:rPr>
          <w:bCs/>
        </w:rPr>
        <w:t>My Products</w:t>
      </w:r>
    </w:p>
    <w:p>
      <w:pPr>
        <w:numPr>
          <w:ilvl w:val="1"/>
          <w:numId w:val="6"/>
        </w:numPr>
        <w:spacing w:line="360" w:lineRule="auto"/>
        <w:jc w:val="both"/>
      </w:pPr>
      <w:r>
        <w:t>Sellers/Stores will be able to manage their products.</w:t>
      </w:r>
    </w:p>
    <w:p>
      <w:pPr>
        <w:numPr>
          <w:ilvl w:val="1"/>
          <w:numId w:val="6"/>
        </w:numPr>
        <w:spacing w:line="360" w:lineRule="auto"/>
        <w:jc w:val="both"/>
      </w:pPr>
      <w:r>
        <w:t>Sellers/Stores will be able to add/edit/remove category of products.</w:t>
      </w:r>
    </w:p>
    <w:p>
      <w:pPr>
        <w:numPr>
          <w:ilvl w:val="1"/>
          <w:numId w:val="6"/>
        </w:numPr>
        <w:spacing w:line="360" w:lineRule="auto"/>
        <w:jc w:val="both"/>
      </w:pPr>
      <w:r>
        <w:t>Sellers/Stores will be able to add/edit/remove details of products.</w:t>
      </w:r>
    </w:p>
    <w:p>
      <w:pPr>
        <w:spacing w:line="360" w:lineRule="auto"/>
        <w:jc w:val="both"/>
      </w:pPr>
    </w:p>
    <w:p>
      <w:pPr>
        <w:numPr>
          <w:ilvl w:val="0"/>
          <w:numId w:val="4"/>
        </w:numPr>
        <w:tabs>
          <w:tab w:val="left" w:pos="840"/>
          <w:tab w:val="left" w:pos="1080"/>
        </w:tabs>
        <w:spacing w:line="360" w:lineRule="auto"/>
        <w:ind w:left="840"/>
        <w:jc w:val="both"/>
      </w:pPr>
      <w:r>
        <w:rPr>
          <w:bCs/>
        </w:rPr>
        <w:t>My Orders</w:t>
      </w:r>
    </w:p>
    <w:p>
      <w:pPr>
        <w:numPr>
          <w:ilvl w:val="1"/>
          <w:numId w:val="6"/>
        </w:numPr>
        <w:spacing w:line="360" w:lineRule="auto"/>
        <w:jc w:val="both"/>
      </w:pPr>
      <w:r>
        <w:t>Sellers/Stores</w:t>
      </w:r>
      <w:r>
        <w:rPr>
          <w:rFonts w:hint="eastAsia"/>
        </w:rPr>
        <w:t xml:space="preserve"> </w:t>
      </w:r>
      <w:r>
        <w:t>can view their orders requests.</w:t>
      </w:r>
    </w:p>
    <w:p>
      <w:pPr>
        <w:numPr>
          <w:ilvl w:val="1"/>
          <w:numId w:val="6"/>
        </w:numPr>
        <w:spacing w:line="360" w:lineRule="auto"/>
        <w:jc w:val="both"/>
      </w:pPr>
      <w:r>
        <w:t>Sellers/Stores can view their previous orders.</w:t>
      </w:r>
    </w:p>
    <w:p>
      <w:pPr>
        <w:numPr>
          <w:ilvl w:val="1"/>
          <w:numId w:val="6"/>
        </w:numPr>
        <w:spacing w:line="360" w:lineRule="auto"/>
        <w:jc w:val="both"/>
      </w:pPr>
      <w:r>
        <w:t>Sellers/Stores can view their order in progress.</w:t>
      </w:r>
    </w:p>
    <w:p>
      <w:pPr>
        <w:numPr>
          <w:ilvl w:val="1"/>
          <w:numId w:val="6"/>
        </w:numPr>
        <w:spacing w:line="360" w:lineRule="auto"/>
        <w:jc w:val="both"/>
      </w:pPr>
      <w:r>
        <w:t>Sellers/Stores</w:t>
      </w:r>
      <w:r>
        <w:rPr>
          <w:szCs w:val="24"/>
        </w:rPr>
        <w:t xml:space="preserve"> </w:t>
      </w:r>
      <w:r>
        <w:t>can view their cancelled orders.</w:t>
      </w:r>
    </w:p>
    <w:p>
      <w:pPr>
        <w:numPr>
          <w:ilvl w:val="0"/>
          <w:numId w:val="4"/>
        </w:numPr>
        <w:tabs>
          <w:tab w:val="left" w:pos="840"/>
          <w:tab w:val="left" w:pos="1080"/>
        </w:tabs>
        <w:spacing w:line="360" w:lineRule="auto"/>
        <w:ind w:left="840"/>
        <w:jc w:val="both"/>
        <w:rPr>
          <w:highlight w:val="green"/>
        </w:rPr>
      </w:pPr>
      <w:r>
        <w:rPr>
          <w:highlight w:val="green"/>
        </w:rPr>
        <w:t>Order Disputes</w:t>
      </w:r>
    </w:p>
    <w:p>
      <w:pPr>
        <w:numPr>
          <w:ilvl w:val="1"/>
          <w:numId w:val="6"/>
        </w:numPr>
        <w:spacing w:line="360" w:lineRule="auto"/>
        <w:jc w:val="both"/>
        <w:rPr>
          <w:rFonts w:hint="eastAsia"/>
        </w:rPr>
      </w:pPr>
      <w:r>
        <w:rPr>
          <w:rFonts w:hint="eastAsia"/>
        </w:rPr>
        <w:t xml:space="preserve"> </w:t>
      </w:r>
      <w:r>
        <w:rPr>
          <w:rFonts w:hint="default"/>
        </w:rPr>
        <w:t>Store</w:t>
      </w:r>
      <w:r>
        <w:rPr>
          <w:rFonts w:hint="eastAsia"/>
        </w:rPr>
        <w:t>s</w:t>
      </w:r>
      <w:r>
        <w:rPr>
          <w:rFonts w:hint="default"/>
        </w:rPr>
        <w:t>/Sellers</w:t>
      </w:r>
      <w:r>
        <w:rPr>
          <w:rFonts w:hint="eastAsia"/>
        </w:rPr>
        <w:t xml:space="preserve"> can view their open disputes.</w:t>
      </w:r>
    </w:p>
    <w:p>
      <w:pPr>
        <w:numPr>
          <w:ilvl w:val="1"/>
          <w:numId w:val="6"/>
        </w:numPr>
        <w:spacing w:line="360" w:lineRule="auto"/>
        <w:jc w:val="both"/>
        <w:rPr>
          <w:rFonts w:hint="eastAsia"/>
        </w:rPr>
      </w:pPr>
      <w:r>
        <w:rPr>
          <w:rFonts w:hint="default"/>
        </w:rPr>
        <w:t>S</w:t>
      </w:r>
      <w:r>
        <w:rPr>
          <w:rFonts w:hint="eastAsia"/>
        </w:rPr>
        <w:t>eller</w:t>
      </w:r>
      <w:r>
        <w:rPr>
          <w:rFonts w:hint="default"/>
        </w:rPr>
        <w:t>s/Stores</w:t>
      </w:r>
      <w:r>
        <w:rPr>
          <w:rFonts w:hint="eastAsia"/>
        </w:rPr>
        <w:t xml:space="preserve"> will be able to check out the dispute if there would be any raised by the</w:t>
      </w:r>
      <w:r>
        <w:rPr>
          <w:rFonts w:hint="default"/>
        </w:rPr>
        <w:t xml:space="preserve"> </w:t>
      </w:r>
      <w:r>
        <w:rPr>
          <w:rFonts w:hint="eastAsia"/>
        </w:rPr>
        <w:t>user.</w:t>
      </w:r>
    </w:p>
    <w:p>
      <w:pPr>
        <w:numPr>
          <w:ilvl w:val="1"/>
          <w:numId w:val="6"/>
        </w:numPr>
        <w:spacing w:line="360" w:lineRule="auto"/>
        <w:jc w:val="both"/>
        <w:rPr>
          <w:rFonts w:hint="eastAsia"/>
        </w:rPr>
      </w:pPr>
      <w:r>
        <w:rPr>
          <w:rFonts w:hint="eastAsia"/>
        </w:rPr>
        <w:t>Stores</w:t>
      </w:r>
      <w:r>
        <w:rPr>
          <w:rFonts w:hint="default"/>
        </w:rPr>
        <w:t>/Sellers</w:t>
      </w:r>
      <w:r>
        <w:rPr>
          <w:rFonts w:hint="eastAsia"/>
        </w:rPr>
        <w:t xml:space="preserve"> will be able to view the disputes which are closed or opened against their products with all</w:t>
      </w:r>
      <w:r>
        <w:rPr>
          <w:rFonts w:hint="default"/>
        </w:rPr>
        <w:t xml:space="preserve"> </w:t>
      </w:r>
      <w:r>
        <w:rPr>
          <w:rFonts w:hint="eastAsia"/>
        </w:rPr>
        <w:t>the valid proofs presented by the users. Sellers</w:t>
      </w:r>
    </w:p>
    <w:p>
      <w:pPr>
        <w:numPr>
          <w:ilvl w:val="1"/>
          <w:numId w:val="6"/>
        </w:numPr>
        <w:spacing w:line="360" w:lineRule="auto"/>
        <w:jc w:val="both"/>
        <w:rPr>
          <w:rFonts w:hint="eastAsia"/>
        </w:rPr>
      </w:pPr>
      <w:r>
        <w:rPr>
          <w:rFonts w:hint="default"/>
        </w:rPr>
        <w:t>Sellers/</w:t>
      </w:r>
      <w:r>
        <w:rPr>
          <w:rFonts w:hint="eastAsia"/>
        </w:rPr>
        <w:t>Stores can also react and respond to this in case the users want refund or want to exchange their</w:t>
      </w:r>
      <w:r>
        <w:rPr>
          <w:rFonts w:hint="default"/>
        </w:rPr>
        <w:t xml:space="preserve"> </w:t>
      </w:r>
      <w:r>
        <w:rPr>
          <w:rFonts w:hint="eastAsia"/>
        </w:rPr>
        <w:t>product/s.</w:t>
      </w:r>
    </w:p>
    <w:p>
      <w:pPr>
        <w:numPr>
          <w:ilvl w:val="1"/>
          <w:numId w:val="6"/>
        </w:numPr>
        <w:spacing w:line="360" w:lineRule="auto"/>
        <w:jc w:val="both"/>
        <w:rPr>
          <w:rFonts w:hint="eastAsia"/>
        </w:rPr>
      </w:pPr>
      <w:r>
        <w:rPr>
          <w:rFonts w:hint="default"/>
        </w:rPr>
        <w:t>Sellers/</w:t>
      </w:r>
      <w:r>
        <w:rPr>
          <w:rFonts w:hint="eastAsia"/>
        </w:rPr>
        <w:t>Store</w:t>
      </w:r>
      <w:r>
        <w:rPr>
          <w:rFonts w:hint="default"/>
        </w:rPr>
        <w:t>s</w:t>
      </w:r>
      <w:r>
        <w:rPr>
          <w:rFonts w:hint="eastAsia"/>
        </w:rPr>
        <w:t xml:space="preserve"> will see all disputes end</w:t>
      </w:r>
      <w:r>
        <w:rPr>
          <w:rFonts w:hint="default"/>
        </w:rPr>
        <w:t>ed</w:t>
      </w:r>
      <w:r>
        <w:rPr>
          <w:rFonts w:hint="eastAsia"/>
        </w:rPr>
        <w:t xml:space="preserve"> with refund</w:t>
      </w:r>
      <w:r>
        <w:rPr>
          <w:rFonts w:hint="default"/>
        </w:rPr>
        <w:t>.</w:t>
      </w:r>
    </w:p>
    <w:p>
      <w:pPr>
        <w:numPr>
          <w:ilvl w:val="1"/>
          <w:numId w:val="6"/>
        </w:numPr>
        <w:spacing w:line="360" w:lineRule="auto"/>
        <w:jc w:val="both"/>
        <w:rPr>
          <w:rFonts w:hint="eastAsia"/>
        </w:rPr>
      </w:pPr>
      <w:r>
        <w:rPr>
          <w:rFonts w:hint="default"/>
        </w:rPr>
        <w:t>Stores/</w:t>
      </w:r>
      <w:r>
        <w:rPr>
          <w:rFonts w:hint="eastAsia"/>
        </w:rPr>
        <w:t>Seller</w:t>
      </w:r>
      <w:r>
        <w:rPr>
          <w:rFonts w:hint="default"/>
        </w:rPr>
        <w:t>s</w:t>
      </w:r>
      <w:r>
        <w:rPr>
          <w:rFonts w:hint="eastAsia"/>
        </w:rPr>
        <w:t xml:space="preserve"> will be able to respond to the user</w:t>
      </w:r>
      <w:r>
        <w:rPr>
          <w:rFonts w:hint="default"/>
        </w:rPr>
        <w:t>s.</w:t>
      </w:r>
    </w:p>
    <w:p>
      <w:pPr>
        <w:numPr>
          <w:ilvl w:val="1"/>
          <w:numId w:val="6"/>
        </w:numPr>
        <w:spacing w:line="360" w:lineRule="auto"/>
        <w:jc w:val="both"/>
        <w:rPr>
          <w:rFonts w:hint="eastAsia"/>
        </w:rPr>
      </w:pPr>
      <w:r>
        <w:rPr>
          <w:rFonts w:hint="eastAsia"/>
        </w:rPr>
        <w:t xml:space="preserve">Admin will have the right to close it if dispute not proved by </w:t>
      </w:r>
      <w:r>
        <w:rPr>
          <w:rFonts w:hint="default"/>
        </w:rPr>
        <w:t>users.</w:t>
      </w:r>
    </w:p>
    <w:p>
      <w:pPr>
        <w:numPr>
          <w:ilvl w:val="1"/>
          <w:numId w:val="6"/>
        </w:numPr>
        <w:spacing w:line="360" w:lineRule="auto"/>
        <w:jc w:val="both"/>
      </w:pPr>
      <w:r>
        <w:rPr>
          <w:rFonts w:hint="eastAsia"/>
        </w:rPr>
        <w:t>Store</w:t>
      </w:r>
      <w:r>
        <w:rPr>
          <w:rFonts w:hint="default"/>
        </w:rPr>
        <w:t>s/Sellers</w:t>
      </w:r>
      <w:r>
        <w:rPr>
          <w:rFonts w:hint="eastAsia"/>
        </w:rPr>
        <w:t xml:space="preserve"> will see the final decision of the dispute</w:t>
      </w:r>
      <w:r>
        <w:rPr>
          <w:rFonts w:hint="default"/>
        </w:rPr>
        <w:t>s.</w:t>
      </w:r>
    </w:p>
    <w:p>
      <w:pPr>
        <w:numPr>
          <w:numId w:val="0"/>
        </w:numPr>
        <w:spacing w:line="360" w:lineRule="auto"/>
        <w:jc w:val="both"/>
      </w:pPr>
    </w:p>
    <w:p>
      <w:pPr>
        <w:numPr>
          <w:ilvl w:val="0"/>
          <w:numId w:val="4"/>
        </w:numPr>
        <w:tabs>
          <w:tab w:val="left" w:pos="840"/>
          <w:tab w:val="left" w:pos="1080"/>
        </w:tabs>
        <w:spacing w:line="360" w:lineRule="auto"/>
        <w:ind w:left="840"/>
        <w:jc w:val="both"/>
        <w:rPr>
          <w:rFonts w:hint="eastAsia"/>
          <w:highlight w:val="green"/>
        </w:rPr>
      </w:pPr>
      <w:r>
        <w:rPr>
          <w:rFonts w:hint="eastAsia"/>
          <w:bCs/>
          <w:highlight w:val="green"/>
        </w:rPr>
        <w:t>Messages</w:t>
      </w:r>
    </w:p>
    <w:p>
      <w:pPr>
        <w:numPr>
          <w:ilvl w:val="1"/>
          <w:numId w:val="6"/>
        </w:numPr>
        <w:spacing w:line="360" w:lineRule="auto"/>
        <w:jc w:val="both"/>
        <w:rPr>
          <w:highlight w:val="green"/>
        </w:rPr>
      </w:pPr>
      <w:r>
        <w:rPr>
          <w:rFonts w:hint="eastAsia"/>
          <w:bCs/>
          <w:highlight w:val="green"/>
        </w:rPr>
        <w:t>Seller</w:t>
      </w:r>
      <w:r>
        <w:rPr>
          <w:rFonts w:hint="default"/>
          <w:bCs/>
          <w:highlight w:val="green"/>
        </w:rPr>
        <w:t>s/Stores</w:t>
      </w:r>
      <w:r>
        <w:rPr>
          <w:rFonts w:hint="eastAsia"/>
          <w:bCs/>
          <w:highlight w:val="green"/>
        </w:rPr>
        <w:t xml:space="preserve"> </w:t>
      </w:r>
      <w:r>
        <w:rPr>
          <w:rFonts w:hint="eastAsia"/>
          <w:highlight w:val="green"/>
        </w:rPr>
        <w:t>See messages, questions from buyers and communicate with them</w:t>
      </w:r>
    </w:p>
    <w:p>
      <w:pPr>
        <w:spacing w:line="360" w:lineRule="auto"/>
        <w:jc w:val="both"/>
      </w:pPr>
    </w:p>
    <w:p>
      <w:pPr>
        <w:numPr>
          <w:ilvl w:val="0"/>
          <w:numId w:val="4"/>
        </w:numPr>
        <w:tabs>
          <w:tab w:val="left" w:pos="840"/>
          <w:tab w:val="left" w:pos="1080"/>
        </w:tabs>
        <w:spacing w:line="360" w:lineRule="auto"/>
        <w:ind w:left="840"/>
        <w:jc w:val="both"/>
        <w:rPr>
          <w:bCs/>
        </w:rPr>
      </w:pPr>
      <w:r>
        <w:rPr>
          <w:bCs/>
        </w:rPr>
        <w:t>My Payments</w:t>
      </w:r>
    </w:p>
    <w:p>
      <w:pPr>
        <w:numPr>
          <w:ilvl w:val="1"/>
          <w:numId w:val="6"/>
        </w:numPr>
        <w:spacing w:line="360" w:lineRule="auto"/>
        <w:jc w:val="both"/>
        <w:rPr>
          <w:bCs/>
        </w:rPr>
      </w:pPr>
      <w:r>
        <w:rPr>
          <w:bCs/>
        </w:rPr>
        <w:t>Sellers/Stores can check their all transaction or payment received by system.</w:t>
      </w:r>
    </w:p>
    <w:p>
      <w:pPr>
        <w:numPr>
          <w:ilvl w:val="1"/>
          <w:numId w:val="6"/>
        </w:numPr>
        <w:spacing w:line="360" w:lineRule="auto"/>
        <w:jc w:val="both"/>
        <w:rPr>
          <w:rFonts w:hint="eastAsia"/>
          <w:bCs/>
        </w:rPr>
      </w:pPr>
      <w:r>
        <w:rPr>
          <w:bCs/>
        </w:rPr>
        <w:t>Sellers/Stores can check the payments to be paid or is paid to website company as share of profit if sellers/stores have not subscribed for any plan.</w:t>
      </w:r>
    </w:p>
    <w:p>
      <w:pPr>
        <w:spacing w:line="360" w:lineRule="auto"/>
        <w:jc w:val="both"/>
        <w:rPr>
          <w:rFonts w:hint="eastAsia"/>
          <w:bCs/>
        </w:rPr>
      </w:pPr>
    </w:p>
    <w:p>
      <w:pPr>
        <w:numPr>
          <w:ilvl w:val="0"/>
          <w:numId w:val="2"/>
        </w:numPr>
        <w:spacing w:line="360" w:lineRule="auto"/>
      </w:pPr>
      <w:r>
        <w:rPr>
          <w:b/>
          <w:szCs w:val="22"/>
        </w:rPr>
        <w:t>Email Notifications</w:t>
      </w:r>
    </w:p>
    <w:p>
      <w:pPr>
        <w:numPr>
          <w:ilvl w:val="1"/>
          <w:numId w:val="6"/>
        </w:numPr>
        <w:spacing w:line="360" w:lineRule="auto"/>
        <w:jc w:val="both"/>
      </w:pPr>
      <w:r>
        <w:t>Sellers/Stores will receive notifications for registration.</w:t>
      </w:r>
    </w:p>
    <w:p>
      <w:pPr>
        <w:numPr>
          <w:ilvl w:val="1"/>
          <w:numId w:val="6"/>
        </w:numPr>
        <w:spacing w:line="360" w:lineRule="auto"/>
        <w:jc w:val="both"/>
      </w:pPr>
      <w:r>
        <w:t>Sellers/Stores will receive notifications about the subscription plans they choose.</w:t>
      </w:r>
    </w:p>
    <w:p>
      <w:pPr>
        <w:numPr>
          <w:ilvl w:val="1"/>
          <w:numId w:val="6"/>
        </w:numPr>
        <w:spacing w:line="360" w:lineRule="auto"/>
        <w:jc w:val="both"/>
      </w:pPr>
      <w:r>
        <w:t>Sellers/Stores will receive notifications for addition/removal of any product.</w:t>
      </w:r>
    </w:p>
    <w:p>
      <w:pPr>
        <w:numPr>
          <w:ilvl w:val="1"/>
          <w:numId w:val="6"/>
        </w:numPr>
        <w:spacing w:line="360" w:lineRule="auto"/>
        <w:jc w:val="both"/>
      </w:pPr>
      <w:r>
        <w:t>Sellers/Stores will receive notifications for addition/removal of any Category.</w:t>
      </w:r>
    </w:p>
    <w:p>
      <w:pPr>
        <w:numPr>
          <w:ilvl w:val="1"/>
          <w:numId w:val="6"/>
        </w:numPr>
        <w:spacing w:line="360" w:lineRule="auto"/>
        <w:jc w:val="both"/>
      </w:pPr>
      <w:r>
        <w:t>Sellers/Stores will receive notifications for every order request.</w:t>
      </w:r>
    </w:p>
    <w:p>
      <w:pPr>
        <w:numPr>
          <w:ilvl w:val="1"/>
          <w:numId w:val="6"/>
        </w:numPr>
        <w:spacing w:line="360" w:lineRule="auto"/>
        <w:jc w:val="both"/>
      </w:pPr>
      <w:r>
        <w:t>Sellers/Stores will receive notifications for every delivery request.</w:t>
      </w:r>
    </w:p>
    <w:p>
      <w:pPr>
        <w:numPr>
          <w:ilvl w:val="1"/>
          <w:numId w:val="6"/>
        </w:numPr>
        <w:spacing w:line="360" w:lineRule="auto"/>
        <w:jc w:val="both"/>
      </w:pPr>
      <w:r>
        <w:t>Sellers/Stores will receive notifications whenever delivery is about to pick up orders.</w:t>
      </w:r>
    </w:p>
    <w:p>
      <w:pPr>
        <w:numPr>
          <w:ilvl w:val="1"/>
          <w:numId w:val="6"/>
        </w:numPr>
        <w:spacing w:line="360" w:lineRule="auto"/>
        <w:jc w:val="both"/>
      </w:pPr>
      <w:r>
        <w:t>Sellers/Stores will receive notification for every delivery completed.</w:t>
      </w:r>
    </w:p>
    <w:p>
      <w:pPr>
        <w:numPr>
          <w:ilvl w:val="1"/>
          <w:numId w:val="6"/>
        </w:numPr>
        <w:spacing w:line="360" w:lineRule="auto"/>
        <w:jc w:val="both"/>
      </w:pPr>
      <w:r>
        <w:t>Sellers/Stores will receive notification if any dispute is filed against them.</w:t>
      </w:r>
    </w:p>
    <w:p>
      <w:pPr>
        <w:numPr>
          <w:ilvl w:val="1"/>
          <w:numId w:val="6"/>
        </w:numPr>
        <w:spacing w:line="360" w:lineRule="auto"/>
        <w:jc w:val="both"/>
      </w:pPr>
      <w:r>
        <w:t>Sellers/Stores will receive notification if any dispute is closed .</w:t>
      </w:r>
    </w:p>
    <w:p>
      <w:pPr>
        <w:numPr>
          <w:ilvl w:val="1"/>
          <w:numId w:val="6"/>
        </w:numPr>
        <w:spacing w:line="360" w:lineRule="auto"/>
        <w:jc w:val="both"/>
        <w:rPr>
          <w:bCs/>
        </w:rPr>
      </w:pPr>
      <w:r>
        <w:t>Sellers/Stores will receive notifications for every payment transaction.</w:t>
      </w:r>
    </w:p>
    <w:p>
      <w:pPr>
        <w:numPr>
          <w:ilvl w:val="1"/>
          <w:numId w:val="6"/>
        </w:numPr>
        <w:spacing w:line="360" w:lineRule="auto"/>
        <w:jc w:val="both"/>
      </w:pPr>
      <w:r>
        <w:rPr>
          <w:highlight w:val="yellow"/>
        </w:rPr>
        <w:t>Sellers/Stores will receive notification from Email.</w:t>
      </w:r>
    </w:p>
    <w:p>
      <w:pPr>
        <w:spacing w:line="360" w:lineRule="auto"/>
        <w:jc w:val="both"/>
      </w:pPr>
    </w:p>
    <w:p>
      <w:pPr>
        <w:spacing w:line="360" w:lineRule="auto"/>
        <w:jc w:val="both"/>
      </w:pPr>
    </w:p>
    <w:p>
      <w:pPr>
        <w:numPr>
          <w:ilvl w:val="0"/>
          <w:numId w:val="2"/>
        </w:numPr>
        <w:spacing w:line="360" w:lineRule="auto"/>
        <w:rPr>
          <w:bCs/>
          <w:szCs w:val="22"/>
        </w:rPr>
      </w:pPr>
      <w:r>
        <w:rPr>
          <w:b/>
          <w:szCs w:val="22"/>
        </w:rPr>
        <w:t>Google Maps API</w:t>
      </w:r>
    </w:p>
    <w:p>
      <w:pPr>
        <w:spacing w:line="360" w:lineRule="auto"/>
        <w:rPr>
          <w:bCs/>
          <w:szCs w:val="22"/>
        </w:rPr>
      </w:pPr>
      <w:r>
        <w:rPr>
          <w:bCs/>
          <w:szCs w:val="22"/>
        </w:rPr>
        <w:t>Maps will pin point to exact location as well as users will be able to choose current location accurately.It happens almost in all popular apps these days and with Google maps integration.</w:t>
      </w:r>
    </w:p>
    <w:p>
      <w:pPr>
        <w:spacing w:line="360" w:lineRule="auto"/>
        <w:rPr>
          <w:bCs/>
          <w:szCs w:val="22"/>
          <w:highlight w:val="green"/>
        </w:rPr>
      </w:pPr>
      <w:r>
        <w:rPr>
          <w:bCs/>
          <w:szCs w:val="22"/>
          <w:highlight w:val="green"/>
        </w:rPr>
        <w:t>It can be switched off or on as per users requirement.</w:t>
      </w:r>
    </w:p>
    <w:p>
      <w:pPr>
        <w:spacing w:line="360" w:lineRule="auto"/>
      </w:pPr>
    </w:p>
    <w:p>
      <w:pPr>
        <w:numPr>
          <w:ilvl w:val="0"/>
          <w:numId w:val="2"/>
        </w:numPr>
        <w:spacing w:line="360" w:lineRule="auto"/>
      </w:pPr>
      <w:r>
        <w:rPr>
          <w:b/>
          <w:szCs w:val="22"/>
        </w:rPr>
        <w:t>Automated Payments</w:t>
      </w:r>
    </w:p>
    <w:p>
      <w:pPr>
        <w:spacing w:line="360" w:lineRule="auto"/>
        <w:jc w:val="both"/>
      </w:pPr>
      <w:r>
        <w:t>Client will buy Stripe payment gateway for this &amp; This will be automated via split payment powered gateways. Whenever a customer pays via the system admin commission will be deducted and that will be reflected in admin account. The rest of the amount will be paid to the vendor.</w:t>
      </w:r>
    </w:p>
    <w:p>
      <w:pPr>
        <w:spacing w:line="360" w:lineRule="auto"/>
        <w:jc w:val="both"/>
        <w:rPr>
          <w:highlight w:val="green"/>
        </w:rPr>
      </w:pPr>
    </w:p>
    <w:p>
      <w:pPr>
        <w:numPr>
          <w:ilvl w:val="0"/>
          <w:numId w:val="2"/>
        </w:numPr>
        <w:spacing w:line="360" w:lineRule="auto"/>
        <w:rPr>
          <w:b/>
          <w:bCs w:val="0"/>
          <w:szCs w:val="22"/>
          <w:highlight w:val="green"/>
        </w:rPr>
      </w:pPr>
      <w:r>
        <w:rPr>
          <w:b/>
          <w:bCs w:val="0"/>
          <w:szCs w:val="22"/>
          <w:highlight w:val="green"/>
        </w:rPr>
        <w:t>NOTE:</w:t>
      </w:r>
    </w:p>
    <w:p>
      <w:pPr>
        <w:numPr>
          <w:ilvl w:val="0"/>
          <w:numId w:val="2"/>
        </w:numPr>
        <w:spacing w:line="360" w:lineRule="auto"/>
        <w:rPr>
          <w:bCs/>
          <w:szCs w:val="22"/>
          <w:highlight w:val="green"/>
        </w:rPr>
      </w:pPr>
      <w:r>
        <w:rPr>
          <w:rFonts w:hint="eastAsia"/>
          <w:highlight w:val="green"/>
        </w:rPr>
        <w:t>How i can make sure the functionality of filling all required item will be accurate in the app</w:t>
      </w:r>
      <w:r>
        <w:rPr>
          <w:rFonts w:hint="default"/>
          <w:highlight w:val="green"/>
        </w:rPr>
        <w:t xml:space="preserve"> </w:t>
      </w:r>
      <w:r>
        <w:rPr>
          <w:rFonts w:hint="eastAsia"/>
          <w:highlight w:val="green"/>
        </w:rPr>
        <w:t>?</w:t>
      </w:r>
    </w:p>
    <w:p>
      <w:pPr>
        <w:spacing w:line="360" w:lineRule="auto"/>
        <w:jc w:val="both"/>
        <w:rPr>
          <w:rFonts w:hint="eastAsia"/>
          <w:highlight w:val="green"/>
        </w:rPr>
      </w:pPr>
      <w:r>
        <w:rPr>
          <w:b/>
          <w:bCs/>
          <w:highlight w:val="green"/>
          <w:u w:val="single" w:color="auto"/>
        </w:rPr>
        <w:t xml:space="preserve">Promatics Reply:  </w:t>
      </w:r>
      <w:r>
        <w:rPr>
          <w:b w:val="0"/>
          <w:bCs w:val="0"/>
          <w:highlight w:val="green"/>
        </w:rPr>
        <w:t xml:space="preserve"> </w:t>
      </w:r>
      <w:r>
        <w:rPr>
          <w:rFonts w:hint="eastAsia"/>
          <w:highlight w:val="green"/>
        </w:rPr>
        <w:t>We will build a check and a validator for checking the resolution of the image which will allow only those image to be uploaded whose resolution matched the validators' check resolution.</w:t>
      </w:r>
    </w:p>
    <w:p>
      <w:pPr>
        <w:spacing w:line="360" w:lineRule="auto"/>
        <w:jc w:val="both"/>
        <w:rPr>
          <w:rFonts w:hint="eastAsia"/>
          <w:highlight w:val="green"/>
        </w:rPr>
      </w:pPr>
    </w:p>
    <w:p>
      <w:pPr>
        <w:numPr>
          <w:ilvl w:val="0"/>
          <w:numId w:val="2"/>
        </w:numPr>
        <w:spacing w:line="360" w:lineRule="auto"/>
        <w:rPr>
          <w:rFonts w:hint="eastAsia"/>
          <w:highlight w:val="green"/>
        </w:rPr>
      </w:pPr>
      <w:r>
        <w:rPr>
          <w:rFonts w:hint="eastAsia"/>
          <w:highlight w:val="green"/>
        </w:rPr>
        <w:t xml:space="preserve">For search by camera and search by upload image from the gallery </w:t>
      </w:r>
    </w:p>
    <w:p>
      <w:pPr>
        <w:spacing w:line="360" w:lineRule="auto"/>
        <w:jc w:val="both"/>
        <w:rPr>
          <w:rFonts w:hint="eastAsia"/>
          <w:highlight w:val="green"/>
        </w:rPr>
      </w:pPr>
      <w:r>
        <w:rPr>
          <w:b/>
          <w:bCs/>
          <w:highlight w:val="green"/>
          <w:u w:val="single" w:color="auto"/>
        </w:rPr>
        <w:t>Promatics Reply:</w:t>
      </w:r>
      <w:r>
        <w:rPr>
          <w:highlight w:val="green"/>
        </w:rPr>
        <w:t xml:space="preserve"> </w:t>
      </w:r>
      <w:r>
        <w:rPr>
          <w:rFonts w:hint="eastAsia"/>
          <w:highlight w:val="green"/>
        </w:rPr>
        <w:t xml:space="preserve">An api named Google visio can be attached to the app </w:t>
      </w:r>
      <w:r>
        <w:rPr>
          <w:rFonts w:hint="default"/>
          <w:highlight w:val="green"/>
        </w:rPr>
        <w:t xml:space="preserve">(additional feature) </w:t>
      </w:r>
      <w:r>
        <w:rPr>
          <w:rFonts w:hint="eastAsia"/>
          <w:highlight w:val="green"/>
        </w:rPr>
        <w:t>which we will discuss in the next phase.</w:t>
      </w:r>
      <w:r>
        <w:rPr>
          <w:rFonts w:hint="default"/>
          <w:highlight w:val="green"/>
        </w:rPr>
        <w:t xml:space="preserve"> [ As discussed with the client ]</w:t>
      </w:r>
    </w:p>
    <w:p>
      <w:pPr>
        <w:spacing w:line="360" w:lineRule="auto"/>
        <w:jc w:val="both"/>
        <w:rPr>
          <w:rFonts w:hint="eastAsia"/>
          <w:highlight w:val="green"/>
        </w:rPr>
      </w:pPr>
    </w:p>
    <w:p>
      <w:pPr>
        <w:spacing w:line="360" w:lineRule="auto"/>
        <w:jc w:val="both"/>
        <w:rPr>
          <w:rFonts w:hint="eastAsia"/>
          <w:highlight w:val="green"/>
        </w:rPr>
      </w:pPr>
    </w:p>
    <w:p>
      <w:pPr>
        <w:pStyle w:val="2"/>
        <w:numPr>
          <w:ilvl w:val="0"/>
          <w:numId w:val="1"/>
        </w:numPr>
        <w:tabs>
          <w:tab w:val="left" w:pos="684"/>
        </w:tabs>
        <w:spacing w:before="0" w:after="0" w:line="360" w:lineRule="auto"/>
        <w:ind w:hanging="720"/>
        <w:jc w:val="both"/>
        <w:rPr>
          <w:rFonts w:ascii="Times New Roman" w:hAnsi="Times New Roman" w:cs="Times New Roman"/>
          <w:szCs w:val="24"/>
          <w:highlight w:val="none"/>
        </w:rPr>
      </w:pPr>
      <w:bookmarkStart w:id="8" w:name="_Toc497199435"/>
      <w:r>
        <w:rPr>
          <w:rFonts w:ascii="Times New Roman" w:hAnsi="Times New Roman" w:cs="Times New Roman"/>
          <w:szCs w:val="24"/>
          <w:highlight w:val="none"/>
        </w:rPr>
        <w:br w:type="page"/>
      </w:r>
      <w:bookmarkStart w:id="9" w:name="_Toc1312456432"/>
      <w:r>
        <w:rPr>
          <w:rFonts w:ascii="Times New Roman" w:hAnsi="Times New Roman" w:cs="Times New Roman"/>
          <w:szCs w:val="24"/>
          <w:highlight w:val="none"/>
        </w:rPr>
        <w:t>Administrative Panel (Web Based Backend)</w:t>
      </w:r>
      <w:bookmarkEnd w:id="8"/>
      <w:bookmarkEnd w:id="9"/>
    </w:p>
    <w:p>
      <w:pPr>
        <w:spacing w:after="240" w:line="360" w:lineRule="auto"/>
        <w:jc w:val="both"/>
      </w:pPr>
      <w:r>
        <w:t>The back end of the website / app will be power packed with an administrative panel to manage the updating of data at the front as well as back end. Following are the key functionalities:</w:t>
      </w:r>
    </w:p>
    <w:p/>
    <w:p>
      <w:pPr>
        <w:numPr>
          <w:ilvl w:val="0"/>
          <w:numId w:val="2"/>
        </w:numPr>
        <w:spacing w:line="360" w:lineRule="auto"/>
        <w:rPr>
          <w:b/>
          <w:szCs w:val="22"/>
        </w:rPr>
      </w:pPr>
      <w:r>
        <w:rPr>
          <w:b/>
          <w:szCs w:val="22"/>
        </w:rPr>
        <w:t>Users (Users/Sellers/Stores ) Management</w:t>
      </w:r>
    </w:p>
    <w:p>
      <w:pPr>
        <w:numPr>
          <w:ilvl w:val="0"/>
          <w:numId w:val="2"/>
        </w:numPr>
        <w:spacing w:line="360" w:lineRule="auto"/>
        <w:rPr>
          <w:b/>
          <w:szCs w:val="22"/>
        </w:rPr>
      </w:pPr>
      <w:r>
        <w:rPr>
          <w:b/>
          <w:szCs w:val="22"/>
        </w:rPr>
        <w:t>Categories Management</w:t>
      </w:r>
    </w:p>
    <w:p>
      <w:pPr>
        <w:numPr>
          <w:ilvl w:val="0"/>
          <w:numId w:val="2"/>
        </w:numPr>
        <w:spacing w:line="360" w:lineRule="auto"/>
        <w:rPr>
          <w:b/>
          <w:szCs w:val="22"/>
        </w:rPr>
      </w:pPr>
      <w:r>
        <w:rPr>
          <w:b/>
          <w:szCs w:val="22"/>
        </w:rPr>
        <w:t>Payments Management</w:t>
      </w:r>
    </w:p>
    <w:p>
      <w:pPr>
        <w:numPr>
          <w:ilvl w:val="0"/>
          <w:numId w:val="2"/>
        </w:numPr>
        <w:spacing w:line="360" w:lineRule="auto"/>
        <w:rPr>
          <w:b/>
          <w:szCs w:val="22"/>
          <w:highlight w:val="yellow"/>
        </w:rPr>
      </w:pPr>
      <w:r>
        <w:rPr>
          <w:b/>
          <w:szCs w:val="22"/>
          <w:highlight w:val="yellow"/>
        </w:rPr>
        <w:t>Sales Management</w:t>
      </w:r>
    </w:p>
    <w:p>
      <w:pPr>
        <w:numPr>
          <w:ilvl w:val="0"/>
          <w:numId w:val="2"/>
        </w:numPr>
        <w:spacing w:line="360" w:lineRule="auto"/>
        <w:rPr>
          <w:b/>
          <w:szCs w:val="22"/>
          <w:highlight w:val="cyan"/>
        </w:rPr>
      </w:pPr>
      <w:r>
        <w:rPr>
          <w:b/>
          <w:szCs w:val="22"/>
          <w:highlight w:val="cyan"/>
        </w:rPr>
        <w:t>Sellers Management</w:t>
      </w:r>
    </w:p>
    <w:p>
      <w:pPr>
        <w:numPr>
          <w:ilvl w:val="0"/>
          <w:numId w:val="2"/>
        </w:numPr>
        <w:spacing w:line="360" w:lineRule="auto"/>
        <w:rPr>
          <w:b/>
          <w:szCs w:val="22"/>
          <w:highlight w:val="green"/>
        </w:rPr>
      </w:pPr>
      <w:r>
        <w:rPr>
          <w:b/>
          <w:szCs w:val="22"/>
          <w:highlight w:val="green"/>
        </w:rPr>
        <w:t>Revenue Management</w:t>
      </w:r>
    </w:p>
    <w:p>
      <w:pPr>
        <w:numPr>
          <w:ilvl w:val="0"/>
          <w:numId w:val="2"/>
        </w:numPr>
        <w:spacing w:line="360" w:lineRule="auto"/>
        <w:rPr>
          <w:b/>
          <w:bCs/>
        </w:rPr>
      </w:pPr>
      <w:r>
        <w:rPr>
          <w:b/>
          <w:szCs w:val="22"/>
        </w:rPr>
        <w:t>General Management</w:t>
      </w:r>
    </w:p>
    <w:p>
      <w:pPr>
        <w:numPr>
          <w:ilvl w:val="0"/>
          <w:numId w:val="2"/>
        </w:numPr>
        <w:spacing w:line="360" w:lineRule="auto"/>
        <w:rPr>
          <w:b/>
          <w:bCs/>
          <w:highlight w:val="green"/>
        </w:rPr>
      </w:pPr>
      <w:r>
        <w:rPr>
          <w:b/>
          <w:szCs w:val="22"/>
          <w:highlight w:val="green"/>
        </w:rPr>
        <w:t>Order Management</w:t>
      </w:r>
    </w:p>
    <w:p>
      <w:pPr>
        <w:numPr>
          <w:ilvl w:val="0"/>
          <w:numId w:val="2"/>
        </w:numPr>
        <w:spacing w:line="360" w:lineRule="auto"/>
        <w:rPr>
          <w:b/>
          <w:bCs/>
          <w:highlight w:val="cyan"/>
        </w:rPr>
      </w:pPr>
      <w:r>
        <w:rPr>
          <w:b/>
          <w:bCs/>
          <w:highlight w:val="cyan"/>
        </w:rPr>
        <w:t>Sub Admin Management</w:t>
      </w:r>
    </w:p>
    <w:p>
      <w:pPr>
        <w:numPr>
          <w:ilvl w:val="0"/>
          <w:numId w:val="2"/>
        </w:numPr>
        <w:spacing w:line="360" w:lineRule="auto"/>
        <w:rPr>
          <w:b/>
          <w:bCs/>
        </w:rPr>
      </w:pPr>
      <w:r>
        <w:rPr>
          <w:b/>
          <w:bCs/>
        </w:rPr>
        <w:t>Content Management</w:t>
      </w:r>
    </w:p>
    <w:p>
      <w:pPr>
        <w:numPr>
          <w:ilvl w:val="0"/>
          <w:numId w:val="2"/>
        </w:numPr>
        <w:spacing w:line="360" w:lineRule="auto"/>
        <w:rPr>
          <w:b/>
          <w:bCs/>
          <w:highlight w:val="yellow"/>
        </w:rPr>
      </w:pPr>
      <w:r>
        <w:rPr>
          <w:b/>
          <w:bCs/>
          <w:highlight w:val="yellow"/>
        </w:rPr>
        <w:t>Subscription Management</w:t>
      </w:r>
    </w:p>
    <w:p>
      <w:pPr>
        <w:numPr>
          <w:ilvl w:val="0"/>
          <w:numId w:val="2"/>
        </w:numPr>
        <w:spacing w:line="360" w:lineRule="auto"/>
        <w:rPr>
          <w:b/>
          <w:bCs/>
        </w:rPr>
      </w:pPr>
      <w:r>
        <w:rPr>
          <w:b/>
          <w:bCs/>
        </w:rPr>
        <w:t>Advertisement Management</w:t>
      </w:r>
    </w:p>
    <w:p>
      <w:pPr>
        <w:numPr>
          <w:ilvl w:val="0"/>
          <w:numId w:val="2"/>
        </w:numPr>
        <w:spacing w:line="360" w:lineRule="auto"/>
        <w:rPr>
          <w:b/>
          <w:szCs w:val="22"/>
        </w:rPr>
      </w:pPr>
      <w:r>
        <w:rPr>
          <w:b/>
          <w:bCs/>
        </w:rPr>
        <w:t>Image Management</w:t>
      </w:r>
    </w:p>
    <w:p>
      <w:pPr>
        <w:numPr>
          <w:ilvl w:val="0"/>
          <w:numId w:val="2"/>
        </w:numPr>
        <w:spacing w:line="360" w:lineRule="auto"/>
      </w:pPr>
      <w:r>
        <w:rPr>
          <w:b/>
          <w:szCs w:val="22"/>
        </w:rPr>
        <w:t>Reports Management</w:t>
      </w:r>
    </w:p>
    <w:p>
      <w:pPr>
        <w:spacing w:line="360" w:lineRule="auto"/>
      </w:pPr>
    </w:p>
    <w:p>
      <w:pPr>
        <w:numPr>
          <w:ilvl w:val="0"/>
          <w:numId w:val="2"/>
        </w:numPr>
        <w:spacing w:line="360" w:lineRule="auto"/>
        <w:rPr>
          <w:bCs/>
        </w:rPr>
      </w:pPr>
      <w:r>
        <w:rPr>
          <w:b/>
          <w:szCs w:val="22"/>
        </w:rPr>
        <w:t>Users (Users /Sellers/Stores) Management</w:t>
      </w:r>
    </w:p>
    <w:p>
      <w:pPr>
        <w:numPr>
          <w:ilvl w:val="0"/>
          <w:numId w:val="8"/>
        </w:numPr>
        <w:spacing w:line="360" w:lineRule="auto"/>
        <w:rPr>
          <w:bCs/>
        </w:rPr>
      </w:pPr>
      <w:r>
        <w:rPr>
          <w:bCs/>
        </w:rPr>
        <w:t>Admin will be able to manage the users into the System.</w:t>
      </w:r>
    </w:p>
    <w:p>
      <w:pPr>
        <w:numPr>
          <w:ilvl w:val="0"/>
          <w:numId w:val="8"/>
        </w:numPr>
        <w:spacing w:line="360" w:lineRule="auto"/>
        <w:rPr>
          <w:bCs/>
        </w:rPr>
      </w:pPr>
      <w:r>
        <w:rPr>
          <w:bCs/>
        </w:rPr>
        <w:t>Admin will be able to Add / Delete users of the System.</w:t>
      </w:r>
    </w:p>
    <w:p>
      <w:pPr>
        <w:numPr>
          <w:ilvl w:val="0"/>
          <w:numId w:val="8"/>
        </w:numPr>
        <w:spacing w:line="360" w:lineRule="auto"/>
        <w:rPr>
          <w:bCs/>
        </w:rPr>
      </w:pPr>
      <w:r>
        <w:rPr>
          <w:bCs/>
        </w:rPr>
        <w:t>Admin will be able to view the list of all users of the System.</w:t>
      </w:r>
    </w:p>
    <w:p>
      <w:pPr>
        <w:numPr>
          <w:ilvl w:val="0"/>
          <w:numId w:val="8"/>
        </w:numPr>
        <w:spacing w:line="360" w:lineRule="auto"/>
        <w:rPr>
          <w:bCs/>
        </w:rPr>
      </w:pPr>
      <w:r>
        <w:rPr>
          <w:bCs/>
        </w:rPr>
        <w:t>Admin will be able to Search the list of all users of the System.</w:t>
      </w:r>
    </w:p>
    <w:p>
      <w:pPr>
        <w:numPr>
          <w:ilvl w:val="0"/>
          <w:numId w:val="8"/>
        </w:numPr>
        <w:spacing w:line="360" w:lineRule="auto"/>
      </w:pPr>
      <w:r>
        <w:rPr>
          <w:bCs/>
        </w:rPr>
        <w:t>Admin will be able to Activate or deactivate the account of the users on the System.</w:t>
      </w:r>
    </w:p>
    <w:p>
      <w:pPr>
        <w:spacing w:line="360" w:lineRule="auto"/>
      </w:pPr>
    </w:p>
    <w:p>
      <w:pPr>
        <w:numPr>
          <w:ilvl w:val="0"/>
          <w:numId w:val="2"/>
        </w:numPr>
        <w:spacing w:line="360" w:lineRule="auto"/>
        <w:rPr>
          <w:bCs/>
        </w:rPr>
      </w:pPr>
      <w:r>
        <w:rPr>
          <w:b/>
          <w:szCs w:val="22"/>
        </w:rPr>
        <w:t>Categories /Products Management</w:t>
      </w:r>
    </w:p>
    <w:p>
      <w:pPr>
        <w:numPr>
          <w:ilvl w:val="0"/>
          <w:numId w:val="8"/>
        </w:numPr>
        <w:spacing w:line="360" w:lineRule="auto"/>
        <w:rPr>
          <w:bCs/>
        </w:rPr>
      </w:pPr>
      <w:r>
        <w:rPr>
          <w:bCs/>
        </w:rPr>
        <w:t>Admin will be able to manage the categories / sub categories / Products into the System.</w:t>
      </w:r>
    </w:p>
    <w:p>
      <w:pPr>
        <w:numPr>
          <w:ilvl w:val="0"/>
          <w:numId w:val="8"/>
        </w:numPr>
        <w:spacing w:line="360" w:lineRule="auto"/>
        <w:rPr>
          <w:bCs/>
        </w:rPr>
      </w:pPr>
      <w:r>
        <w:rPr>
          <w:bCs/>
        </w:rPr>
        <w:t>Admin will be able to Add / Delete categories / sub categories / Products of the System.</w:t>
      </w:r>
    </w:p>
    <w:p>
      <w:pPr>
        <w:numPr>
          <w:ilvl w:val="0"/>
          <w:numId w:val="8"/>
        </w:numPr>
        <w:spacing w:line="360" w:lineRule="auto"/>
        <w:rPr>
          <w:bCs/>
        </w:rPr>
      </w:pPr>
      <w:r>
        <w:rPr>
          <w:bCs/>
        </w:rPr>
        <w:t>Admin will be able to view the list of all categories / sub categories / Products of the System.</w:t>
      </w:r>
    </w:p>
    <w:p>
      <w:pPr>
        <w:numPr>
          <w:ilvl w:val="0"/>
          <w:numId w:val="8"/>
        </w:numPr>
        <w:spacing w:line="360" w:lineRule="auto"/>
        <w:rPr>
          <w:bCs/>
        </w:rPr>
      </w:pPr>
      <w:r>
        <w:rPr>
          <w:bCs/>
        </w:rPr>
        <w:t>Admin will be able to Search the list of all categories / sub categories / Products of the System.</w:t>
      </w:r>
    </w:p>
    <w:p>
      <w:pPr>
        <w:numPr>
          <w:ilvl w:val="0"/>
          <w:numId w:val="2"/>
        </w:numPr>
        <w:spacing w:line="360" w:lineRule="auto"/>
        <w:rPr>
          <w:rFonts w:hint="eastAsia"/>
          <w:highlight w:val="cyan"/>
        </w:rPr>
      </w:pPr>
      <w:r>
        <w:rPr>
          <w:rFonts w:hint="default"/>
          <w:b/>
          <w:bCs w:val="0"/>
          <w:szCs w:val="22"/>
          <w:highlight w:val="cyan"/>
        </w:rPr>
        <w:t>Sub Admin</w:t>
      </w:r>
      <w:r>
        <w:rPr>
          <w:rFonts w:hint="eastAsia"/>
          <w:b/>
          <w:bCs w:val="0"/>
          <w:szCs w:val="22"/>
          <w:highlight w:val="cyan"/>
        </w:rPr>
        <w:t xml:space="preserve"> </w:t>
      </w:r>
      <w:r>
        <w:rPr>
          <w:rFonts w:hint="eastAsia"/>
          <w:b/>
          <w:bCs w:val="0"/>
          <w:highlight w:val="cyan"/>
        </w:rPr>
        <w:t>Management</w:t>
      </w:r>
    </w:p>
    <w:p>
      <w:pPr>
        <w:numPr>
          <w:ilvl w:val="0"/>
          <w:numId w:val="8"/>
        </w:numPr>
        <w:spacing w:line="360" w:lineRule="auto"/>
        <w:rPr>
          <w:rFonts w:hint="eastAsia"/>
          <w:bCs/>
          <w:highlight w:val="cyan"/>
        </w:rPr>
      </w:pPr>
      <w:r>
        <w:rPr>
          <w:rFonts w:hint="eastAsia"/>
          <w:bCs/>
          <w:highlight w:val="cyan"/>
        </w:rPr>
        <w:t xml:space="preserve">Admin </w:t>
      </w:r>
      <w:r>
        <w:rPr>
          <w:rFonts w:hint="default"/>
          <w:bCs/>
          <w:highlight w:val="cyan"/>
        </w:rPr>
        <w:t>will be able to generate login credentials for sub admin.</w:t>
      </w:r>
    </w:p>
    <w:p>
      <w:pPr>
        <w:numPr>
          <w:ilvl w:val="0"/>
          <w:numId w:val="8"/>
        </w:numPr>
        <w:spacing w:line="360" w:lineRule="auto"/>
        <w:rPr>
          <w:rFonts w:hint="eastAsia"/>
          <w:bCs/>
          <w:highlight w:val="cyan"/>
        </w:rPr>
      </w:pPr>
      <w:r>
        <w:rPr>
          <w:rFonts w:hint="eastAsia"/>
          <w:bCs/>
          <w:highlight w:val="cyan"/>
        </w:rPr>
        <w:t xml:space="preserve">Admin will </w:t>
      </w:r>
      <w:r>
        <w:rPr>
          <w:rFonts w:hint="default"/>
          <w:bCs/>
          <w:highlight w:val="cyan"/>
        </w:rPr>
        <w:t>be able to define access to different management modules for the sub admins.</w:t>
      </w:r>
    </w:p>
    <w:p>
      <w:pPr>
        <w:numPr>
          <w:ilvl w:val="0"/>
          <w:numId w:val="8"/>
        </w:numPr>
        <w:spacing w:line="360" w:lineRule="auto"/>
        <w:rPr>
          <w:rFonts w:hint="eastAsia"/>
          <w:bCs/>
          <w:highlight w:val="cyan"/>
        </w:rPr>
      </w:pPr>
      <w:r>
        <w:rPr>
          <w:rFonts w:hint="default"/>
          <w:bCs/>
          <w:highlight w:val="cyan"/>
        </w:rPr>
        <w:t>Admin</w:t>
      </w:r>
      <w:r>
        <w:rPr>
          <w:rFonts w:hint="eastAsia"/>
          <w:bCs/>
          <w:highlight w:val="cyan"/>
        </w:rPr>
        <w:t xml:space="preserve"> w</w:t>
      </w:r>
      <w:r>
        <w:rPr>
          <w:rFonts w:hint="default"/>
          <w:bCs/>
          <w:highlight w:val="cyan"/>
        </w:rPr>
        <w:t xml:space="preserve">ill be able to  </w:t>
      </w:r>
    </w:p>
    <w:p>
      <w:pPr>
        <w:numPr>
          <w:numId w:val="0"/>
        </w:numPr>
        <w:spacing w:line="360" w:lineRule="auto"/>
        <w:rPr>
          <w:bCs/>
        </w:rPr>
      </w:pPr>
    </w:p>
    <w:p>
      <w:pPr>
        <w:numPr>
          <w:ilvl w:val="0"/>
          <w:numId w:val="2"/>
        </w:numPr>
        <w:spacing w:line="360" w:lineRule="auto"/>
        <w:rPr>
          <w:rFonts w:hint="eastAsia"/>
          <w:highlight w:val="green"/>
        </w:rPr>
      </w:pPr>
      <w:r>
        <w:rPr>
          <w:rFonts w:hint="eastAsia"/>
          <w:b/>
          <w:szCs w:val="22"/>
          <w:highlight w:val="green"/>
        </w:rPr>
        <w:t>Revenue</w:t>
      </w:r>
      <w:r>
        <w:rPr>
          <w:rFonts w:hint="eastAsia"/>
          <w:b/>
          <w:bCs w:val="0"/>
          <w:szCs w:val="22"/>
          <w:highlight w:val="green"/>
        </w:rPr>
        <w:t xml:space="preserve"> </w:t>
      </w:r>
      <w:r>
        <w:rPr>
          <w:rFonts w:hint="eastAsia"/>
          <w:b/>
          <w:bCs w:val="0"/>
          <w:highlight w:val="green"/>
        </w:rPr>
        <w:t>Management</w:t>
      </w:r>
    </w:p>
    <w:p>
      <w:pPr>
        <w:numPr>
          <w:ilvl w:val="0"/>
          <w:numId w:val="8"/>
        </w:numPr>
        <w:spacing w:line="360" w:lineRule="auto"/>
        <w:rPr>
          <w:rFonts w:hint="eastAsia"/>
          <w:bCs/>
          <w:highlight w:val="green"/>
        </w:rPr>
      </w:pPr>
      <w:r>
        <w:rPr>
          <w:rFonts w:hint="eastAsia"/>
          <w:bCs/>
          <w:highlight w:val="green"/>
        </w:rPr>
        <w:t>Admin of the platform will receive commission any product purchased form the platform.</w:t>
      </w:r>
    </w:p>
    <w:p>
      <w:pPr>
        <w:numPr>
          <w:ilvl w:val="0"/>
          <w:numId w:val="8"/>
        </w:numPr>
        <w:spacing w:line="360" w:lineRule="auto"/>
        <w:rPr>
          <w:rFonts w:hint="eastAsia"/>
          <w:bCs/>
          <w:highlight w:val="green"/>
        </w:rPr>
      </w:pPr>
      <w:r>
        <w:rPr>
          <w:rFonts w:hint="eastAsia"/>
          <w:bCs/>
          <w:highlight w:val="green"/>
        </w:rPr>
        <w:t>Admin will also have earning via the subscription packages purchased by the sellers. He will also earn from the product that are rated as ‘Top Products’.</w:t>
      </w:r>
    </w:p>
    <w:p>
      <w:pPr>
        <w:numPr>
          <w:ilvl w:val="0"/>
          <w:numId w:val="8"/>
        </w:numPr>
        <w:spacing w:line="360" w:lineRule="auto"/>
        <w:rPr>
          <w:rFonts w:hint="eastAsia"/>
          <w:bCs/>
          <w:highlight w:val="green"/>
        </w:rPr>
      </w:pPr>
      <w:r>
        <w:rPr>
          <w:rFonts w:hint="eastAsia"/>
          <w:bCs/>
          <w:highlight w:val="green"/>
        </w:rPr>
        <w:t>Revenue would also be generated from Sale Ads, search priority &amp; e-Vouchers.</w:t>
      </w:r>
    </w:p>
    <w:p>
      <w:pPr>
        <w:numPr>
          <w:numId w:val="0"/>
        </w:numPr>
        <w:spacing w:line="360" w:lineRule="auto"/>
        <w:rPr>
          <w:rFonts w:hint="eastAsia"/>
          <w:bCs/>
        </w:rPr>
      </w:pPr>
    </w:p>
    <w:p>
      <w:pPr>
        <w:numPr>
          <w:ilvl w:val="0"/>
          <w:numId w:val="2"/>
        </w:numPr>
        <w:spacing w:line="360" w:lineRule="auto"/>
        <w:rPr>
          <w:rFonts w:hint="eastAsia"/>
          <w:bCs/>
        </w:rPr>
      </w:pPr>
      <w:r>
        <w:rPr>
          <w:b/>
          <w:szCs w:val="22"/>
        </w:rPr>
        <w:t>Payments Management</w:t>
      </w:r>
    </w:p>
    <w:p>
      <w:pPr>
        <w:numPr>
          <w:ilvl w:val="0"/>
          <w:numId w:val="8"/>
        </w:numPr>
        <w:spacing w:line="360" w:lineRule="auto"/>
        <w:rPr>
          <w:rFonts w:hint="eastAsia"/>
          <w:bCs/>
        </w:rPr>
      </w:pPr>
      <w:r>
        <w:rPr>
          <w:rFonts w:hint="eastAsia"/>
          <w:bCs/>
        </w:rPr>
        <w:t xml:space="preserve">Admin can view the payment </w:t>
      </w:r>
      <w:r>
        <w:rPr>
          <w:bCs/>
        </w:rPr>
        <w:t>orders</w:t>
      </w:r>
      <w:r>
        <w:rPr>
          <w:rFonts w:hint="eastAsia"/>
          <w:bCs/>
        </w:rPr>
        <w:t xml:space="preserve"> wise received by the </w:t>
      </w:r>
      <w:r>
        <w:rPr>
          <w:bCs/>
        </w:rPr>
        <w:t>system</w:t>
      </w:r>
      <w:r>
        <w:rPr>
          <w:rFonts w:hint="eastAsia"/>
          <w:bCs/>
        </w:rPr>
        <w:t>.</w:t>
      </w:r>
    </w:p>
    <w:p>
      <w:pPr>
        <w:numPr>
          <w:ilvl w:val="0"/>
          <w:numId w:val="8"/>
        </w:numPr>
        <w:spacing w:line="360" w:lineRule="auto"/>
        <w:rPr>
          <w:rFonts w:hint="eastAsia"/>
          <w:bCs/>
        </w:rPr>
      </w:pPr>
      <w:r>
        <w:rPr>
          <w:rFonts w:hint="eastAsia"/>
          <w:bCs/>
        </w:rPr>
        <w:t xml:space="preserve">Admin can view the payment user wise received by the </w:t>
      </w:r>
      <w:r>
        <w:rPr>
          <w:bCs/>
        </w:rPr>
        <w:t>system</w:t>
      </w:r>
      <w:r>
        <w:rPr>
          <w:rFonts w:hint="eastAsia"/>
          <w:bCs/>
        </w:rPr>
        <w:t>.</w:t>
      </w:r>
    </w:p>
    <w:p>
      <w:pPr>
        <w:numPr>
          <w:ilvl w:val="0"/>
          <w:numId w:val="8"/>
        </w:numPr>
        <w:spacing w:line="360" w:lineRule="auto"/>
        <w:rPr>
          <w:rFonts w:hint="eastAsia"/>
          <w:b/>
          <w:bCs/>
          <w:szCs w:val="22"/>
        </w:rPr>
      </w:pPr>
      <w:r>
        <w:rPr>
          <w:rFonts w:hint="eastAsia"/>
          <w:bCs/>
        </w:rPr>
        <w:t>Admin can Search the payment received by the app via filters.</w:t>
      </w:r>
    </w:p>
    <w:p>
      <w:pPr>
        <w:numPr>
          <w:ilvl w:val="0"/>
          <w:numId w:val="8"/>
        </w:numPr>
        <w:spacing w:line="360" w:lineRule="auto"/>
        <w:rPr>
          <w:rFonts w:hint="eastAsia"/>
          <w:b/>
          <w:bCs/>
          <w:szCs w:val="22"/>
          <w:highlight w:val="cyan"/>
        </w:rPr>
      </w:pPr>
      <w:r>
        <w:rPr>
          <w:rFonts w:hint="eastAsia"/>
          <w:highlight w:val="cyan"/>
        </w:rPr>
        <w:t>Once payment done to the store, Admin will be able to send notification of payment transfer include the following: Amount</w:t>
      </w:r>
      <w:r>
        <w:rPr>
          <w:rFonts w:hint="default"/>
          <w:highlight w:val="cyan"/>
        </w:rPr>
        <w:t>,</w:t>
      </w:r>
      <w:r>
        <w:rPr>
          <w:rFonts w:hint="eastAsia"/>
          <w:highlight w:val="cyan"/>
        </w:rPr>
        <w:t xml:space="preserve"> Date</w:t>
      </w:r>
      <w:r>
        <w:rPr>
          <w:rFonts w:hint="default"/>
          <w:highlight w:val="cyan"/>
        </w:rPr>
        <w:t xml:space="preserve">, </w:t>
      </w:r>
      <w:r>
        <w:rPr>
          <w:rFonts w:hint="eastAsia"/>
          <w:highlight w:val="cyan"/>
        </w:rPr>
        <w:t>Transfer ID</w:t>
      </w:r>
      <w:r>
        <w:rPr>
          <w:rFonts w:hint="default"/>
          <w:highlight w:val="cyan"/>
        </w:rPr>
        <w:t xml:space="preserve">, </w:t>
      </w:r>
      <w:r>
        <w:rPr>
          <w:rFonts w:hint="eastAsia"/>
          <w:highlight w:val="cyan"/>
        </w:rPr>
        <w:t>Free text</w:t>
      </w:r>
      <w:r>
        <w:rPr>
          <w:rFonts w:hint="default"/>
          <w:highlight w:val="cyan"/>
        </w:rPr>
        <w:t>.</w:t>
      </w:r>
    </w:p>
    <w:p>
      <w:pPr>
        <w:numPr>
          <w:numId w:val="0"/>
        </w:numPr>
        <w:spacing w:line="360" w:lineRule="auto"/>
        <w:rPr>
          <w:rFonts w:hint="eastAsia"/>
          <w:b/>
          <w:bCs/>
          <w:szCs w:val="22"/>
        </w:rPr>
      </w:pPr>
    </w:p>
    <w:p>
      <w:pPr>
        <w:numPr>
          <w:ilvl w:val="0"/>
          <w:numId w:val="2"/>
        </w:numPr>
        <w:spacing w:line="360" w:lineRule="auto"/>
        <w:rPr>
          <w:rFonts w:hint="eastAsia"/>
          <w:bCs/>
          <w:highlight w:val="yellow"/>
        </w:rPr>
      </w:pPr>
      <w:r>
        <w:rPr>
          <w:b/>
          <w:szCs w:val="22"/>
          <w:highlight w:val="yellow"/>
        </w:rPr>
        <w:t>Sales Management</w:t>
      </w:r>
    </w:p>
    <w:p>
      <w:pPr>
        <w:numPr>
          <w:ilvl w:val="0"/>
          <w:numId w:val="8"/>
        </w:numPr>
        <w:spacing w:line="360" w:lineRule="auto"/>
        <w:rPr>
          <w:rFonts w:hint="eastAsia"/>
          <w:bCs/>
          <w:highlight w:val="yellow"/>
        </w:rPr>
      </w:pPr>
      <w:r>
        <w:rPr>
          <w:rFonts w:hint="eastAsia"/>
          <w:bCs/>
          <w:highlight w:val="yellow"/>
        </w:rPr>
        <w:t>Admin can view the items for sale which is provide by sellers.</w:t>
      </w:r>
    </w:p>
    <w:p>
      <w:pPr>
        <w:numPr>
          <w:ilvl w:val="0"/>
          <w:numId w:val="8"/>
        </w:numPr>
        <w:spacing w:line="360" w:lineRule="auto"/>
        <w:rPr>
          <w:rFonts w:hint="eastAsia"/>
          <w:bCs/>
          <w:highlight w:val="yellow"/>
        </w:rPr>
      </w:pPr>
      <w:r>
        <w:rPr>
          <w:rFonts w:hint="eastAsia"/>
          <w:bCs/>
          <w:highlight w:val="yellow"/>
        </w:rPr>
        <w:t xml:space="preserve">Admin can manage </w:t>
      </w:r>
      <w:r>
        <w:rPr>
          <w:bCs/>
          <w:highlight w:val="yellow"/>
        </w:rPr>
        <w:t xml:space="preserve">for eg. </w:t>
      </w:r>
      <w:r>
        <w:rPr>
          <w:rFonts w:hint="eastAsia"/>
          <w:bCs/>
          <w:highlight w:val="yellow"/>
        </w:rPr>
        <w:t xml:space="preserve">if sellers want only five out of his five items for sale </w:t>
      </w:r>
      <w:r>
        <w:rPr>
          <w:bCs/>
          <w:highlight w:val="yellow"/>
        </w:rPr>
        <w:t xml:space="preserve">on the app or website </w:t>
      </w:r>
      <w:r>
        <w:rPr>
          <w:rFonts w:hint="eastAsia"/>
          <w:bCs/>
          <w:highlight w:val="yellow"/>
        </w:rPr>
        <w:t xml:space="preserve">then the admin can allow </w:t>
      </w:r>
      <w:r>
        <w:rPr>
          <w:bCs/>
          <w:highlight w:val="yellow"/>
        </w:rPr>
        <w:t xml:space="preserve">users </w:t>
      </w:r>
      <w:r>
        <w:rPr>
          <w:rFonts w:hint="eastAsia"/>
          <w:bCs/>
          <w:highlight w:val="yellow"/>
        </w:rPr>
        <w:t xml:space="preserve">to </w:t>
      </w:r>
      <w:r>
        <w:rPr>
          <w:bCs/>
          <w:highlight w:val="yellow"/>
        </w:rPr>
        <w:t xml:space="preserve">view only the products approved by the seller. </w:t>
      </w:r>
    </w:p>
    <w:p>
      <w:pPr>
        <w:numPr>
          <w:numId w:val="0"/>
        </w:numPr>
        <w:spacing w:line="360" w:lineRule="auto"/>
        <w:rPr>
          <w:rFonts w:hint="eastAsia"/>
          <w:bCs/>
          <w:highlight w:val="yellow"/>
        </w:rPr>
      </w:pPr>
    </w:p>
    <w:p>
      <w:pPr>
        <w:numPr>
          <w:numId w:val="0"/>
        </w:numPr>
        <w:spacing w:line="360" w:lineRule="auto"/>
        <w:rPr>
          <w:rFonts w:hint="eastAsia"/>
          <w:bCs/>
          <w:highlight w:val="yellow"/>
        </w:rPr>
      </w:pPr>
      <w:r>
        <w:rPr>
          <w:rFonts w:hint="eastAsia"/>
          <w:bCs/>
          <w:highlight w:val="yellow"/>
        </w:rPr>
        <w:br/>
      </w:r>
    </w:p>
    <w:p>
      <w:pPr>
        <w:numPr>
          <w:ilvl w:val="0"/>
          <w:numId w:val="2"/>
        </w:numPr>
        <w:spacing w:line="360" w:lineRule="auto"/>
        <w:rPr>
          <w:rFonts w:hint="eastAsia"/>
          <w:highlight w:val="cyan"/>
        </w:rPr>
      </w:pPr>
      <w:r>
        <w:rPr>
          <w:rFonts w:hint="default"/>
          <w:b/>
          <w:szCs w:val="22"/>
          <w:highlight w:val="cyan"/>
        </w:rPr>
        <w:t>Se</w:t>
      </w:r>
      <w:r>
        <w:rPr>
          <w:rFonts w:hint="eastAsia"/>
          <w:b/>
          <w:szCs w:val="22"/>
          <w:highlight w:val="cyan"/>
        </w:rPr>
        <w:t>ller</w:t>
      </w:r>
      <w:r>
        <w:rPr>
          <w:rFonts w:hint="default"/>
          <w:b/>
          <w:szCs w:val="22"/>
          <w:highlight w:val="cyan"/>
        </w:rPr>
        <w:t xml:space="preserve"> </w:t>
      </w:r>
      <w:r>
        <w:rPr>
          <w:rFonts w:hint="eastAsia"/>
          <w:b/>
          <w:szCs w:val="22"/>
          <w:highlight w:val="cyan"/>
        </w:rPr>
        <w:t>Management</w:t>
      </w:r>
      <w:r>
        <w:rPr>
          <w:rFonts w:hint="eastAsia"/>
          <w:b/>
          <w:szCs w:val="22"/>
          <w:highlight w:val="cyan"/>
        </w:rPr>
        <w:tab/>
      </w:r>
      <w:r>
        <w:rPr>
          <w:rFonts w:hint="eastAsia"/>
          <w:highlight w:val="cyan"/>
        </w:rPr>
        <w:tab/>
      </w:r>
    </w:p>
    <w:p>
      <w:pPr>
        <w:numPr>
          <w:ilvl w:val="1"/>
          <w:numId w:val="5"/>
        </w:numPr>
        <w:tabs>
          <w:tab w:val="left" w:pos="1080"/>
        </w:tabs>
        <w:spacing w:line="360" w:lineRule="auto"/>
        <w:ind w:hanging="720"/>
        <w:jc w:val="both"/>
        <w:rPr>
          <w:rFonts w:hint="eastAsia"/>
          <w:bCs/>
          <w:highlight w:val="cyan"/>
        </w:rPr>
      </w:pPr>
      <w:r>
        <w:rPr>
          <w:rFonts w:hint="eastAsia"/>
          <w:bCs/>
          <w:highlight w:val="cyan"/>
        </w:rPr>
        <w:t>Admin will be able to view the seller</w:t>
      </w:r>
      <w:r>
        <w:rPr>
          <w:rFonts w:hint="default"/>
          <w:bCs/>
          <w:highlight w:val="cyan"/>
        </w:rPr>
        <w:t>’</w:t>
      </w:r>
      <w:r>
        <w:rPr>
          <w:rFonts w:hint="eastAsia"/>
          <w:bCs/>
          <w:highlight w:val="cyan"/>
        </w:rPr>
        <w:t>s details from the backend.</w:t>
      </w:r>
    </w:p>
    <w:p>
      <w:pPr>
        <w:numPr>
          <w:ilvl w:val="1"/>
          <w:numId w:val="5"/>
        </w:numPr>
        <w:tabs>
          <w:tab w:val="left" w:pos="1080"/>
        </w:tabs>
        <w:spacing w:line="360" w:lineRule="auto"/>
        <w:ind w:hanging="720"/>
        <w:jc w:val="both"/>
        <w:rPr>
          <w:rFonts w:hint="eastAsia"/>
          <w:bCs/>
          <w:highlight w:val="cyan"/>
        </w:rPr>
      </w:pPr>
      <w:r>
        <w:rPr>
          <w:rFonts w:hint="default"/>
          <w:bCs/>
          <w:highlight w:val="cyan"/>
        </w:rPr>
        <w:t xml:space="preserve">Admin will be able to </w:t>
      </w:r>
      <w:r>
        <w:rPr>
          <w:rFonts w:hint="eastAsia"/>
          <w:bCs/>
          <w:highlight w:val="cyan"/>
        </w:rPr>
        <w:t>remove the sellers f</w:t>
      </w:r>
      <w:r>
        <w:rPr>
          <w:rFonts w:hint="default"/>
          <w:bCs/>
          <w:highlight w:val="cyan"/>
        </w:rPr>
        <w:t>ro</w:t>
      </w:r>
      <w:r>
        <w:rPr>
          <w:rFonts w:hint="eastAsia"/>
          <w:bCs/>
          <w:highlight w:val="cyan"/>
        </w:rPr>
        <w:t>m the platform.</w:t>
      </w:r>
    </w:p>
    <w:p>
      <w:pPr>
        <w:numPr>
          <w:ilvl w:val="1"/>
          <w:numId w:val="5"/>
        </w:numPr>
        <w:tabs>
          <w:tab w:val="left" w:pos="1080"/>
        </w:tabs>
        <w:spacing w:line="360" w:lineRule="auto"/>
        <w:ind w:hanging="720"/>
        <w:jc w:val="both"/>
        <w:rPr>
          <w:rFonts w:hint="eastAsia"/>
          <w:bCs/>
          <w:highlight w:val="cyan"/>
        </w:rPr>
      </w:pPr>
      <w:r>
        <w:rPr>
          <w:rFonts w:hint="default"/>
          <w:bCs/>
          <w:highlight w:val="cyan"/>
        </w:rPr>
        <w:t xml:space="preserve">Admin will be able to </w:t>
      </w:r>
      <w:r>
        <w:rPr>
          <w:rFonts w:hint="eastAsia"/>
          <w:bCs/>
          <w:highlight w:val="cyan"/>
        </w:rPr>
        <w:t>select products for priority in search</w:t>
      </w:r>
      <w:r>
        <w:rPr>
          <w:rFonts w:hint="default"/>
          <w:bCs/>
          <w:highlight w:val="cyan"/>
        </w:rPr>
        <w:t>.</w:t>
      </w:r>
    </w:p>
    <w:p>
      <w:pPr>
        <w:numPr>
          <w:ilvl w:val="1"/>
          <w:numId w:val="5"/>
        </w:numPr>
        <w:tabs>
          <w:tab w:val="left" w:pos="1080"/>
        </w:tabs>
        <w:spacing w:line="360" w:lineRule="auto"/>
        <w:ind w:hanging="720"/>
        <w:jc w:val="both"/>
        <w:rPr>
          <w:rFonts w:hint="eastAsia"/>
          <w:bCs/>
          <w:highlight w:val="cyan"/>
        </w:rPr>
      </w:pPr>
      <w:r>
        <w:rPr>
          <w:rFonts w:hint="default"/>
          <w:bCs/>
          <w:highlight w:val="cyan"/>
        </w:rPr>
        <w:t xml:space="preserve">Admin will be able to </w:t>
      </w:r>
      <w:r>
        <w:rPr>
          <w:rFonts w:hint="eastAsia"/>
          <w:bCs/>
          <w:highlight w:val="cyan"/>
        </w:rPr>
        <w:t>validate the Flash request from store</w:t>
      </w:r>
      <w:r>
        <w:rPr>
          <w:rFonts w:hint="default"/>
          <w:bCs/>
          <w:highlight w:val="cyan"/>
        </w:rPr>
        <w:t>.</w:t>
      </w:r>
    </w:p>
    <w:p>
      <w:pPr>
        <w:numPr>
          <w:numId w:val="0"/>
        </w:numPr>
        <w:tabs>
          <w:tab w:val="left" w:pos="1080"/>
        </w:tabs>
        <w:spacing w:line="360" w:lineRule="auto"/>
        <w:jc w:val="both"/>
        <w:rPr>
          <w:rFonts w:hint="eastAsia"/>
          <w:bCs/>
        </w:rPr>
      </w:pPr>
    </w:p>
    <w:p>
      <w:pPr>
        <w:numPr>
          <w:ilvl w:val="0"/>
          <w:numId w:val="2"/>
        </w:numPr>
        <w:spacing w:line="360" w:lineRule="auto"/>
        <w:rPr>
          <w:bCs/>
        </w:rPr>
      </w:pPr>
      <w:r>
        <w:rPr>
          <w:b/>
          <w:szCs w:val="22"/>
        </w:rPr>
        <w:t>General Management</w:t>
      </w:r>
    </w:p>
    <w:p>
      <w:pPr>
        <w:numPr>
          <w:ilvl w:val="1"/>
          <w:numId w:val="5"/>
        </w:numPr>
        <w:tabs>
          <w:tab w:val="left" w:pos="1080"/>
        </w:tabs>
        <w:spacing w:line="360" w:lineRule="auto"/>
        <w:ind w:hanging="720"/>
        <w:jc w:val="both"/>
        <w:rPr>
          <w:bCs/>
        </w:rPr>
      </w:pPr>
      <w:r>
        <w:rPr>
          <w:bCs/>
        </w:rPr>
        <w:t>Manage About Us</w:t>
      </w:r>
    </w:p>
    <w:p>
      <w:pPr>
        <w:numPr>
          <w:ilvl w:val="1"/>
          <w:numId w:val="5"/>
        </w:numPr>
        <w:tabs>
          <w:tab w:val="left" w:pos="1080"/>
        </w:tabs>
        <w:spacing w:line="360" w:lineRule="auto"/>
        <w:ind w:hanging="720"/>
        <w:jc w:val="both"/>
        <w:rPr>
          <w:bCs/>
        </w:rPr>
      </w:pPr>
      <w:r>
        <w:rPr>
          <w:bCs/>
        </w:rPr>
        <w:t>Manage Orders</w:t>
      </w:r>
    </w:p>
    <w:p>
      <w:pPr>
        <w:numPr>
          <w:ilvl w:val="1"/>
          <w:numId w:val="5"/>
        </w:numPr>
        <w:tabs>
          <w:tab w:val="left" w:pos="1080"/>
        </w:tabs>
        <w:spacing w:line="360" w:lineRule="auto"/>
        <w:ind w:hanging="720"/>
        <w:jc w:val="both"/>
        <w:rPr>
          <w:bCs/>
        </w:rPr>
      </w:pPr>
      <w:r>
        <w:rPr>
          <w:bCs/>
        </w:rPr>
        <w:t>Manage Content</w:t>
      </w:r>
    </w:p>
    <w:p>
      <w:pPr>
        <w:numPr>
          <w:ilvl w:val="1"/>
          <w:numId w:val="5"/>
        </w:numPr>
        <w:tabs>
          <w:tab w:val="left" w:pos="1080"/>
        </w:tabs>
        <w:spacing w:line="360" w:lineRule="auto"/>
        <w:ind w:hanging="720"/>
        <w:jc w:val="both"/>
        <w:rPr>
          <w:bCs/>
        </w:rPr>
      </w:pPr>
      <w:r>
        <w:rPr>
          <w:bCs/>
        </w:rPr>
        <w:t>Manage Payments</w:t>
      </w:r>
    </w:p>
    <w:p>
      <w:pPr>
        <w:numPr>
          <w:ilvl w:val="1"/>
          <w:numId w:val="5"/>
        </w:numPr>
        <w:tabs>
          <w:tab w:val="left" w:pos="1080"/>
        </w:tabs>
        <w:spacing w:line="360" w:lineRule="auto"/>
        <w:ind w:hanging="720"/>
        <w:jc w:val="both"/>
        <w:rPr>
          <w:bCs/>
        </w:rPr>
      </w:pPr>
      <w:r>
        <w:rPr>
          <w:bCs/>
        </w:rPr>
        <w:t>Manage Payment Methods</w:t>
      </w:r>
    </w:p>
    <w:p>
      <w:pPr>
        <w:numPr>
          <w:ilvl w:val="1"/>
          <w:numId w:val="5"/>
        </w:numPr>
        <w:tabs>
          <w:tab w:val="left" w:pos="1080"/>
        </w:tabs>
        <w:spacing w:line="360" w:lineRule="auto"/>
        <w:ind w:hanging="720"/>
        <w:jc w:val="both"/>
        <w:rPr>
          <w:bCs/>
        </w:rPr>
      </w:pPr>
      <w:r>
        <w:rPr>
          <w:bCs/>
        </w:rPr>
        <w:t xml:space="preserve">Manage </w:t>
      </w:r>
      <w:r>
        <w:rPr>
          <w:rFonts w:hint="eastAsia"/>
        </w:rPr>
        <w:t>Terms and Conditions</w:t>
      </w:r>
    </w:p>
    <w:p>
      <w:pPr>
        <w:numPr>
          <w:ilvl w:val="1"/>
          <w:numId w:val="5"/>
        </w:numPr>
        <w:tabs>
          <w:tab w:val="left" w:pos="1080"/>
        </w:tabs>
        <w:spacing w:line="360" w:lineRule="auto"/>
        <w:ind w:hanging="720"/>
        <w:jc w:val="both"/>
        <w:rPr>
          <w:bCs/>
        </w:rPr>
      </w:pPr>
      <w:r>
        <w:rPr>
          <w:bCs/>
        </w:rPr>
        <w:t>Manage Gift Cards</w:t>
      </w:r>
    </w:p>
    <w:p>
      <w:pPr>
        <w:numPr>
          <w:ilvl w:val="1"/>
          <w:numId w:val="5"/>
        </w:numPr>
        <w:tabs>
          <w:tab w:val="left" w:pos="1080"/>
        </w:tabs>
        <w:spacing w:line="360" w:lineRule="auto"/>
        <w:ind w:hanging="720"/>
        <w:jc w:val="both"/>
        <w:rPr>
          <w:bCs/>
        </w:rPr>
      </w:pPr>
      <w:r>
        <w:rPr>
          <w:bCs/>
        </w:rPr>
        <w:t>Manage Barcode</w:t>
      </w:r>
    </w:p>
    <w:p>
      <w:pPr>
        <w:numPr>
          <w:ilvl w:val="1"/>
          <w:numId w:val="5"/>
        </w:numPr>
        <w:tabs>
          <w:tab w:val="left" w:pos="1080"/>
        </w:tabs>
        <w:spacing w:line="360" w:lineRule="auto"/>
        <w:ind w:hanging="720"/>
        <w:jc w:val="both"/>
        <w:rPr>
          <w:bCs/>
        </w:rPr>
      </w:pPr>
      <w:r>
        <w:rPr>
          <w:bCs/>
        </w:rPr>
        <w:t>Manage Referral Program</w:t>
      </w:r>
    </w:p>
    <w:p>
      <w:pPr>
        <w:numPr>
          <w:ilvl w:val="1"/>
          <w:numId w:val="5"/>
        </w:numPr>
        <w:tabs>
          <w:tab w:val="left" w:pos="1080"/>
        </w:tabs>
        <w:spacing w:line="360" w:lineRule="auto"/>
        <w:ind w:hanging="720"/>
        <w:jc w:val="both"/>
        <w:rPr>
          <w:bCs/>
        </w:rPr>
      </w:pPr>
      <w:r>
        <w:rPr>
          <w:bCs/>
        </w:rPr>
        <w:t>Manage Contact Us</w:t>
      </w:r>
    </w:p>
    <w:p>
      <w:pPr>
        <w:numPr>
          <w:ilvl w:val="1"/>
          <w:numId w:val="5"/>
        </w:numPr>
        <w:tabs>
          <w:tab w:val="left" w:pos="1080"/>
        </w:tabs>
        <w:spacing w:line="360" w:lineRule="auto"/>
        <w:ind w:hanging="720"/>
        <w:jc w:val="both"/>
        <w:rPr>
          <w:bCs/>
        </w:rPr>
      </w:pPr>
      <w:r>
        <w:rPr>
          <w:bCs/>
        </w:rPr>
        <w:t>Manage FAQ</w:t>
      </w:r>
    </w:p>
    <w:p>
      <w:pPr>
        <w:tabs>
          <w:tab w:val="left" w:pos="1080"/>
        </w:tabs>
        <w:spacing w:line="360" w:lineRule="auto"/>
        <w:ind w:left="720"/>
        <w:jc w:val="both"/>
        <w:rPr>
          <w:bCs/>
        </w:rPr>
      </w:pPr>
    </w:p>
    <w:p>
      <w:pPr>
        <w:numPr>
          <w:ilvl w:val="0"/>
          <w:numId w:val="2"/>
        </w:numPr>
        <w:spacing w:line="360" w:lineRule="auto"/>
        <w:rPr>
          <w:bCs/>
          <w:highlight w:val="green"/>
        </w:rPr>
      </w:pPr>
      <w:r>
        <w:rPr>
          <w:rFonts w:hint="default"/>
          <w:b/>
          <w:bCs/>
          <w:highlight w:val="green"/>
        </w:rPr>
        <w:t>Order</w:t>
      </w:r>
      <w:r>
        <w:rPr>
          <w:rFonts w:hint="eastAsia"/>
          <w:b/>
          <w:bCs/>
          <w:highlight w:val="green"/>
        </w:rPr>
        <w:t xml:space="preserve"> Management</w:t>
      </w:r>
    </w:p>
    <w:p>
      <w:pPr>
        <w:numPr>
          <w:ilvl w:val="1"/>
          <w:numId w:val="5"/>
        </w:numPr>
        <w:tabs>
          <w:tab w:val="left" w:pos="1080"/>
        </w:tabs>
        <w:spacing w:line="360" w:lineRule="auto"/>
        <w:ind w:hanging="720"/>
        <w:jc w:val="both"/>
        <w:rPr>
          <w:rFonts w:hint="eastAsia"/>
          <w:bCs/>
          <w:highlight w:val="green"/>
        </w:rPr>
      </w:pPr>
      <w:r>
        <w:rPr>
          <w:rFonts w:hint="eastAsia"/>
          <w:bCs/>
          <w:highlight w:val="green"/>
        </w:rPr>
        <w:t>Admin can view the detail information on the orders that has been placed from the system</w:t>
      </w:r>
    </w:p>
    <w:p>
      <w:pPr>
        <w:numPr>
          <w:ilvl w:val="1"/>
          <w:numId w:val="5"/>
        </w:numPr>
        <w:tabs>
          <w:tab w:val="left" w:pos="1080"/>
        </w:tabs>
        <w:spacing w:line="360" w:lineRule="auto"/>
        <w:ind w:hanging="720"/>
        <w:jc w:val="both"/>
        <w:rPr>
          <w:rFonts w:hint="eastAsia"/>
          <w:bCs/>
          <w:highlight w:val="green"/>
        </w:rPr>
      </w:pPr>
      <w:r>
        <w:rPr>
          <w:rFonts w:hint="eastAsia"/>
          <w:bCs/>
          <w:highlight w:val="green"/>
        </w:rPr>
        <w:t>Sellers will be able to view their total earnings of the week and will be able to know the weekly</w:t>
      </w:r>
      <w:r>
        <w:rPr>
          <w:rFonts w:hint="default"/>
          <w:bCs/>
          <w:highlight w:val="green"/>
        </w:rPr>
        <w:t xml:space="preserve"> </w:t>
      </w:r>
      <w:r>
        <w:rPr>
          <w:rFonts w:hint="eastAsia"/>
          <w:bCs/>
          <w:highlight w:val="green"/>
        </w:rPr>
        <w:t>payment paid to company for the profit percentage they hold in the sales if they have not brought any</w:t>
      </w:r>
      <w:r>
        <w:rPr>
          <w:rFonts w:hint="default"/>
          <w:bCs/>
          <w:highlight w:val="green"/>
        </w:rPr>
        <w:t xml:space="preserve"> </w:t>
      </w:r>
      <w:r>
        <w:rPr>
          <w:rFonts w:hint="eastAsia"/>
          <w:bCs/>
          <w:highlight w:val="green"/>
        </w:rPr>
        <w:t>subscription plan from the concerned website company .</w:t>
      </w:r>
    </w:p>
    <w:p>
      <w:pPr>
        <w:numPr>
          <w:ilvl w:val="1"/>
          <w:numId w:val="5"/>
        </w:numPr>
        <w:tabs>
          <w:tab w:val="left" w:pos="1080"/>
        </w:tabs>
        <w:spacing w:line="360" w:lineRule="auto"/>
        <w:ind w:hanging="720"/>
        <w:jc w:val="both"/>
        <w:rPr>
          <w:rFonts w:hint="eastAsia"/>
          <w:highlight w:val="green"/>
        </w:rPr>
      </w:pPr>
      <w:r>
        <w:rPr>
          <w:rFonts w:hint="eastAsia"/>
          <w:bCs/>
          <w:highlight w:val="green"/>
        </w:rPr>
        <w:t>Note: Pa</w:t>
      </w:r>
      <w:r>
        <w:rPr>
          <w:rFonts w:hint="eastAsia"/>
          <w:highlight w:val="green"/>
        </w:rPr>
        <w:t>yment will be withhold until item received by client with no dispute</w:t>
      </w:r>
    </w:p>
    <w:p>
      <w:pPr>
        <w:numPr>
          <w:ilvl w:val="1"/>
          <w:numId w:val="5"/>
        </w:numPr>
        <w:tabs>
          <w:tab w:val="left" w:pos="1080"/>
        </w:tabs>
        <w:spacing w:line="360" w:lineRule="auto"/>
        <w:ind w:hanging="720"/>
        <w:jc w:val="both"/>
        <w:rPr>
          <w:rFonts w:hint="eastAsia"/>
          <w:highlight w:val="green"/>
        </w:rPr>
      </w:pPr>
      <w:r>
        <w:rPr>
          <w:rFonts w:hint="eastAsia"/>
          <w:bCs/>
          <w:highlight w:val="green"/>
        </w:rPr>
        <w:t xml:space="preserve">Admin </w:t>
      </w:r>
      <w:r>
        <w:rPr>
          <w:rFonts w:hint="eastAsia"/>
          <w:highlight w:val="green"/>
        </w:rPr>
        <w:t>can track the orders placed with the following details for each order:</w:t>
      </w:r>
    </w:p>
    <w:p>
      <w:pPr>
        <w:tabs>
          <w:tab w:val="left" w:pos="1080"/>
        </w:tabs>
        <w:spacing w:line="360" w:lineRule="auto"/>
        <w:jc w:val="both"/>
        <w:rPr>
          <w:rFonts w:hint="eastAsia"/>
          <w:highlight w:val="green"/>
        </w:rPr>
      </w:pPr>
      <w:r>
        <w:rPr>
          <w:rFonts w:hint="eastAsia"/>
          <w:highlight w:val="green"/>
        </w:rPr>
        <w:t>1. Order ID(link)</w:t>
      </w:r>
    </w:p>
    <w:p>
      <w:pPr>
        <w:tabs>
          <w:tab w:val="left" w:pos="1080"/>
        </w:tabs>
        <w:spacing w:line="360" w:lineRule="auto"/>
        <w:jc w:val="both"/>
        <w:rPr>
          <w:rFonts w:hint="eastAsia"/>
          <w:highlight w:val="green"/>
        </w:rPr>
      </w:pPr>
      <w:r>
        <w:rPr>
          <w:rFonts w:hint="eastAsia"/>
          <w:highlight w:val="green"/>
        </w:rPr>
        <w:t>2. Order status(in transit/pending/delivered)</w:t>
      </w:r>
    </w:p>
    <w:p>
      <w:pPr>
        <w:tabs>
          <w:tab w:val="left" w:pos="1080"/>
        </w:tabs>
        <w:spacing w:line="360" w:lineRule="auto"/>
        <w:jc w:val="both"/>
        <w:rPr>
          <w:rFonts w:hint="eastAsia"/>
          <w:highlight w:val="green"/>
        </w:rPr>
      </w:pPr>
      <w:r>
        <w:rPr>
          <w:rFonts w:hint="eastAsia"/>
          <w:highlight w:val="green"/>
        </w:rPr>
        <w:t>3. Total Amount Paid</w:t>
      </w:r>
    </w:p>
    <w:p>
      <w:pPr>
        <w:tabs>
          <w:tab w:val="left" w:pos="1080"/>
        </w:tabs>
        <w:spacing w:line="360" w:lineRule="auto"/>
        <w:jc w:val="both"/>
        <w:rPr>
          <w:rFonts w:hint="eastAsia"/>
          <w:highlight w:val="green"/>
        </w:rPr>
      </w:pPr>
      <w:r>
        <w:rPr>
          <w:rFonts w:hint="eastAsia"/>
          <w:highlight w:val="green"/>
        </w:rPr>
        <w:t>4. Date of Order Placed</w:t>
      </w:r>
    </w:p>
    <w:p>
      <w:pPr>
        <w:numPr>
          <w:ilvl w:val="1"/>
          <w:numId w:val="5"/>
        </w:numPr>
        <w:tabs>
          <w:tab w:val="left" w:pos="1080"/>
        </w:tabs>
        <w:spacing w:line="360" w:lineRule="auto"/>
        <w:ind w:hanging="720"/>
        <w:jc w:val="both"/>
        <w:rPr>
          <w:rFonts w:hint="eastAsia"/>
          <w:highlight w:val="green"/>
        </w:rPr>
      </w:pPr>
      <w:r>
        <w:rPr>
          <w:rFonts w:hint="eastAsia"/>
          <w:bCs/>
          <w:highlight w:val="green"/>
        </w:rPr>
        <w:t xml:space="preserve">They </w:t>
      </w:r>
      <w:r>
        <w:rPr>
          <w:rFonts w:hint="eastAsia"/>
          <w:highlight w:val="green"/>
        </w:rPr>
        <w:t>can also sort out the order on the basis of following</w:t>
      </w:r>
    </w:p>
    <w:p>
      <w:pPr>
        <w:numPr>
          <w:ilvl w:val="1"/>
          <w:numId w:val="6"/>
        </w:numPr>
        <w:spacing w:line="360" w:lineRule="auto"/>
        <w:jc w:val="both"/>
        <w:rPr>
          <w:highlight w:val="green"/>
        </w:rPr>
      </w:pPr>
      <w:r>
        <w:rPr>
          <w:rFonts w:hint="eastAsia"/>
          <w:highlight w:val="green"/>
        </w:rPr>
        <w:t>Date</w:t>
      </w:r>
      <w:r>
        <w:rPr>
          <w:rFonts w:hint="default"/>
          <w:highlight w:val="green"/>
        </w:rPr>
        <w:t xml:space="preserve"> </w:t>
      </w:r>
      <w:r>
        <w:rPr>
          <w:rFonts w:hint="eastAsia"/>
          <w:highlight w:val="green"/>
        </w:rPr>
        <w:t>From</w:t>
      </w:r>
      <w:r>
        <w:rPr>
          <w:rFonts w:hint="default"/>
          <w:highlight w:val="green"/>
        </w:rPr>
        <w:t>/</w:t>
      </w:r>
      <w:r>
        <w:rPr>
          <w:rFonts w:hint="eastAsia"/>
          <w:highlight w:val="green"/>
        </w:rPr>
        <w:t>To</w:t>
      </w:r>
    </w:p>
    <w:p>
      <w:pPr>
        <w:tabs>
          <w:tab w:val="left" w:pos="1080"/>
        </w:tabs>
        <w:spacing w:line="360" w:lineRule="auto"/>
        <w:ind w:left="720"/>
        <w:jc w:val="both"/>
        <w:rPr>
          <w:bCs/>
        </w:rPr>
      </w:pPr>
    </w:p>
    <w:p>
      <w:pPr>
        <w:numPr>
          <w:ilvl w:val="0"/>
          <w:numId w:val="2"/>
        </w:numPr>
        <w:spacing w:line="360" w:lineRule="auto"/>
        <w:rPr>
          <w:rFonts w:hint="eastAsia"/>
        </w:rPr>
      </w:pPr>
      <w:r>
        <w:rPr>
          <w:rFonts w:hint="eastAsia"/>
          <w:b/>
          <w:bCs/>
        </w:rPr>
        <w:t>Content Management</w:t>
      </w:r>
    </w:p>
    <w:p>
      <w:pPr>
        <w:spacing w:line="360" w:lineRule="auto"/>
        <w:rPr>
          <w:rFonts w:hint="eastAsia"/>
        </w:rPr>
      </w:pPr>
      <w:r>
        <w:rPr>
          <w:rFonts w:hint="eastAsia"/>
        </w:rPr>
        <w:t>Admin will be able to add/delete text/images of the items on the app. The admin will be</w:t>
      </w:r>
      <w:r>
        <w:t xml:space="preserve"> </w:t>
      </w:r>
      <w:r>
        <w:rPr>
          <w:rFonts w:hint="eastAsia"/>
        </w:rPr>
        <w:t>provided a rich interface editor which will enable him to create as many pages as required.</w:t>
      </w:r>
      <w:r>
        <w:t xml:space="preserve"> </w:t>
      </w:r>
      <w:r>
        <w:rPr>
          <w:rFonts w:hint="eastAsia"/>
        </w:rPr>
        <w:t>Admin will be able to add text, images, links etc to the pages and those pages can be</w:t>
      </w:r>
      <w:r>
        <w:t xml:space="preserve"> </w:t>
      </w:r>
      <w:r>
        <w:rPr>
          <w:rFonts w:hint="eastAsia"/>
        </w:rPr>
        <w:t>linked to any other pages on the same app.</w:t>
      </w:r>
    </w:p>
    <w:p>
      <w:pPr>
        <w:spacing w:line="360" w:lineRule="auto"/>
        <w:rPr>
          <w:bCs/>
        </w:rPr>
      </w:pPr>
    </w:p>
    <w:p>
      <w:pPr>
        <w:numPr>
          <w:ilvl w:val="0"/>
          <w:numId w:val="2"/>
        </w:numPr>
        <w:spacing w:line="360" w:lineRule="auto"/>
        <w:rPr>
          <w:rFonts w:hint="eastAsia"/>
          <w:bCs/>
          <w:highlight w:val="yellow"/>
        </w:rPr>
      </w:pPr>
      <w:r>
        <w:rPr>
          <w:b/>
          <w:szCs w:val="22"/>
          <w:highlight w:val="yellow"/>
        </w:rPr>
        <w:t>Subscription Management</w:t>
      </w:r>
    </w:p>
    <w:p>
      <w:pPr>
        <w:numPr>
          <w:ilvl w:val="0"/>
          <w:numId w:val="8"/>
        </w:numPr>
        <w:spacing w:line="360" w:lineRule="auto"/>
        <w:rPr>
          <w:rFonts w:hint="eastAsia"/>
          <w:bCs/>
          <w:highlight w:val="yellow"/>
        </w:rPr>
      </w:pPr>
      <w:r>
        <w:rPr>
          <w:rFonts w:hint="eastAsia"/>
          <w:bCs/>
          <w:highlight w:val="yellow"/>
        </w:rPr>
        <w:t xml:space="preserve">Admin can view the </w:t>
      </w:r>
      <w:r>
        <w:rPr>
          <w:bCs/>
          <w:highlight w:val="yellow"/>
        </w:rPr>
        <w:t xml:space="preserve">subscription of all the </w:t>
      </w:r>
      <w:r>
        <w:rPr>
          <w:rFonts w:hint="eastAsia"/>
          <w:bCs/>
          <w:highlight w:val="yellow"/>
        </w:rPr>
        <w:t>sellers</w:t>
      </w:r>
      <w:r>
        <w:rPr>
          <w:bCs/>
          <w:highlight w:val="yellow"/>
        </w:rPr>
        <w:t>/stores</w:t>
      </w:r>
      <w:r>
        <w:rPr>
          <w:rFonts w:hint="eastAsia"/>
          <w:bCs/>
          <w:highlight w:val="yellow"/>
        </w:rPr>
        <w:t>.</w:t>
      </w:r>
    </w:p>
    <w:p>
      <w:pPr>
        <w:numPr>
          <w:ilvl w:val="0"/>
          <w:numId w:val="8"/>
        </w:numPr>
        <w:spacing w:line="360" w:lineRule="auto"/>
        <w:rPr>
          <w:rFonts w:hint="eastAsia"/>
          <w:bCs/>
          <w:highlight w:val="yellow"/>
        </w:rPr>
      </w:pPr>
      <w:r>
        <w:rPr>
          <w:rFonts w:hint="eastAsia"/>
          <w:bCs/>
          <w:highlight w:val="yellow"/>
        </w:rPr>
        <w:t xml:space="preserve">Admin can manage </w:t>
      </w:r>
      <w:r>
        <w:rPr>
          <w:bCs/>
          <w:highlight w:val="yellow"/>
        </w:rPr>
        <w:t xml:space="preserve">the subscription of sellers/stores. </w:t>
      </w:r>
    </w:p>
    <w:p>
      <w:pPr>
        <w:spacing w:line="360" w:lineRule="auto"/>
        <w:rPr>
          <w:rFonts w:hint="eastAsia"/>
        </w:rPr>
      </w:pPr>
    </w:p>
    <w:p>
      <w:pPr>
        <w:spacing w:line="360" w:lineRule="auto"/>
        <w:rPr>
          <w:rFonts w:hint="eastAsia"/>
        </w:rPr>
      </w:pPr>
    </w:p>
    <w:p>
      <w:pPr>
        <w:numPr>
          <w:ilvl w:val="0"/>
          <w:numId w:val="2"/>
        </w:numPr>
        <w:spacing w:line="360" w:lineRule="auto"/>
        <w:rPr>
          <w:rFonts w:eastAsia="Times New Roman"/>
        </w:rPr>
      </w:pPr>
      <w:r>
        <w:rPr>
          <w:b/>
          <w:bCs/>
        </w:rPr>
        <w:t>Advertisement Management</w:t>
      </w:r>
    </w:p>
    <w:p>
      <w:pPr>
        <w:spacing w:line="360" w:lineRule="auto"/>
        <w:rPr>
          <w:rFonts w:hint="eastAsia"/>
        </w:rPr>
      </w:pPr>
      <w:r>
        <w:rPr>
          <w:rFonts w:eastAsia="Times New Roman"/>
        </w:rPr>
        <w:t xml:space="preserve"> </w:t>
      </w:r>
      <w:r>
        <w:t>At certain places admin can manage the ads &amp; sell the space to anyone who wants to put a small ad there.</w:t>
      </w:r>
    </w:p>
    <w:p>
      <w:pPr>
        <w:numPr>
          <w:ilvl w:val="0"/>
          <w:numId w:val="2"/>
        </w:numPr>
        <w:spacing w:line="360" w:lineRule="auto"/>
        <w:rPr>
          <w:b/>
          <w:bCs/>
        </w:rPr>
      </w:pPr>
      <w:r>
        <w:rPr>
          <w:b/>
          <w:bCs/>
        </w:rPr>
        <w:t>Image Management</w:t>
      </w:r>
    </w:p>
    <w:p>
      <w:pPr>
        <w:spacing w:line="360" w:lineRule="auto"/>
        <w:rPr>
          <w:b/>
          <w:bCs/>
        </w:rPr>
      </w:pPr>
      <w:r>
        <w:rPr>
          <w:b/>
          <w:bCs/>
        </w:rPr>
        <w:t>At certain places admin can update the images itself in the app. At certain places it will be fixed and only developers can change it.</w:t>
      </w:r>
    </w:p>
    <w:p>
      <w:pPr>
        <w:spacing w:line="360" w:lineRule="auto"/>
        <w:rPr>
          <w:b/>
          <w:bCs/>
        </w:rPr>
      </w:pPr>
    </w:p>
    <w:p>
      <w:pPr>
        <w:numPr>
          <w:ilvl w:val="0"/>
          <w:numId w:val="2"/>
        </w:numPr>
        <w:spacing w:line="360" w:lineRule="auto"/>
        <w:rPr>
          <w:rFonts w:eastAsia="Times New Roman"/>
        </w:rPr>
      </w:pPr>
      <w:r>
        <w:rPr>
          <w:b/>
          <w:szCs w:val="22"/>
        </w:rPr>
        <w:t>Reports Management (Only Accessed At The Web Based Backend)</w:t>
      </w:r>
    </w:p>
    <w:p>
      <w:pPr>
        <w:pStyle w:val="23"/>
        <w:spacing w:after="0" w:line="360" w:lineRule="auto"/>
        <w:ind w:left="0"/>
        <w:jc w:val="both"/>
        <w:rPr>
          <w:bCs/>
        </w:rPr>
      </w:pPr>
      <w:r>
        <w:rPr>
          <w:rFonts w:eastAsia="Times New Roman"/>
        </w:rPr>
        <w:t xml:space="preserve">      </w:t>
      </w:r>
      <w:r>
        <w:t>Admin will be able to generate reports for the following:</w:t>
      </w:r>
    </w:p>
    <w:p>
      <w:pPr>
        <w:numPr>
          <w:ilvl w:val="1"/>
          <w:numId w:val="5"/>
        </w:numPr>
        <w:tabs>
          <w:tab w:val="left" w:pos="1080"/>
        </w:tabs>
        <w:spacing w:line="360" w:lineRule="auto"/>
        <w:ind w:hanging="720"/>
        <w:jc w:val="both"/>
        <w:rPr>
          <w:bCs/>
        </w:rPr>
      </w:pPr>
      <w:r>
        <w:rPr>
          <w:bCs/>
        </w:rPr>
        <w:t>List of Sellers/Stores / Users</w:t>
      </w:r>
    </w:p>
    <w:p>
      <w:pPr>
        <w:numPr>
          <w:ilvl w:val="1"/>
          <w:numId w:val="5"/>
        </w:numPr>
        <w:tabs>
          <w:tab w:val="left" w:pos="1080"/>
        </w:tabs>
        <w:spacing w:line="360" w:lineRule="auto"/>
        <w:ind w:hanging="720"/>
        <w:jc w:val="both"/>
        <w:rPr>
          <w:bCs/>
        </w:rPr>
      </w:pPr>
      <w:r>
        <w:rPr>
          <w:bCs/>
        </w:rPr>
        <w:t>Orders Reports</w:t>
      </w:r>
    </w:p>
    <w:p>
      <w:pPr>
        <w:numPr>
          <w:ilvl w:val="0"/>
          <w:numId w:val="8"/>
        </w:numPr>
        <w:spacing w:line="360" w:lineRule="auto"/>
      </w:pPr>
      <w:r>
        <w:rPr>
          <w:bCs/>
        </w:rPr>
        <w:t>Payment Reports</w:t>
      </w:r>
    </w:p>
    <w:p>
      <w:pPr>
        <w:numPr>
          <w:ilvl w:val="0"/>
          <w:numId w:val="2"/>
        </w:numPr>
        <w:spacing w:line="360" w:lineRule="auto"/>
        <w:rPr>
          <w:rFonts w:hint="eastAsia"/>
          <w:highlight w:val="green"/>
        </w:rPr>
      </w:pPr>
      <w:r>
        <w:rPr>
          <w:b/>
          <w:bCs w:val="0"/>
          <w:szCs w:val="22"/>
          <w:highlight w:val="green"/>
        </w:rPr>
        <w:t xml:space="preserve">CEO </w:t>
      </w:r>
      <w:r>
        <w:rPr>
          <w:b/>
          <w:bCs w:val="0"/>
          <w:highlight w:val="green"/>
        </w:rPr>
        <w:t>Reports</w:t>
      </w:r>
      <w:r>
        <w:rPr>
          <w:rFonts w:hint="eastAsia"/>
          <w:highlight w:val="green"/>
        </w:rPr>
        <w:t>:</w:t>
      </w:r>
    </w:p>
    <w:p>
      <w:pPr>
        <w:numPr>
          <w:ilvl w:val="0"/>
          <w:numId w:val="8"/>
        </w:numPr>
        <w:spacing w:line="360" w:lineRule="auto"/>
        <w:rPr>
          <w:rFonts w:hint="eastAsia"/>
          <w:highlight w:val="green"/>
        </w:rPr>
      </w:pPr>
      <w:r>
        <w:rPr>
          <w:rFonts w:hint="eastAsia"/>
          <w:highlight w:val="green"/>
        </w:rPr>
        <w:t> Provide statistical report</w:t>
      </w:r>
      <w:r>
        <w:rPr>
          <w:rFonts w:hint="default"/>
          <w:highlight w:val="green"/>
        </w:rPr>
        <w:t>.</w:t>
      </w:r>
    </w:p>
    <w:p>
      <w:pPr>
        <w:numPr>
          <w:ilvl w:val="0"/>
          <w:numId w:val="8"/>
        </w:numPr>
        <w:spacing w:line="360" w:lineRule="auto"/>
        <w:rPr>
          <w:rFonts w:hint="eastAsia"/>
          <w:highlight w:val="green"/>
        </w:rPr>
      </w:pPr>
      <w:r>
        <w:rPr>
          <w:rFonts w:hint="eastAsia"/>
          <w:highlight w:val="green"/>
        </w:rPr>
        <w:t> Buyers total, active buyers, payment size, rate level</w:t>
      </w:r>
      <w:r>
        <w:rPr>
          <w:rFonts w:hint="default"/>
          <w:highlight w:val="green"/>
        </w:rPr>
        <w:t>.</w:t>
      </w:r>
    </w:p>
    <w:p>
      <w:pPr>
        <w:numPr>
          <w:ilvl w:val="0"/>
          <w:numId w:val="8"/>
        </w:numPr>
        <w:spacing w:line="360" w:lineRule="auto"/>
        <w:rPr>
          <w:rFonts w:hint="eastAsia"/>
          <w:highlight w:val="green"/>
        </w:rPr>
      </w:pPr>
      <w:r>
        <w:rPr>
          <w:rFonts w:hint="eastAsia"/>
          <w:highlight w:val="green"/>
        </w:rPr>
        <w:t> Stores revenue per period</w:t>
      </w:r>
      <w:r>
        <w:rPr>
          <w:rFonts w:hint="default"/>
          <w:highlight w:val="green"/>
        </w:rPr>
        <w:t>.</w:t>
      </w:r>
    </w:p>
    <w:p>
      <w:pPr>
        <w:numPr>
          <w:ilvl w:val="0"/>
          <w:numId w:val="8"/>
        </w:numPr>
        <w:spacing w:line="360" w:lineRule="auto"/>
        <w:rPr>
          <w:rFonts w:hint="eastAsia"/>
          <w:highlight w:val="green"/>
        </w:rPr>
      </w:pPr>
      <w:r>
        <w:rPr>
          <w:rFonts w:hint="eastAsia"/>
          <w:highlight w:val="green"/>
        </w:rPr>
        <w:t> Revenue per period of time per product type</w:t>
      </w:r>
      <w:r>
        <w:rPr>
          <w:rFonts w:hint="default"/>
          <w:highlight w:val="green"/>
        </w:rPr>
        <w:t>.</w:t>
      </w:r>
    </w:p>
    <w:p>
      <w:pPr>
        <w:numPr>
          <w:ilvl w:val="0"/>
          <w:numId w:val="8"/>
        </w:numPr>
        <w:spacing w:line="360" w:lineRule="auto"/>
        <w:rPr>
          <w:rFonts w:hint="eastAsia"/>
          <w:highlight w:val="green"/>
        </w:rPr>
      </w:pPr>
      <w:r>
        <w:rPr>
          <w:rFonts w:hint="eastAsia"/>
          <w:highlight w:val="green"/>
        </w:rPr>
        <w:t> Revenue per country of buyer and country of Stores</w:t>
      </w:r>
      <w:r>
        <w:rPr>
          <w:rFonts w:hint="default"/>
          <w:highlight w:val="green"/>
        </w:rPr>
        <w:t>.</w:t>
      </w:r>
    </w:p>
    <w:p>
      <w:pPr>
        <w:numPr>
          <w:ilvl w:val="0"/>
          <w:numId w:val="8"/>
        </w:numPr>
        <w:spacing w:line="360" w:lineRule="auto"/>
        <w:rPr>
          <w:rFonts w:hint="eastAsia"/>
          <w:highlight w:val="green"/>
        </w:rPr>
      </w:pPr>
      <w:r>
        <w:rPr>
          <w:rFonts w:hint="eastAsia"/>
          <w:highlight w:val="green"/>
        </w:rPr>
        <w:t> Rating of stores</w:t>
      </w:r>
      <w:r>
        <w:rPr>
          <w:rFonts w:hint="default"/>
          <w:highlight w:val="green"/>
        </w:rPr>
        <w:t xml:space="preserve">, </w:t>
      </w:r>
      <w:r>
        <w:rPr>
          <w:rFonts w:hint="eastAsia"/>
          <w:highlight w:val="green"/>
        </w:rPr>
        <w:t>top stores, by location, revenue</w:t>
      </w:r>
      <w:r>
        <w:rPr>
          <w:rFonts w:hint="default"/>
          <w:highlight w:val="green"/>
        </w:rPr>
        <w:t>,</w:t>
      </w:r>
      <w:r>
        <w:rPr>
          <w:rFonts w:hint="eastAsia"/>
          <w:highlight w:val="green"/>
        </w:rPr>
        <w:t xml:space="preserve"> size</w:t>
      </w:r>
      <w:r>
        <w:rPr>
          <w:rFonts w:hint="default"/>
          <w:highlight w:val="green"/>
        </w:rPr>
        <w:t xml:space="preserve"> of stores etc.</w:t>
      </w:r>
    </w:p>
    <w:p>
      <w:pPr>
        <w:numPr>
          <w:ilvl w:val="0"/>
          <w:numId w:val="8"/>
        </w:numPr>
        <w:spacing w:line="360" w:lineRule="auto"/>
        <w:rPr>
          <w:rFonts w:hint="eastAsia"/>
          <w:highlight w:val="green"/>
        </w:rPr>
      </w:pPr>
      <w:r>
        <w:rPr>
          <w:rFonts w:hint="eastAsia"/>
          <w:highlight w:val="green"/>
        </w:rPr>
        <w:t> disputes raise per store, per period of time</w:t>
      </w:r>
      <w:r>
        <w:rPr>
          <w:rFonts w:hint="default"/>
          <w:highlight w:val="green"/>
        </w:rPr>
        <w:t>.</w:t>
      </w:r>
    </w:p>
    <w:p>
      <w:pPr>
        <w:numPr>
          <w:ilvl w:val="0"/>
          <w:numId w:val="8"/>
        </w:numPr>
        <w:spacing w:line="360" w:lineRule="auto"/>
        <w:rPr>
          <w:rFonts w:hint="eastAsia"/>
          <w:highlight w:val="green"/>
        </w:rPr>
      </w:pPr>
      <w:r>
        <w:rPr>
          <w:rFonts w:hint="eastAsia"/>
          <w:highlight w:val="green"/>
        </w:rPr>
        <w:t> Average of time stores send items shipping company</w:t>
      </w:r>
      <w:r>
        <w:rPr>
          <w:rFonts w:hint="default"/>
          <w:highlight w:val="green"/>
        </w:rPr>
        <w:t>.</w:t>
      </w:r>
    </w:p>
    <w:p>
      <w:pPr>
        <w:numPr>
          <w:ilvl w:val="0"/>
          <w:numId w:val="8"/>
        </w:numPr>
        <w:spacing w:line="360" w:lineRule="auto"/>
        <w:rPr>
          <w:rFonts w:hint="eastAsia"/>
          <w:highlight w:val="green"/>
        </w:rPr>
      </w:pPr>
      <w:r>
        <w:rPr>
          <w:rFonts w:hint="eastAsia"/>
          <w:highlight w:val="green"/>
        </w:rPr>
        <w:t> Complains received by buyers to the Admin</w:t>
      </w:r>
      <w:r>
        <w:rPr>
          <w:rFonts w:hint="default"/>
          <w:highlight w:val="green"/>
        </w:rPr>
        <w:t>.</w:t>
      </w:r>
    </w:p>
    <w:p>
      <w:pPr>
        <w:numPr>
          <w:ilvl w:val="0"/>
          <w:numId w:val="8"/>
        </w:numPr>
        <w:spacing w:line="360" w:lineRule="auto"/>
        <w:rPr>
          <w:rFonts w:hint="eastAsia"/>
          <w:highlight w:val="green"/>
        </w:rPr>
      </w:pPr>
      <w:r>
        <w:rPr>
          <w:rFonts w:hint="eastAsia"/>
          <w:highlight w:val="green"/>
        </w:rPr>
        <w:t xml:space="preserve"> </w:t>
      </w:r>
      <w:r>
        <w:rPr>
          <w:rFonts w:hint="default"/>
          <w:highlight w:val="green"/>
        </w:rPr>
        <w:t>R</w:t>
      </w:r>
      <w:r>
        <w:rPr>
          <w:rFonts w:hint="eastAsia"/>
          <w:highlight w:val="green"/>
        </w:rPr>
        <w:t>efund amount based on dispute</w:t>
      </w:r>
      <w:r>
        <w:rPr>
          <w:rFonts w:hint="default"/>
          <w:highlight w:val="green"/>
        </w:rPr>
        <w:t>s.</w:t>
      </w:r>
    </w:p>
    <w:p>
      <w:pPr>
        <w:numPr>
          <w:ilvl w:val="0"/>
          <w:numId w:val="8"/>
        </w:numPr>
        <w:spacing w:line="360" w:lineRule="auto"/>
        <w:rPr>
          <w:highlight w:val="green"/>
        </w:rPr>
      </w:pPr>
      <w:r>
        <w:rPr>
          <w:rFonts w:hint="eastAsia"/>
          <w:highlight w:val="green"/>
        </w:rPr>
        <w:t> orders cancel</w:t>
      </w:r>
      <w:r>
        <w:rPr>
          <w:rFonts w:hint="default"/>
          <w:highlight w:val="green"/>
        </w:rPr>
        <w:t>le</w:t>
      </w:r>
      <w:r>
        <w:rPr>
          <w:rFonts w:hint="eastAsia"/>
          <w:highlight w:val="green"/>
        </w:rPr>
        <w:t>d</w:t>
      </w:r>
      <w:r>
        <w:rPr>
          <w:rFonts w:hint="default"/>
          <w:highlight w:val="green"/>
        </w:rPr>
        <w:t>.</w:t>
      </w:r>
    </w:p>
    <w:p>
      <w:pPr>
        <w:pStyle w:val="23"/>
        <w:spacing w:after="0" w:line="360" w:lineRule="auto"/>
        <w:ind w:left="0" w:firstLine="360"/>
        <w:jc w:val="both"/>
        <w:rPr>
          <w:highlight w:val="green"/>
        </w:rPr>
      </w:pPr>
      <w:r>
        <w:rPr>
          <w:highlight w:val="green"/>
        </w:rPr>
        <w:t>The admin will be able to apply filters date wise, wise etc.</w:t>
      </w:r>
    </w:p>
    <w:p>
      <w:pPr>
        <w:numPr>
          <w:ilvl w:val="0"/>
          <w:numId w:val="2"/>
        </w:numPr>
        <w:spacing w:line="360" w:lineRule="auto"/>
        <w:rPr>
          <w:rFonts w:hint="eastAsia"/>
          <w:b/>
          <w:bCs w:val="0"/>
          <w:highlight w:val="green"/>
        </w:rPr>
      </w:pPr>
      <w:r>
        <w:rPr>
          <w:rFonts w:hint="eastAsia"/>
          <w:b/>
          <w:bCs w:val="0"/>
          <w:szCs w:val="22"/>
          <w:highlight w:val="green"/>
        </w:rPr>
        <w:t xml:space="preserve">Store </w:t>
      </w:r>
      <w:r>
        <w:rPr>
          <w:rFonts w:hint="eastAsia"/>
          <w:b/>
          <w:bCs w:val="0"/>
          <w:highlight w:val="green"/>
        </w:rPr>
        <w:t>report:</w:t>
      </w:r>
    </w:p>
    <w:p>
      <w:pPr>
        <w:numPr>
          <w:ilvl w:val="0"/>
          <w:numId w:val="8"/>
        </w:numPr>
        <w:spacing w:line="360" w:lineRule="auto"/>
        <w:rPr>
          <w:rFonts w:hint="eastAsia"/>
          <w:highlight w:val="green"/>
        </w:rPr>
      </w:pPr>
      <w:r>
        <w:rPr>
          <w:rFonts w:hint="eastAsia"/>
          <w:highlight w:val="green"/>
        </w:rPr>
        <w:t>Report will show number of transaction per period of time</w:t>
      </w:r>
    </w:p>
    <w:p>
      <w:pPr>
        <w:numPr>
          <w:ilvl w:val="0"/>
          <w:numId w:val="8"/>
        </w:numPr>
        <w:spacing w:line="360" w:lineRule="auto"/>
        <w:rPr>
          <w:rFonts w:hint="eastAsia"/>
          <w:highlight w:val="green"/>
        </w:rPr>
      </w:pPr>
      <w:r>
        <w:rPr>
          <w:rFonts w:hint="eastAsia"/>
          <w:highlight w:val="green"/>
        </w:rPr>
        <w:t>Report of payment done and released by Admin during period of time (total earning per</w:t>
      </w:r>
      <w:r>
        <w:rPr>
          <w:rFonts w:hint="default"/>
          <w:highlight w:val="green"/>
        </w:rPr>
        <w:t xml:space="preserve"> </w:t>
      </w:r>
      <w:r>
        <w:rPr>
          <w:rFonts w:hint="eastAsia"/>
          <w:highlight w:val="green"/>
        </w:rPr>
        <w:t>period of</w:t>
      </w:r>
      <w:r>
        <w:rPr>
          <w:rFonts w:hint="default"/>
          <w:highlight w:val="green"/>
        </w:rPr>
        <w:t xml:space="preserve"> </w:t>
      </w:r>
      <w:r>
        <w:rPr>
          <w:rFonts w:hint="eastAsia"/>
          <w:highlight w:val="green"/>
        </w:rPr>
        <w:t>time)</w:t>
      </w:r>
    </w:p>
    <w:p>
      <w:pPr>
        <w:numPr>
          <w:ilvl w:val="0"/>
          <w:numId w:val="8"/>
        </w:numPr>
        <w:spacing w:line="360" w:lineRule="auto"/>
        <w:rPr>
          <w:rFonts w:hint="eastAsia"/>
          <w:highlight w:val="green"/>
        </w:rPr>
      </w:pPr>
      <w:r>
        <w:rPr>
          <w:rFonts w:hint="eastAsia"/>
          <w:highlight w:val="green"/>
        </w:rPr>
        <w:t>Report for dispute per period of time</w:t>
      </w:r>
    </w:p>
    <w:p>
      <w:pPr>
        <w:numPr>
          <w:ilvl w:val="0"/>
          <w:numId w:val="8"/>
        </w:numPr>
        <w:spacing w:line="360" w:lineRule="auto"/>
        <w:rPr>
          <w:rFonts w:hint="eastAsia"/>
          <w:highlight w:val="green"/>
        </w:rPr>
      </w:pPr>
      <w:r>
        <w:rPr>
          <w:rFonts w:hint="eastAsia"/>
          <w:highlight w:val="green"/>
        </w:rPr>
        <w:t>Store can download the report</w:t>
      </w:r>
    </w:p>
    <w:p>
      <w:pPr>
        <w:pStyle w:val="23"/>
        <w:spacing w:after="0" w:line="360" w:lineRule="auto"/>
        <w:ind w:left="0"/>
        <w:jc w:val="both"/>
      </w:pPr>
    </w:p>
    <w:p>
      <w:pPr>
        <w:pStyle w:val="23"/>
        <w:spacing w:after="0" w:line="360" w:lineRule="auto"/>
        <w:ind w:left="0"/>
        <w:jc w:val="both"/>
      </w:pPr>
    </w:p>
    <w:p>
      <w:pPr>
        <w:pStyle w:val="23"/>
        <w:spacing w:after="0" w:line="360" w:lineRule="auto"/>
        <w:ind w:left="0"/>
        <w:jc w:val="both"/>
      </w:pPr>
    </w:p>
    <w:p>
      <w:pPr>
        <w:pStyle w:val="23"/>
        <w:spacing w:after="0" w:line="360" w:lineRule="auto"/>
        <w:ind w:left="0"/>
        <w:jc w:val="both"/>
      </w:pPr>
    </w:p>
    <w:p>
      <w:pPr>
        <w:pStyle w:val="23"/>
        <w:spacing w:after="0" w:line="360" w:lineRule="auto"/>
        <w:ind w:left="0"/>
        <w:jc w:val="both"/>
      </w:pPr>
    </w:p>
    <w:p>
      <w:pPr>
        <w:pStyle w:val="23"/>
        <w:spacing w:after="0" w:line="360" w:lineRule="auto"/>
        <w:ind w:left="0"/>
        <w:jc w:val="both"/>
      </w:pPr>
    </w:p>
    <w:p>
      <w:pPr>
        <w:pStyle w:val="23"/>
        <w:spacing w:after="0" w:line="360" w:lineRule="auto"/>
        <w:ind w:left="0"/>
        <w:jc w:val="both"/>
      </w:pPr>
    </w:p>
    <w:p>
      <w:pPr>
        <w:pStyle w:val="2"/>
        <w:numPr>
          <w:ilvl w:val="0"/>
          <w:numId w:val="1"/>
        </w:numPr>
        <w:tabs>
          <w:tab w:val="left" w:pos="684"/>
        </w:tabs>
        <w:spacing w:before="0" w:after="0" w:line="360" w:lineRule="auto"/>
        <w:ind w:hanging="720"/>
        <w:jc w:val="both"/>
        <w:rPr>
          <w:rFonts w:eastAsia="Times New Roman"/>
          <w:sz w:val="28"/>
          <w:szCs w:val="28"/>
        </w:rPr>
      </w:pPr>
      <w:bookmarkStart w:id="10" w:name="_Toc497199436"/>
      <w:r>
        <w:rPr>
          <w:rFonts w:ascii="Times New Roman" w:hAnsi="Times New Roman" w:cs="Times New Roman"/>
        </w:rPr>
        <w:br w:type="page"/>
      </w:r>
      <w:bookmarkStart w:id="11" w:name="_Toc755750905"/>
      <w:r>
        <w:rPr>
          <w:rFonts w:ascii="Times New Roman" w:hAnsi="Times New Roman" w:cs="Times New Roman"/>
          <w:szCs w:val="24"/>
          <w:highlight w:val="none"/>
        </w:rPr>
        <w:t>Standardizations</w:t>
      </w:r>
      <w:bookmarkEnd w:id="10"/>
      <w:bookmarkEnd w:id="11"/>
    </w:p>
    <w:p>
      <w:pPr>
        <w:tabs>
          <w:tab w:val="left" w:pos="1083"/>
          <w:tab w:val="left" w:pos="2880"/>
        </w:tabs>
        <w:spacing w:line="360" w:lineRule="auto"/>
        <w:rPr>
          <w:rFonts w:eastAsia="Times New Roman"/>
          <w:b/>
          <w:bCs/>
          <w:sz w:val="28"/>
          <w:szCs w:val="28"/>
        </w:rPr>
      </w:pPr>
      <w:r>
        <w:rPr>
          <w:rFonts w:eastAsia="Times New Roman"/>
          <w:b/>
          <w:bCs/>
          <w:sz w:val="28"/>
          <w:szCs w:val="28"/>
        </w:rPr>
        <w:t xml:space="preserve">      </w:t>
      </w:r>
    </w:p>
    <w:p>
      <w:pPr>
        <w:tabs>
          <w:tab w:val="left" w:pos="1083"/>
          <w:tab w:val="left" w:pos="2880"/>
        </w:tabs>
        <w:spacing w:line="360" w:lineRule="auto"/>
      </w:pPr>
      <w:r>
        <w:rPr>
          <w:rFonts w:eastAsia="Times New Roman"/>
          <w:b/>
          <w:bCs/>
          <w:sz w:val="28"/>
          <w:szCs w:val="28"/>
        </w:rPr>
        <w:t xml:space="preserve">     </w:t>
      </w:r>
      <w:r>
        <w:rPr>
          <w:b/>
          <w:bCs/>
          <w:sz w:val="28"/>
          <w:szCs w:val="28"/>
        </w:rPr>
        <w:t>Design Standards</w:t>
      </w:r>
    </w:p>
    <w:p>
      <w:pPr>
        <w:tabs>
          <w:tab w:val="left" w:pos="1140"/>
        </w:tabs>
        <w:spacing w:line="360" w:lineRule="auto"/>
        <w:ind w:left="360"/>
        <w:jc w:val="both"/>
        <w:rPr>
          <w:bCs/>
        </w:rPr>
      </w:pPr>
      <w:r>
        <w:t>Contrary to the general perception designing web applications is much more than just      putting in good looking graphics and UI components. It requires much expertise to able it to run smoothly. We ensure that by:</w:t>
      </w:r>
    </w:p>
    <w:p>
      <w:pPr>
        <w:numPr>
          <w:ilvl w:val="0"/>
          <w:numId w:val="4"/>
        </w:numPr>
        <w:tabs>
          <w:tab w:val="left" w:pos="840"/>
          <w:tab w:val="left" w:pos="1080"/>
        </w:tabs>
        <w:spacing w:line="360" w:lineRule="auto"/>
        <w:ind w:left="840"/>
        <w:jc w:val="both"/>
        <w:rPr>
          <w:bCs/>
        </w:rPr>
      </w:pPr>
      <w:r>
        <w:rPr>
          <w:bCs/>
        </w:rPr>
        <w:t>Designing the web application to make sure that the web pages will appear without horizontal scroll bar in all resolutions.</w:t>
      </w:r>
    </w:p>
    <w:p>
      <w:pPr>
        <w:numPr>
          <w:ilvl w:val="0"/>
          <w:numId w:val="4"/>
        </w:numPr>
        <w:tabs>
          <w:tab w:val="left" w:pos="840"/>
          <w:tab w:val="left" w:pos="1080"/>
        </w:tabs>
        <w:spacing w:line="360" w:lineRule="auto"/>
        <w:ind w:left="840"/>
        <w:jc w:val="both"/>
        <w:rPr>
          <w:bCs/>
        </w:rPr>
      </w:pPr>
      <w:r>
        <w:rPr>
          <w:bCs/>
        </w:rPr>
        <w:t xml:space="preserve">The website can be viewed on all mobile devices. </w:t>
      </w:r>
    </w:p>
    <w:p>
      <w:pPr>
        <w:numPr>
          <w:ilvl w:val="0"/>
          <w:numId w:val="4"/>
        </w:numPr>
        <w:tabs>
          <w:tab w:val="left" w:pos="840"/>
          <w:tab w:val="left" w:pos="1080"/>
        </w:tabs>
        <w:spacing w:line="360" w:lineRule="auto"/>
        <w:ind w:left="840"/>
        <w:jc w:val="both"/>
        <w:sectPr>
          <w:headerReference r:id="rId4" w:type="default"/>
          <w:footerReference r:id="rId5" w:type="default"/>
          <w:type w:val="continuous"/>
          <w:pgSz w:w="12240" w:h="15840"/>
          <w:pgMar w:top="1440" w:right="1440" w:bottom="1440" w:left="1440" w:header="720" w:footer="555" w:gutter="0"/>
          <w:cols w:space="720" w:num="1"/>
          <w:rtlGutter w:val="1"/>
          <w:docGrid w:linePitch="360"/>
        </w:sectPr>
      </w:pPr>
      <w:r>
        <w:rPr>
          <w:bCs/>
        </w:rPr>
        <w:t>The web site can be viewed on all the four  popular browsers (Latest Stable Version) i.e.</w:t>
      </w:r>
    </w:p>
    <w:p>
      <w:pPr>
        <w:numPr>
          <w:ilvl w:val="1"/>
          <w:numId w:val="9"/>
        </w:numPr>
        <w:shd w:val="clear" w:color="auto" w:fill="FFFFFF"/>
        <w:autoSpaceDE w:val="0"/>
        <w:spacing w:line="360" w:lineRule="auto"/>
      </w:pPr>
      <w:r>
        <w:t xml:space="preserve">Internet Explorer </w:t>
      </w:r>
    </w:p>
    <w:p>
      <w:pPr>
        <w:numPr>
          <w:ilvl w:val="1"/>
          <w:numId w:val="9"/>
        </w:numPr>
        <w:shd w:val="clear" w:color="auto" w:fill="FFFFFF"/>
        <w:autoSpaceDE w:val="0"/>
        <w:spacing w:line="360" w:lineRule="auto"/>
      </w:pPr>
      <w:r>
        <w:t>Firefox Mozilla</w:t>
      </w:r>
    </w:p>
    <w:p>
      <w:pPr>
        <w:numPr>
          <w:ilvl w:val="1"/>
          <w:numId w:val="9"/>
        </w:numPr>
        <w:shd w:val="clear" w:color="auto" w:fill="FFFFFF"/>
        <w:tabs>
          <w:tab w:val="left" w:pos="1080"/>
          <w:tab w:val="left" w:pos="1260"/>
        </w:tabs>
        <w:autoSpaceDE w:val="0"/>
        <w:spacing w:line="360" w:lineRule="auto"/>
        <w:ind w:left="1080"/>
      </w:pPr>
      <w:r>
        <w:t>Safari</w:t>
      </w:r>
    </w:p>
    <w:p>
      <w:pPr>
        <w:numPr>
          <w:ilvl w:val="1"/>
          <w:numId w:val="9"/>
        </w:numPr>
        <w:shd w:val="clear" w:color="auto" w:fill="FFFFFF"/>
        <w:tabs>
          <w:tab w:val="left" w:pos="1080"/>
          <w:tab w:val="left" w:pos="1260"/>
        </w:tabs>
        <w:autoSpaceDE w:val="0"/>
        <w:spacing w:line="360" w:lineRule="auto"/>
        <w:ind w:left="1080"/>
        <w:sectPr>
          <w:type w:val="continuous"/>
          <w:pgSz w:w="12240" w:h="15840"/>
          <w:pgMar w:top="1440" w:right="1440" w:bottom="1440" w:left="1440" w:header="720" w:footer="555" w:gutter="0"/>
          <w:cols w:space="720" w:num="2"/>
          <w:rtlGutter w:val="1"/>
          <w:docGrid w:linePitch="360"/>
        </w:sectPr>
      </w:pPr>
      <w:r>
        <w:t>Chrome</w:t>
      </w:r>
    </w:p>
    <w:p>
      <w:pPr>
        <w:tabs>
          <w:tab w:val="left" w:pos="1080"/>
        </w:tabs>
        <w:spacing w:line="360" w:lineRule="auto"/>
        <w:jc w:val="both"/>
        <w:rPr>
          <w:bCs/>
        </w:rPr>
      </w:pPr>
    </w:p>
    <w:p>
      <w:pPr>
        <w:numPr>
          <w:ilvl w:val="0"/>
          <w:numId w:val="4"/>
        </w:numPr>
        <w:tabs>
          <w:tab w:val="left" w:pos="840"/>
          <w:tab w:val="left" w:pos="1080"/>
        </w:tabs>
        <w:spacing w:line="360" w:lineRule="auto"/>
        <w:ind w:left="840"/>
        <w:jc w:val="both"/>
        <w:rPr>
          <w:bCs/>
        </w:rPr>
      </w:pPr>
      <w:r>
        <w:rPr>
          <w:bCs/>
        </w:rPr>
        <w:t>Uniform Navigations in all the web pages of the application.</w:t>
      </w:r>
    </w:p>
    <w:p>
      <w:pPr>
        <w:tabs>
          <w:tab w:val="left" w:pos="1083"/>
          <w:tab w:val="left" w:pos="1140"/>
        </w:tabs>
        <w:spacing w:line="360" w:lineRule="auto"/>
        <w:ind w:left="720"/>
        <w:jc w:val="both"/>
        <w:rPr>
          <w:bCs/>
        </w:rPr>
      </w:pPr>
    </w:p>
    <w:p>
      <w:pPr>
        <w:tabs>
          <w:tab w:val="left" w:pos="1140"/>
        </w:tabs>
        <w:spacing w:line="360" w:lineRule="auto"/>
        <w:jc w:val="both"/>
        <w:rPr>
          <w:color w:val="000000"/>
        </w:rPr>
      </w:pPr>
      <w:r>
        <w:rPr>
          <w:bCs/>
          <w:color w:val="000000"/>
        </w:rPr>
        <w:t>Delivery Standards</w:t>
      </w:r>
    </w:p>
    <w:p>
      <w:pPr>
        <w:pStyle w:val="23"/>
        <w:spacing w:after="0" w:line="360" w:lineRule="auto"/>
        <w:ind w:left="0"/>
        <w:jc w:val="both"/>
        <w:rPr>
          <w:bCs/>
        </w:rPr>
      </w:pPr>
      <w:r>
        <w:rPr>
          <w:color w:val="000000"/>
        </w:rPr>
        <w:t>Promatics would promise to deliver the final project in the following ways:</w:t>
      </w:r>
    </w:p>
    <w:p>
      <w:pPr>
        <w:numPr>
          <w:ilvl w:val="0"/>
          <w:numId w:val="4"/>
        </w:numPr>
        <w:tabs>
          <w:tab w:val="left" w:pos="840"/>
          <w:tab w:val="left" w:pos="1080"/>
        </w:tabs>
        <w:spacing w:line="360" w:lineRule="auto"/>
        <w:ind w:left="840"/>
        <w:jc w:val="both"/>
        <w:rPr>
          <w:bCs/>
        </w:rPr>
      </w:pPr>
      <w:r>
        <w:rPr>
          <w:bCs/>
        </w:rPr>
        <w:t>Directly hosting on to servers mentioned by Client and deploys the application and database.</w:t>
      </w:r>
    </w:p>
    <w:p>
      <w:pPr>
        <w:numPr>
          <w:ilvl w:val="0"/>
          <w:numId w:val="4"/>
        </w:numPr>
        <w:tabs>
          <w:tab w:val="left" w:pos="840"/>
          <w:tab w:val="left" w:pos="1080"/>
        </w:tabs>
        <w:spacing w:line="360" w:lineRule="auto"/>
        <w:ind w:left="840"/>
        <w:jc w:val="both"/>
        <w:rPr>
          <w:bCs/>
        </w:rPr>
      </w:pPr>
      <w:r>
        <w:rPr>
          <w:bCs/>
        </w:rPr>
        <w:t>A document briefing all details of the files and Database structure will be released after the final payment.</w:t>
      </w:r>
    </w:p>
    <w:p>
      <w:pPr>
        <w:numPr>
          <w:ilvl w:val="0"/>
          <w:numId w:val="4"/>
        </w:numPr>
        <w:tabs>
          <w:tab w:val="left" w:pos="840"/>
          <w:tab w:val="left" w:pos="1080"/>
        </w:tabs>
        <w:spacing w:line="360" w:lineRule="auto"/>
        <w:ind w:left="840"/>
        <w:jc w:val="both"/>
        <w:rPr>
          <w:bCs/>
        </w:rPr>
      </w:pPr>
      <w:r>
        <w:rPr>
          <w:bCs/>
        </w:rPr>
        <w:t>Deliver the complete source code along with the database structure scripts via Gitlab/Github or any other cloud storage application.</w:t>
      </w:r>
    </w:p>
    <w:p>
      <w:pPr>
        <w:numPr>
          <w:ilvl w:val="0"/>
          <w:numId w:val="4"/>
        </w:numPr>
        <w:tabs>
          <w:tab w:val="left" w:pos="840"/>
          <w:tab w:val="left" w:pos="1080"/>
        </w:tabs>
        <w:spacing w:line="360" w:lineRule="auto"/>
        <w:ind w:left="840"/>
        <w:jc w:val="both"/>
      </w:pPr>
      <w:r>
        <w:rPr>
          <w:bCs/>
        </w:rPr>
        <w:t xml:space="preserve">All copyrights to the website and mobile application will be held by Client.           </w:t>
      </w:r>
      <w:r>
        <w:fldChar w:fldCharType="begin"/>
      </w:r>
      <w:r>
        <w:instrText xml:space="preserve"> HYPERLINK  \l "Table"</w:instrText>
      </w:r>
      <w:r>
        <w:fldChar w:fldCharType="separate"/>
      </w:r>
      <w:r>
        <w:rPr>
          <w:rStyle w:val="20"/>
          <w:sz w:val="16"/>
          <w:szCs w:val="16"/>
        </w:rPr>
        <w:t>Top</w:t>
      </w:r>
      <w:r>
        <w:fldChar w:fldCharType="end"/>
      </w:r>
    </w:p>
    <w:p>
      <w:pPr>
        <w:tabs>
          <w:tab w:val="left" w:pos="1080"/>
        </w:tabs>
        <w:spacing w:line="360" w:lineRule="auto"/>
        <w:jc w:val="both"/>
      </w:pPr>
    </w:p>
    <w:p>
      <w:pPr>
        <w:tabs>
          <w:tab w:val="left" w:pos="1080"/>
        </w:tabs>
        <w:spacing w:line="360" w:lineRule="auto"/>
        <w:jc w:val="both"/>
      </w:pPr>
    </w:p>
    <w:p>
      <w:pPr>
        <w:tabs>
          <w:tab w:val="left" w:pos="1080"/>
        </w:tabs>
        <w:spacing w:line="360" w:lineRule="auto"/>
        <w:jc w:val="both"/>
      </w:pPr>
    </w:p>
    <w:p>
      <w:pPr>
        <w:tabs>
          <w:tab w:val="left" w:pos="1080"/>
        </w:tabs>
        <w:spacing w:line="360" w:lineRule="auto"/>
        <w:jc w:val="both"/>
      </w:pPr>
    </w:p>
    <w:p>
      <w:pPr>
        <w:tabs>
          <w:tab w:val="left" w:pos="1080"/>
        </w:tabs>
        <w:spacing w:line="360" w:lineRule="auto"/>
        <w:jc w:val="both"/>
      </w:pPr>
    </w:p>
    <w:p>
      <w:pPr>
        <w:pStyle w:val="2"/>
        <w:numPr>
          <w:ilvl w:val="0"/>
          <w:numId w:val="1"/>
        </w:numPr>
        <w:tabs>
          <w:tab w:val="left" w:pos="684"/>
        </w:tabs>
        <w:spacing w:before="0" w:after="0" w:line="360" w:lineRule="auto"/>
        <w:ind w:hanging="720"/>
        <w:jc w:val="both"/>
        <w:rPr>
          <w:rFonts w:cs="Times New Roman"/>
        </w:rPr>
      </w:pPr>
      <w:bookmarkStart w:id="12" w:name="_Toc497199437"/>
      <w:bookmarkStart w:id="13" w:name="_Toc507113477"/>
      <w:r>
        <w:rPr>
          <w:rFonts w:ascii="Times New Roman" w:hAnsi="Times New Roman" w:cs="Times New Roman"/>
        </w:rPr>
        <w:t>Technology &amp; Performance</w:t>
      </w:r>
      <w:bookmarkEnd w:id="12"/>
      <w:bookmarkEnd w:id="13"/>
    </w:p>
    <w:p/>
    <w:p>
      <w:pPr>
        <w:pStyle w:val="2"/>
        <w:tabs>
          <w:tab w:val="left" w:pos="432"/>
          <w:tab w:val="left" w:pos="684"/>
        </w:tabs>
        <w:autoSpaceDE w:val="0"/>
        <w:spacing w:before="0" w:after="0" w:line="360" w:lineRule="auto"/>
        <w:jc w:val="both"/>
      </w:pPr>
      <w:bookmarkStart w:id="14" w:name="_Toc497199438"/>
      <w:bookmarkStart w:id="15" w:name="_Toc2121463034"/>
      <w:r>
        <w:rPr>
          <w:rFonts w:ascii="Times New Roman" w:hAnsi="Times New Roman" w:cs="Times New Roman"/>
          <w:sz w:val="28"/>
          <w:szCs w:val="28"/>
        </w:rPr>
        <w:t>Technology Stack</w:t>
      </w:r>
      <w:bookmarkEnd w:id="14"/>
      <w:bookmarkEnd w:id="15"/>
    </w:p>
    <w:p>
      <w:pPr>
        <w:rPr>
          <w:b/>
        </w:rPr>
      </w:pPr>
    </w:p>
    <w:p>
      <w:pPr>
        <w:rPr>
          <w:b/>
        </w:rPr>
      </w:pPr>
      <w:r>
        <w:rPr>
          <w:b/>
        </w:rPr>
        <w:t xml:space="preserve">For iOS Native app: </w:t>
      </w:r>
    </w:p>
    <w:p>
      <w:pPr>
        <w:rPr>
          <w:b/>
        </w:rPr>
      </w:pPr>
    </w:p>
    <w:p>
      <w:r>
        <w:t>We will use Apple tools like Swift, Xcode and libraries for the development of iOS app.</w:t>
      </w:r>
    </w:p>
    <w:p/>
    <w:p/>
    <w:p>
      <w:pPr>
        <w:spacing w:line="360" w:lineRule="auto"/>
      </w:pPr>
      <w:r>
        <w:rPr>
          <w:b/>
        </w:rPr>
        <w:t>For Android Native app:</w:t>
      </w:r>
    </w:p>
    <w:p>
      <w:pPr>
        <w:spacing w:line="360" w:lineRule="auto"/>
        <w:rPr>
          <w:rFonts w:hint="eastAsia"/>
          <w:b/>
          <w:bCs/>
        </w:rPr>
      </w:pPr>
      <w:r>
        <w:t>We will use Eclipse Juno, Android Development Toolkit, Java development toolkit.</w:t>
      </w:r>
    </w:p>
    <w:p>
      <w:pPr>
        <w:spacing w:line="360" w:lineRule="auto"/>
        <w:jc w:val="both"/>
        <w:rPr>
          <w:rFonts w:hint="eastAsia"/>
        </w:rPr>
      </w:pPr>
      <w:r>
        <w:rPr>
          <w:rFonts w:hint="eastAsia"/>
          <w:b/>
          <w:bCs/>
        </w:rPr>
        <w:br/>
      </w:r>
      <w:r>
        <w:rPr>
          <w:rFonts w:hint="eastAsia"/>
          <w:b/>
          <w:bCs/>
        </w:rPr>
        <w:t>For Web Services:</w:t>
      </w:r>
    </w:p>
    <w:p>
      <w:pPr>
        <w:spacing w:line="360" w:lineRule="auto"/>
        <w:jc w:val="both"/>
      </w:pPr>
      <w:r>
        <w:rPr>
          <w:rFonts w:hint="eastAsia"/>
        </w:rPr>
        <w:t xml:space="preserve">We will use </w:t>
      </w:r>
      <w:r>
        <w:t>Node.Js</w:t>
      </w:r>
      <w:r>
        <w:rPr>
          <w:rFonts w:hint="eastAsia"/>
        </w:rPr>
        <w:t xml:space="preserve"> to develop Web Services. All calls will be authenticated via OAuth 2.0.</w:t>
      </w:r>
    </w:p>
    <w:p>
      <w:pPr>
        <w:spacing w:line="360" w:lineRule="auto"/>
        <w:jc w:val="both"/>
      </w:pPr>
    </w:p>
    <w:p>
      <w:pPr>
        <w:spacing w:line="360" w:lineRule="auto"/>
        <w:jc w:val="both"/>
        <w:rPr>
          <w:rFonts w:hint="eastAsia"/>
        </w:rPr>
      </w:pPr>
      <w:r>
        <w:rPr>
          <w:rFonts w:hint="eastAsia"/>
        </w:rPr>
        <w:t>In case after the complete knowledge transfer &amp; requirements gathering we may purpose</w:t>
      </w:r>
    </w:p>
    <w:p>
      <w:pPr>
        <w:spacing w:line="360" w:lineRule="auto"/>
        <w:jc w:val="both"/>
        <w:rPr>
          <w:rFonts w:hint="eastAsia"/>
        </w:rPr>
      </w:pPr>
      <w:r>
        <w:rPr>
          <w:rFonts w:hint="eastAsia"/>
        </w:rPr>
        <w:t>another platform however we will get an approval for the same before assigning it.</w:t>
      </w:r>
    </w:p>
    <w:p>
      <w:pPr>
        <w:jc w:val="both"/>
        <w:rPr>
          <w:rFonts w:hint="eastAsia"/>
        </w:rPr>
      </w:pPr>
    </w:p>
    <w:p>
      <w:pPr>
        <w:spacing w:line="360" w:lineRule="auto"/>
        <w:jc w:val="both"/>
      </w:pPr>
      <w:r>
        <w:rPr>
          <w:rFonts w:eastAsia="Times New Roman"/>
        </w:rPr>
        <w:t xml:space="preserve"> </w:t>
      </w:r>
      <w:r>
        <w:rPr>
          <w:b/>
          <w:bCs/>
        </w:rPr>
        <w:t>For Website :</w:t>
      </w:r>
      <w:r>
        <w:rPr>
          <w:b/>
          <w:bCs/>
        </w:rPr>
        <w:br/>
      </w:r>
      <w:r>
        <w:t>The application will be built on open source platform. The tools used would be Laravel / Cake  PHP (MVC Compliant), MySQL, PHP, AJAX, Bootstrap, Jquery, HTML5, XML and JavaScript. In case after the complete knowledge transfer &amp; requirements gathering we may propose another platform however we will get an approval for the same before assigning it.</w:t>
      </w:r>
    </w:p>
    <w:p>
      <w:pPr>
        <w:jc w:val="both"/>
      </w:pPr>
    </w:p>
    <w:p>
      <w:pPr>
        <w:spacing w:line="360" w:lineRule="auto"/>
        <w:jc w:val="both"/>
      </w:pPr>
      <w:r>
        <w:rPr>
          <w:b/>
          <w:bCs/>
          <w:sz w:val="28"/>
          <w:szCs w:val="28"/>
        </w:rPr>
        <w:t>Reasons for choosing Open Source platform</w:t>
      </w:r>
    </w:p>
    <w:p>
      <w:pPr>
        <w:spacing w:line="360" w:lineRule="auto"/>
        <w:jc w:val="both"/>
      </w:pPr>
      <w:r>
        <w:t xml:space="preserve">One of the major reasons we are going in for Open Source is that this application needs to be efficient as well as cost effective and this platform ensures that the code is flexible which ensures that the modules can be easily integrated in it later on. The PHP / MySQL platform is a powerful way to build dynamic Web Customer interfaces and is much more secure and reliable than the other platforms. </w:t>
      </w:r>
    </w:p>
    <w:p>
      <w:pPr>
        <w:spacing w:line="360" w:lineRule="auto"/>
        <w:jc w:val="both"/>
      </w:pPr>
    </w:p>
    <w:p>
      <w:pPr>
        <w:jc w:val="both"/>
      </w:pPr>
    </w:p>
    <w:p>
      <w:pPr>
        <w:jc w:val="both"/>
      </w:pPr>
    </w:p>
    <w:p>
      <w:pPr>
        <w:jc w:val="both"/>
      </w:pPr>
    </w:p>
    <w:p>
      <w:pPr>
        <w:spacing w:line="360" w:lineRule="auto"/>
      </w:pPr>
      <w:r>
        <w:rPr>
          <w:b/>
          <w:bCs/>
          <w:sz w:val="28"/>
          <w:szCs w:val="28"/>
        </w:rPr>
        <w:t>Regarding Post project support</w:t>
      </w:r>
    </w:p>
    <w:p>
      <w:pPr>
        <w:tabs>
          <w:tab w:val="left" w:pos="1083"/>
          <w:tab w:val="left" w:pos="2880"/>
        </w:tabs>
        <w:spacing w:line="360" w:lineRule="auto"/>
        <w:jc w:val="both"/>
      </w:pPr>
      <w:r>
        <w:t xml:space="preserve">Promatics shall give a warranty for all its code, provided a third party does not alter the same. Any bugs shall be addressed absolutely free of cost until it does not involve adding new modules which will be billable. Warranty applicable for </w:t>
      </w:r>
      <w:r>
        <w:rPr>
          <w:b/>
          <w:bCs/>
          <w:highlight w:val="green"/>
        </w:rPr>
        <w:t>SIX Months</w:t>
      </w:r>
      <w:r>
        <w:t xml:space="preserve"> from the date of going live shall be valid only after clearance of full and final payment of the project</w:t>
      </w: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p>
    <w:p>
      <w:pPr>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spacing w:line="360" w:lineRule="auto"/>
        <w:jc w:val="both"/>
      </w:pPr>
    </w:p>
    <w:p>
      <w:pPr>
        <w:pStyle w:val="2"/>
        <w:numPr>
          <w:ilvl w:val="0"/>
          <w:numId w:val="1"/>
        </w:numPr>
        <w:tabs>
          <w:tab w:val="left" w:pos="684"/>
        </w:tabs>
        <w:spacing w:before="0" w:after="0" w:line="360" w:lineRule="auto"/>
        <w:ind w:hanging="720"/>
        <w:jc w:val="both"/>
        <w:rPr>
          <w:rFonts w:cs="Times New Roman"/>
        </w:rPr>
      </w:pPr>
      <w:bookmarkStart w:id="16" w:name="_Toc497199439"/>
      <w:bookmarkStart w:id="17" w:name="_Toc150901877"/>
      <w:r>
        <w:rPr>
          <w:rFonts w:ascii="Times New Roman" w:hAnsi="Times New Roman" w:cs="Times New Roman"/>
        </w:rPr>
        <w:t>Delivery Schedule</w:t>
      </w:r>
      <w:bookmarkEnd w:id="16"/>
      <w:bookmarkEnd w:id="17"/>
    </w:p>
    <w:p/>
    <w:tbl>
      <w:tblPr>
        <w:tblW w:w="913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8"/>
        <w:gridCol w:w="985"/>
        <w:gridCol w:w="6997"/>
      </w:tblGrid>
      <w:tr>
        <w:trPr>
          <w:trHeight w:val="561"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rPr>
                <w:b/>
                <w:bCs/>
              </w:rPr>
            </w:pPr>
            <w:r>
              <w:rPr>
                <w:b/>
                <w:bCs/>
              </w:rPr>
              <w:t>Modules</w:t>
            </w:r>
          </w:p>
        </w:tc>
        <w:tc>
          <w:tcPr>
            <w:tcW w:w="985" w:type="dxa"/>
            <w:tcBorders>
              <w:top w:val="single" w:color="000000" w:sz="4" w:space="0"/>
              <w:left w:val="single" w:color="000000" w:sz="4" w:space="0"/>
              <w:bottom w:val="single" w:color="000000" w:sz="4" w:space="0"/>
            </w:tcBorders>
            <w:vAlign w:val="top"/>
          </w:tcPr>
          <w:p>
            <w:pPr>
              <w:spacing w:line="360" w:lineRule="auto"/>
              <w:jc w:val="center"/>
              <w:rPr>
                <w:b/>
                <w:bCs/>
              </w:rPr>
            </w:pPr>
            <w:r>
              <w:rPr>
                <w:b/>
                <w:bCs/>
              </w:rPr>
              <w:t>Weeks</w:t>
            </w:r>
          </w:p>
        </w:tc>
        <w:tc>
          <w:tcPr>
            <w:tcW w:w="6997" w:type="dxa"/>
            <w:tcBorders>
              <w:top w:val="single" w:color="000000" w:sz="4" w:space="0"/>
              <w:left w:val="single" w:color="000000" w:sz="4" w:space="0"/>
              <w:bottom w:val="single" w:color="000000" w:sz="4" w:space="0"/>
              <w:right w:val="single" w:color="000000" w:sz="4" w:space="0"/>
            </w:tcBorders>
            <w:vAlign w:val="top"/>
          </w:tcPr>
          <w:p>
            <w:pPr>
              <w:spacing w:line="360" w:lineRule="auto"/>
              <w:jc w:val="center"/>
            </w:pPr>
            <w:r>
              <w:rPr>
                <w:b/>
                <w:bCs/>
              </w:rPr>
              <w:t xml:space="preserve">Key Deliverables </w:t>
            </w:r>
          </w:p>
        </w:tc>
      </w:tr>
      <w:tr>
        <w:trPr>
          <w:trHeight w:val="686"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pPr>
            <w:r>
              <w:t>1</w:t>
            </w:r>
          </w:p>
        </w:tc>
        <w:tc>
          <w:tcPr>
            <w:tcW w:w="985" w:type="dxa"/>
            <w:tcBorders>
              <w:top w:val="single" w:color="000000" w:sz="4" w:space="0"/>
              <w:left w:val="single" w:color="000000" w:sz="4" w:space="0"/>
              <w:bottom w:val="single" w:color="000000" w:sz="4" w:space="0"/>
            </w:tcBorders>
            <w:vAlign w:val="top"/>
          </w:tcPr>
          <w:p>
            <w:pPr>
              <w:spacing w:line="360" w:lineRule="auto"/>
              <w:jc w:val="center"/>
            </w:pPr>
            <w:r>
              <w:t>0-1</w:t>
            </w:r>
          </w:p>
        </w:tc>
        <w:tc>
          <w:tcPr>
            <w:tcW w:w="6997" w:type="dxa"/>
            <w:tcBorders>
              <w:top w:val="single" w:color="000000" w:sz="4" w:space="0"/>
              <w:left w:val="single" w:color="000000" w:sz="4" w:space="0"/>
              <w:bottom w:val="single" w:color="000000" w:sz="4" w:space="0"/>
              <w:right w:val="single" w:color="000000" w:sz="4" w:space="0"/>
            </w:tcBorders>
            <w:vAlign w:val="top"/>
          </w:tcPr>
          <w:p>
            <w:pPr>
              <w:spacing w:line="360" w:lineRule="auto"/>
              <w:jc w:val="both"/>
            </w:pPr>
            <w:r>
              <w:t>Knowledge transfer, Working on the layout, Working on the functional requirements, Locking in the database design, Working on mobile devices compatibility, Workings on Specific requirements.</w:t>
            </w:r>
          </w:p>
        </w:tc>
      </w:tr>
      <w:tr>
        <w:trPr>
          <w:trHeight w:val="1362"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rPr>
                <w:szCs w:val="28"/>
              </w:rPr>
            </w:pPr>
            <w:r>
              <w:t>2</w:t>
            </w:r>
          </w:p>
        </w:tc>
        <w:tc>
          <w:tcPr>
            <w:tcW w:w="985" w:type="dxa"/>
            <w:tcBorders>
              <w:top w:val="single" w:color="000000" w:sz="4" w:space="0"/>
              <w:left w:val="single" w:color="000000" w:sz="4" w:space="0"/>
              <w:bottom w:val="single" w:color="000000" w:sz="4" w:space="0"/>
            </w:tcBorders>
            <w:vAlign w:val="top"/>
          </w:tcPr>
          <w:p>
            <w:pPr>
              <w:spacing w:line="360" w:lineRule="auto"/>
              <w:jc w:val="center"/>
            </w:pPr>
            <w:r>
              <w:rPr>
                <w:szCs w:val="28"/>
              </w:rPr>
              <w:t>1-</w:t>
            </w:r>
            <w:r>
              <w:rPr>
                <w:szCs w:val="28"/>
              </w:rPr>
              <w:t>6</w:t>
            </w:r>
          </w:p>
        </w:tc>
        <w:tc>
          <w:tcPr>
            <w:tcW w:w="6997" w:type="dxa"/>
            <w:tcBorders>
              <w:top w:val="single" w:color="000000" w:sz="4" w:space="0"/>
              <w:left w:val="single" w:color="000000" w:sz="4" w:space="0"/>
              <w:bottom w:val="single" w:color="000000" w:sz="4" w:space="0"/>
              <w:right w:val="single" w:color="000000" w:sz="4" w:space="0"/>
            </w:tcBorders>
            <w:vAlign w:val="top"/>
          </w:tcPr>
          <w:p>
            <w:pPr>
              <w:spacing w:line="360" w:lineRule="auto"/>
              <w:jc w:val="both"/>
            </w:pPr>
            <w:r>
              <w:t xml:space="preserve">Development of module for </w:t>
            </w:r>
            <w:r>
              <w:rPr>
                <w:rFonts w:hint="eastAsia"/>
              </w:rPr>
              <w:t>Splash Screen, Multilingual (Arabic / English), About Us, Sign Up, Enter Email, By Facebook/Gmail, Enter Mobile Number, Enter Full Name, Enter Password, Confirm Password, Link Payment (Billing Information) , Address/Shipping Details, Country (currency will be based on it ), Login, Email, Password, Forget Password , Enter registered number/Email, Set Password, My Accounts Control Panel For Users, What’s New,  Deals and News, Sales and Promotions, Browse by Store Names, New Stores/Products, Goods, For You, Browse by Offers, Scan Barcode, Browse by category, Browse by sub category, Search, Advance Search (via Filters), List of Products, Product Details Page, Images of Product, Brand Name, Material Type, Size Dimensions, Weight, Model Number, Fabric Type, Product Ratings and Feedback, Recomended Product, Add to Favourite, Add to Cart, Shopping Cart , Manage Quantity, Address Details, Shipping Method, Color/Size of Product, Discout Available, Price Calculator, Save for Later, Remove Product, Check Out, Cart Details , Currency Convertor, Total Price, Delivery Details, Payment Gateway, View Order History, Order Details, Order Waiting Payment, Order Waiting Shipment, Order waiting confirmation, Track Order, Cancel Order, Dispute Reasons, Defective Products, Different Products, Wrong Colour, Wrong Size, Damage Package, Missing Parts, Quantity Issue, Wrong Item, Product not as described, Disputes, Open Dispute, Close Dispute, Refunds, Refund Only, Return and Refund , Submit Review And Star Ratings, Referral Program, E-Voucher, Social Media Integration, FAQs, Contact Us, Sell With Us,</w:t>
            </w:r>
            <w:r>
              <w:t>with corresponding admin panel for website and iOS app &amp; android app.</w:t>
            </w:r>
          </w:p>
        </w:tc>
      </w:tr>
      <w:tr>
        <w:trPr>
          <w:trHeight w:val="1296"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pPr>
            <w:r>
              <w:t>3</w:t>
            </w:r>
          </w:p>
          <w:p>
            <w:pPr>
              <w:spacing w:line="360" w:lineRule="auto"/>
              <w:jc w:val="center"/>
            </w:pPr>
          </w:p>
        </w:tc>
        <w:tc>
          <w:tcPr>
            <w:tcW w:w="985" w:type="dxa"/>
            <w:tcBorders>
              <w:top w:val="single" w:color="000000" w:sz="4" w:space="0"/>
              <w:left w:val="single" w:color="000000" w:sz="4" w:space="0"/>
              <w:bottom w:val="single" w:color="000000" w:sz="4" w:space="0"/>
            </w:tcBorders>
            <w:vAlign w:val="top"/>
          </w:tcPr>
          <w:p>
            <w:pPr>
              <w:spacing w:line="360" w:lineRule="auto"/>
              <w:jc w:val="center"/>
            </w:pPr>
            <w:r>
              <w:rPr>
                <w:szCs w:val="28"/>
              </w:rPr>
              <w:t>6</w:t>
            </w:r>
            <w:r>
              <w:rPr>
                <w:szCs w:val="28"/>
              </w:rPr>
              <w:t>-1</w:t>
            </w:r>
            <w:r>
              <w:rPr>
                <w:szCs w:val="28"/>
              </w:rPr>
              <w:t>0</w:t>
            </w:r>
          </w:p>
        </w:tc>
        <w:tc>
          <w:tcPr>
            <w:tcW w:w="6997" w:type="dxa"/>
            <w:tcBorders>
              <w:top w:val="single" w:color="000000" w:sz="4" w:space="0"/>
              <w:left w:val="single" w:color="000000" w:sz="4" w:space="0"/>
              <w:bottom w:val="single" w:color="000000" w:sz="4" w:space="0"/>
              <w:right w:val="single" w:color="000000" w:sz="4" w:space="0"/>
            </w:tcBorders>
            <w:vAlign w:val="top"/>
          </w:tcPr>
          <w:p>
            <w:pPr>
              <w:spacing w:line="360" w:lineRule="auto"/>
              <w:jc w:val="both"/>
            </w:pPr>
            <w:r>
              <w:t xml:space="preserve">Development of module for </w:t>
            </w:r>
            <w:r>
              <w:rPr>
                <w:rFonts w:hint="eastAsia"/>
              </w:rPr>
              <w:t>Splash Screen, Multilingual (English / Arabic),Create Account for Sellers/Stores, My Account Panel for Sellers/Stores, Enter Name, Login using (facebook/google), Enter Email, Enter Store Name, Website (optional), Instagram Account(optional), Enter Phone Number, Password , Confirm Password, Proof Form / Id, Subscription Plans and Commission details, Confirm Payment Details, Admin Approval</w:t>
            </w:r>
            <w:r>
              <w:rPr>
                <w:rFonts w:hint="default"/>
              </w:rPr>
              <w:t xml:space="preserve">, </w:t>
            </w:r>
            <w:r>
              <w:rPr>
                <w:rFonts w:hint="eastAsia"/>
              </w:rPr>
              <w:t xml:space="preserve">Login, Email, Password, Forget Password, Registered Email/Number, Set Password, Store Details Page, Select Category, Select Sub Category, Add products, Product Name , Images of Product, Product Code, Price, Quantity, Size, Dimensions, Weight, Apply Barcodes, Buyer’s Protection (Yes/No), Notify Out of Stock, Add Discount/Coupon, Edit Product Attributes, Order Requests, List of Requests, Order in Detail, Order Details, Order to be shipped, Orders Shipped, Order Track, Payment Details, Send Delivery Details, Confirm Delivery, Disputes, Opened Disputes, Closed Disputes, Seller Total, Weekly Earning, Weekly Payment Paid, Weekly Payment Received, Ratings, Sellers Ratings, Product Ratings, Communication Ratings, Shipping Ratings, Delivery Confirmed, Feedback Details, Terms and Conditions, FAQs, Contact Us </w:t>
            </w:r>
            <w:r>
              <w:t>with corresponding admin panel for website and iOS app &amp; android app.</w:t>
            </w:r>
          </w:p>
        </w:tc>
      </w:tr>
      <w:tr>
        <w:trPr>
          <w:trHeight w:val="825"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rPr>
                <w:szCs w:val="28"/>
              </w:rPr>
            </w:pPr>
            <w:r>
              <w:t>4</w:t>
            </w:r>
          </w:p>
        </w:tc>
        <w:tc>
          <w:tcPr>
            <w:tcW w:w="985" w:type="dxa"/>
            <w:tcBorders>
              <w:top w:val="single" w:color="000000" w:sz="4" w:space="0"/>
              <w:left w:val="single" w:color="000000" w:sz="4" w:space="0"/>
              <w:bottom w:val="single" w:color="000000" w:sz="4" w:space="0"/>
            </w:tcBorders>
            <w:vAlign w:val="top"/>
          </w:tcPr>
          <w:p>
            <w:pPr>
              <w:spacing w:line="360" w:lineRule="auto"/>
              <w:jc w:val="center"/>
            </w:pPr>
            <w:r>
              <w:rPr>
                <w:szCs w:val="28"/>
              </w:rPr>
              <w:t>1</w:t>
            </w:r>
            <w:r>
              <w:rPr>
                <w:szCs w:val="28"/>
              </w:rPr>
              <w:t>0</w:t>
            </w:r>
            <w:r>
              <w:rPr>
                <w:szCs w:val="28"/>
              </w:rPr>
              <w:t>-12</w:t>
            </w:r>
          </w:p>
        </w:tc>
        <w:tc>
          <w:tcPr>
            <w:tcW w:w="6997" w:type="dxa"/>
            <w:tcBorders>
              <w:top w:val="single" w:color="000000" w:sz="4" w:space="0"/>
              <w:left w:val="single" w:color="000000" w:sz="4" w:space="0"/>
              <w:bottom w:val="single" w:color="000000" w:sz="4" w:space="0"/>
              <w:right w:val="single" w:color="000000" w:sz="4" w:space="0"/>
            </w:tcBorders>
            <w:vAlign w:val="top"/>
          </w:tcPr>
          <w:p>
            <w:pPr>
              <w:spacing w:line="360" w:lineRule="auto"/>
              <w:jc w:val="both"/>
            </w:pPr>
            <w:r>
              <w:t>Development of module for</w:t>
            </w:r>
            <w:r>
              <w:t xml:space="preserve"> </w:t>
            </w:r>
            <w:r>
              <w:rPr>
                <w:rFonts w:hint="eastAsia"/>
              </w:rPr>
              <w:t>Orders Shipped, Order Track, Payment Details, Send Delivery Details, Confirm Delivery, Disputes, Opened Disputes, Closed Disputes, Seller Total, Weekly Earning, Weekly Payment Paid, Weekly Payment Received, Ratings, Sellers Ratings, Product Ratings, Communication Ratings, Shipping Ratings, Delivery Confirmed, Feedback Details, Terms and Conditions, FAQs, Contact Us</w:t>
            </w:r>
            <w:r>
              <w:rPr>
                <w:rFonts w:hint="default"/>
              </w:rPr>
              <w:t xml:space="preserve"> </w:t>
            </w:r>
            <w:r>
              <w:t>with corresponding admin panel for website and iOS app &amp; android app.</w:t>
            </w:r>
          </w:p>
        </w:tc>
      </w:tr>
      <w:tr>
        <w:trPr>
          <w:trHeight w:val="825" w:hRule="atLeast"/>
        </w:trPr>
        <w:tc>
          <w:tcPr>
            <w:tcW w:w="1148" w:type="dxa"/>
            <w:tcBorders>
              <w:top w:val="single" w:color="000000" w:sz="4" w:space="0"/>
              <w:left w:val="single" w:color="000000" w:sz="4" w:space="0"/>
              <w:bottom w:val="single" w:color="000000" w:sz="4" w:space="0"/>
            </w:tcBorders>
            <w:vAlign w:val="top"/>
          </w:tcPr>
          <w:p>
            <w:pPr>
              <w:spacing w:line="360" w:lineRule="auto"/>
              <w:jc w:val="center"/>
            </w:pPr>
            <w:r>
              <w:t>5</w:t>
            </w:r>
          </w:p>
        </w:tc>
        <w:tc>
          <w:tcPr>
            <w:tcW w:w="985" w:type="dxa"/>
            <w:tcBorders>
              <w:top w:val="single" w:color="000000" w:sz="4" w:space="0"/>
              <w:left w:val="single" w:color="000000" w:sz="4" w:space="0"/>
              <w:bottom w:val="single" w:color="000000" w:sz="4" w:space="0"/>
            </w:tcBorders>
            <w:vAlign w:val="top"/>
          </w:tcPr>
          <w:p>
            <w:pPr>
              <w:spacing w:line="360" w:lineRule="auto"/>
              <w:jc w:val="center"/>
              <w:rPr>
                <w:szCs w:val="28"/>
              </w:rPr>
            </w:pPr>
            <w:r>
              <w:rPr>
                <w:szCs w:val="28"/>
              </w:rPr>
              <w:t>12-14</w:t>
            </w:r>
          </w:p>
        </w:tc>
        <w:tc>
          <w:tcPr>
            <w:tcW w:w="6997" w:type="dxa"/>
            <w:tcBorders>
              <w:top w:val="single" w:color="000000" w:sz="4" w:space="0"/>
              <w:left w:val="single" w:color="000000" w:sz="4" w:space="0"/>
              <w:bottom w:val="single" w:color="000000" w:sz="4" w:space="0"/>
              <w:right w:val="single" w:color="000000" w:sz="4" w:space="0"/>
            </w:tcBorders>
            <w:textDirection w:val="lrTb"/>
            <w:vAlign w:val="top"/>
          </w:tcPr>
          <w:p>
            <w:pPr>
              <w:spacing w:line="360" w:lineRule="auto"/>
              <w:jc w:val="both"/>
            </w:pPr>
            <w:r>
              <w:t xml:space="preserve">Development of module for </w:t>
            </w:r>
            <w:r>
              <w:rPr>
                <w:rFonts w:hint="eastAsia"/>
              </w:rPr>
              <w:t>Sellers Ratings, Product Ratings, Communication Ratings, Shipping Ratings, Delivery Confirmed, Feedback Details, Terms and Conditions, FAQs, Contact Us</w:t>
            </w:r>
            <w:r>
              <w:rPr>
                <w:rFonts w:hint="default"/>
              </w:rPr>
              <w:t xml:space="preserve">, </w:t>
            </w:r>
            <w:r>
              <w:t>Exhaustive testing, Ensuring mobile devices compatibility, Final delivery, publish app on IOS and android app store.</w:t>
            </w:r>
          </w:p>
        </w:tc>
      </w:tr>
    </w:tbl>
    <w:p/>
    <w:p/>
    <w:p/>
    <w:p>
      <w:pPr>
        <w:tabs>
          <w:tab w:val="left" w:pos="1457"/>
          <w:tab w:val="right" w:pos="8640"/>
        </w:tabs>
        <w:spacing w:line="360" w:lineRule="auto"/>
        <w:jc w:val="both"/>
      </w:pPr>
    </w:p>
    <w:p>
      <w:pPr>
        <w:tabs>
          <w:tab w:val="left" w:pos="1457"/>
          <w:tab w:val="right" w:pos="8640"/>
        </w:tabs>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pStyle w:val="2"/>
        <w:numPr>
          <w:ilvl w:val="0"/>
          <w:numId w:val="1"/>
        </w:numPr>
        <w:tabs>
          <w:tab w:val="left" w:pos="684"/>
        </w:tabs>
        <w:spacing w:before="0" w:after="0" w:line="360" w:lineRule="auto"/>
        <w:ind w:hanging="720"/>
        <w:jc w:val="both"/>
        <w:rPr>
          <w:rFonts w:cs="Times New Roman"/>
        </w:rPr>
      </w:pPr>
      <w:bookmarkStart w:id="18" w:name="_Toc497199440"/>
      <w:bookmarkStart w:id="19" w:name="_Toc1955719245"/>
      <w:r>
        <w:rPr>
          <w:rFonts w:ascii="Times New Roman" w:hAnsi="Times New Roman" w:cs="Times New Roman"/>
        </w:rPr>
        <w:br w:type="page"/>
      </w:r>
      <w:r>
        <w:rPr>
          <w:rFonts w:ascii="Times New Roman" w:hAnsi="Times New Roman" w:cs="Times New Roman"/>
        </w:rPr>
        <w:t>Agile Process Flow</w:t>
      </w:r>
      <w:bookmarkEnd w:id="18"/>
      <w:bookmarkEnd w:id="19"/>
    </w:p>
    <w:p/>
    <w:p>
      <w:pPr>
        <w:spacing w:line="360" w:lineRule="auto"/>
        <w:rPr>
          <w:rFonts w:eastAsia="MS Mincho"/>
          <w:szCs w:val="24"/>
          <w:lang w:eastAsia="en-US" w:bidi="ar-SA"/>
        </w:rPr>
      </w:pPr>
      <w:r>
        <w:rPr>
          <w:rFonts w:ascii="Times New Roman" w:hAnsi="Times New Roman" w:eastAsia="MS Mincho" w:cs="Times New Roman"/>
          <w:sz w:val="24"/>
          <w:szCs w:val="24"/>
          <w:lang w:val="en-US" w:eastAsia="en-US" w:bidi="ar-SA"/>
        </w:rPr>
        <w:pict>
          <v:group id="Group 1029" o:spid="_x0000_s1027" style="position:absolute;left:0;margin-left:-5.2pt;margin-top:-11.25pt;height:530.95pt;width:432pt;rotation:0f;z-index:251660288;" coordorigin="-112,-233" coordsize="8639,10618">
            <o:lock v:ext="edit" position="f" selection="f" grouping="f" rotation="f" cropping="f" text="f" aspectratio="f"/>
            <v:rect id="Rectangle 1064" o:spid="_x0000_s1031" style="position:absolute;left:-112;top:-233;height:10618;width:8639;mso-wrap-style:none;rotation:0f;v-text-anchor:middle;" o:ole="f" fillcolor="#FFFFFF" filled="f" o:preferrelative="t" stroked="f" coordsize="21600,21600">
              <v:fill on="f" color2="#FFFFFF" focus="0%"/>
              <v:imagedata gain="65536f" blacklevel="0f" gamma="0"/>
              <o:lock v:ext="edit" position="f" selection="f" grouping="f" rotation="f" cropping="f" text="f" aspectratio="f"/>
            </v:rect>
            <v:roundrect id="_x0000_s1133" o:spid="_x0000_s1032" style="position:absolute;left:248;top:88;height:1286;width:1439;mso-wrap-style:none;rotation:0f;v-text-anchor:middle;" o:ole="f" fillcolor="#C0C0C0"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roundrect id="_x0000_s1134" o:spid="_x0000_s1033" style="position:absolute;left:1868;top:1375;height:1284;width:1439;mso-wrap-style:none;rotation:0f;v-text-anchor:middle;" o:ole="f" fillcolor="#C0C0C0"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roundrect id="_x0000_s1135" o:spid="_x0000_s1034" style="position:absolute;left:3308;top:2664;height:1286;width:1439;mso-wrap-style:none;rotation:0f;v-text-anchor:middle;" o:ole="f" fillcolor="#AC8780"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roundrect id="_x0000_s1136" o:spid="_x0000_s1035" style="position:absolute;left:4748;top:3952;height:1284;width:1439;mso-wrap-style:none;rotation:0f;v-text-anchor:middle;" o:ole="f" fillcolor="#549E5B"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roundrect id="_x0000_s1137" o:spid="_x0000_s1036" style="position:absolute;left:6008;top:5559;height:1286;width:1439;mso-wrap-style:none;rotation:0f;v-text-anchor:middle;" o:ole="f" fillcolor="#CD5B37"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roundrect id="_x0000_s1138" o:spid="_x0000_s1037" style="position:absolute;left:6728;top:7170;height:1287;width:1439;mso-wrap-style:none;rotation:0f;v-text-anchor:middle;" o:ole="f" fillcolor="#9C88CE" filled="t" o:preferrelative="t" stroked="t" coordsize="21600,21600" arcsize="16.6666666666667%">
              <v:stroke weight="0.736929133858268pt" color="#000000" color2="#FFFFFF" miterlimit="2"/>
              <v:imagedata gain="65536f" blacklevel="0f" gamma="0"/>
              <o:lock v:ext="edit" position="f" selection="f" grouping="f" rotation="f" cropping="f" text="f" aspectratio="f"/>
            </v:roundrect>
            <v:line id="_x0000_s1139" o:spid="_x0000_s1038" style="position:absolute;left:1688;top:732;height:0;width:899;rotation:0f;" o:ole="f" fillcolor="#FFFFFF" filled="f" o:preferrelative="t" stroked="t" coordsize="21600,21600">
              <v:fill on="f" color2="#FFFFFF" focus="0%"/>
              <v:stroke weight="0.736929133858268pt" color="#000000" color2="#FFFFFF" miterlimit="2"/>
              <v:imagedata gain="65536f" blacklevel="0f" gamma="0"/>
              <o:lock v:ext="edit" position="f" selection="f" grouping="f" rotation="f" cropping="f" text="f" aspectratio="f"/>
            </v:line>
            <v:line id="_x0000_s1140" o:spid="_x0000_s1039" style="position:absolute;left:2588;top:732;height:642;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41" o:spid="_x0000_s1040" style="position:absolute;left:3308;top:2019;height:0;width:719;rotation:0f;" o:ole="f" fillcolor="#FFFFFF" filled="f" o:preferrelative="t" stroked="t" coordsize="21600,21600">
              <v:fill on="f" color2="#FFFFFF" focus="0%"/>
              <v:stroke weight="0.736929133858268pt" color="#000000" color2="#FFFFFF" miterlimit="2"/>
              <v:imagedata gain="65536f" blacklevel="0f" gamma="0"/>
              <o:lock v:ext="edit" position="f" selection="f" grouping="f" rotation="f" cropping="f" text="f" aspectratio="f"/>
            </v:line>
            <v:line id="_x0000_s1142" o:spid="_x0000_s1041" style="position:absolute;left:4028;top:2019;height:644;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43" o:spid="_x0000_s1042" style="position:absolute;left:4748;top:3306;height:0;width:719;rotation:0f;" o:ole="f" fillcolor="#FFFFFF" filled="f" o:preferrelative="t" stroked="t" coordsize="21600,21600">
              <v:fill on="f" color2="#FFFFFF" focus="0%"/>
              <v:stroke weight="0.736929133858268pt" color="#000000" color2="#FFFFFF" miterlimit="2"/>
              <v:imagedata gain="65536f" blacklevel="0f" gamma="0"/>
              <o:lock v:ext="edit" position="f" selection="f" grouping="f" rotation="f" cropping="f" text="f" aspectratio="f"/>
            </v:line>
            <v:line id="_x0000_s1144" o:spid="_x0000_s1043" style="position:absolute;left:5468;top:3306;height:644;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45" o:spid="_x0000_s1044" style="position:absolute;left:6188;top:4593;height:0;width:539;rotation:0f;" o:ole="f" fillcolor="#FFFFFF" filled="f" o:preferrelative="t" stroked="t" coordsize="21600,21600">
              <v:fill on="f" color2="#FFFFFF" focus="0%"/>
              <v:stroke weight="0.736929133858268pt" color="#000000" color2="#FFFFFF" miterlimit="2"/>
              <v:imagedata gain="65536f" blacklevel="0f" gamma="0"/>
              <o:lock v:ext="edit" position="f" selection="f" grouping="f" rotation="f" cropping="f" text="f" aspectratio="f"/>
            </v:line>
            <v:line id="_x0000_s1146" o:spid="_x0000_s1045" style="position:absolute;left:6728;top:4593;height:964;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47" o:spid="_x0000_s1046" style="position:absolute;left:7448;top:6204;height:0;width:179;rotation:0f;" o:ole="f" fillcolor="#FFFFFF" filled="f" o:preferrelative="t" stroked="t" coordsize="21600,21600">
              <v:fill on="f" color2="#FFFFFF" focus="0%"/>
              <v:stroke weight="0.736929133858268pt" color="#000000" color2="#FFFFFF" miterlimit="2"/>
              <v:imagedata gain="65536f" blacklevel="0f" gamma="0"/>
              <o:lock v:ext="edit" position="f" selection="f" grouping="f" rotation="f" cropping="f" text="f" aspectratio="f"/>
            </v:line>
            <v:line id="_x0000_s1148" o:spid="_x0000_s1047" style="position:absolute;left:7628;top:6204;height:964;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shape id="Text Box 1081" o:spid="_x0000_s1048" type="#_x0000_t202" style="position:absolute;left:428;top:411;height:962;width:125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Analysis</w:t>
                    </w:r>
                  </w:p>
                </w:txbxContent>
              </v:textbox>
            </v:shape>
            <v:shape id="Text Box 1082" o:spid="_x0000_s1049" type="#_x0000_t202" style="position:absolute;left:2048;top:1696;height:962;width:125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Design</w:t>
                    </w:r>
                  </w:p>
                </w:txbxContent>
              </v:textbox>
            </v:shape>
            <v:shape id="Text Box 1083" o:spid="_x0000_s1050" type="#_x0000_t202" style="position:absolute;left:3488;top:2983;height:962;width:1259;rotation:0f;" o:ole="f" fillcolor="#969696" filled="t" o:preferrelative="t" stroked="f" coordorigin="0,0" coordsize="21600,21600">
              <v:fill opacity="0%" focus="0%"/>
              <v:imagedata gain="65536f" blacklevel="0f" gamma="0"/>
              <o:lock v:ext="edit" position="f" selection="f" grouping="f" rotation="f" cropping="f" text="f" aspectratio="f"/>
              <v:textbox>
                <w:txbxContent>
                  <w:p>
                    <w:r>
                      <w:t>Review</w:t>
                    </w:r>
                  </w:p>
                </w:txbxContent>
              </v:textbox>
            </v:shape>
            <v:shape id="Text Box 1084" o:spid="_x0000_s1051" type="#_x0000_t202" style="position:absolute;left:4748;top:4271;height:962;width:143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Implement</w:t>
                    </w:r>
                  </w:p>
                </w:txbxContent>
              </v:textbox>
            </v:shape>
            <v:shape id="Text Box 1085" o:spid="_x0000_s1052" type="#_x0000_t202" style="position:absolute;left:6188;top:5880;height:962;width:125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Testing</w:t>
                    </w:r>
                  </w:p>
                </w:txbxContent>
              </v:textbox>
            </v:shape>
            <v:shape id="Text Box 1086" o:spid="_x0000_s1053" type="#_x0000_t202" style="position:absolute;left:6908;top:7169;height:1284;width:125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Project Delivery</w:t>
                    </w:r>
                  </w:p>
                </w:txbxContent>
              </v:textbox>
            </v:shape>
            <v:line id="_x0000_s1155" o:spid="_x0000_s1054" style="position:absolute;left:248;top:6204;flip:x;height:0;width:5759;rotation:0f;" o:ole="f" fillcolor="#FFFFFF" filled="f" o:preferrelative="t" stroked="t" coordsize="21600,21600">
              <v:fill on="f" color2="#FFFFFF" focus="0%"/>
              <v:stroke weight="2.23937007874016pt" color="#000000" color2="#FFFFFF" miterlimit="2"/>
              <v:imagedata gain="65536f" blacklevel="0f" gamma="0"/>
              <o:lock v:ext="edit" position="f" selection="f" grouping="f" rotation="f" cropping="f" text="f" aspectratio="f"/>
            </v:line>
            <v:line id="_x0000_s1156" o:spid="_x0000_s1055" style="position:absolute;left:788;top:1375;flip:y;height:4827;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57" o:spid="_x0000_s1056" style="position:absolute;left:2408;top:2663;flip:y;height:3538;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line id="_x0000_s1158" o:spid="_x0000_s1057" style="position:absolute;left:4028;top:3952;height:2251;width:0;rotation:0f;" o:ole="f" fillcolor="#FFFFFF" filled="f" o:preferrelative="t" stroked="t" coordsize="21600,21600">
              <v:fill on="f" color2="#FFFFFF" focus="0%"/>
              <v:stroke weight="0.736929133858268pt" color="#000000" color2="#FFFFFF" miterlimit="2" startarrow="block" endarrow="block"/>
              <v:imagedata gain="65536f" blacklevel="0f" gamma="0"/>
              <o:lock v:ext="edit" position="f" selection="f" grouping="f" rotation="f" cropping="f" text="f" aspectratio="f"/>
            </v:line>
            <v:line id="_x0000_s1159" o:spid="_x0000_s1058" style="position:absolute;left:5288;top:5237;height:966;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shape id="_x0000_s1160" o:spid="_x0000_s1059" type="#_x0000_t176" style="position:absolute;left:6728;top:9099;height:964;width:1439;mso-wrap-style:none;rotation:0f;v-text-anchor:middle;" o:ole="f" fillcolor="#9C88CE" filled="t" o:preferrelative="t" stroked="t" coordorigin="0,0" coordsize="21600,21600" adj="2700">
              <v:stroke weight="0.736929133858268pt" color="#000000" color2="#FFFFFF" miterlimit="2"/>
              <v:imagedata gain="65536f" blacklevel="0f" gamma="0"/>
              <o:lock v:ext="edit" position="f" selection="f" grouping="f" rotation="f" cropping="f" text="f" aspectratio="f"/>
            </v:shape>
            <v:shape id="Text Box 1093" o:spid="_x0000_s1060" type="#_x0000_t202" style="position:absolute;left:6908;top:9098;height:964;width:1079;rotation:0f;" o:ole="f" fillcolor="#FFFFFF" filled="t" o:preferrelative="t" stroked="f" coordorigin="0,0" coordsize="21600,21600">
              <v:fill opacity="0%" focus="0%"/>
              <v:imagedata gain="65536f" blacklevel="0f" gamma="0"/>
              <o:lock v:ext="edit" position="f" selection="f" grouping="f" rotation="f" cropping="f" text="f" aspectratio="f"/>
              <v:textbox>
                <w:txbxContent>
                  <w:p>
                    <w:r>
                      <w:t>Support</w:t>
                    </w:r>
                  </w:p>
                </w:txbxContent>
              </v:textbox>
            </v:shape>
            <v:shape id="Text Box 1094" o:spid="_x0000_s1061" type="#_x0000_t202" style="position:absolute;left:248;top:7810;height:964;width:6119;rotation:0f;" o:ole="f" fillcolor="#FFFFFF" filled="f" o:preferrelative="t" stroked="f" coordorigin="0,0" coordsize="21600,21600">
              <v:fill on="f" color2="#FFFFFF" focus="0%"/>
              <v:imagedata gain="65536f" blacklevel="0f" gamma="0"/>
              <o:lock v:ext="edit" position="f" selection="f" grouping="f" rotation="f" cropping="f" text="f" aspectratio="f"/>
              <v:textbox>
                <w:txbxContent>
                  <w:p>
                    <w:pPr>
                      <w:rPr>
                        <w:i/>
                        <w:iCs/>
                      </w:rPr>
                    </w:pPr>
                    <w:r>
                      <w:rPr>
                        <w:i/>
                        <w:iCs/>
                      </w:rPr>
                      <w:t>Agile Methodology… Best quality with the best design</w:t>
                    </w:r>
                  </w:p>
                </w:txbxContent>
              </v:textbox>
            </v:shape>
            <v:line id="_x0000_s1163" o:spid="_x0000_s1062" style="position:absolute;left:7470;top:8455;height:642;width:0;rotation:0f;" o:ole="f" fillcolor="#FFFFFF" filled="f" o:preferrelative="t" stroked="t" coordsize="21600,21600">
              <v:fill on="f" color2="#FFFFFF" focus="0%"/>
              <v:stroke weight="0.736929133858268pt" color="#000000" color2="#FFFFFF" miterlimit="2" endarrow="block"/>
              <v:imagedata gain="65536f" blacklevel="0f" gamma="0"/>
              <o:lock v:ext="edit" position="f" selection="f" grouping="f" rotation="f" cropping="f" text="f" aspectratio="f"/>
            </v:line>
          </v:group>
        </w:pic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p>
    <w:p>
      <w:pPr>
        <w:tabs>
          <w:tab w:val="right" w:pos="8640"/>
        </w:tabs>
        <w:spacing w:line="360" w:lineRule="auto"/>
        <w:jc w:val="right"/>
      </w:pPr>
      <w:r>
        <w:fldChar w:fldCharType="begin"/>
      </w:r>
      <w:r>
        <w:instrText xml:space="preserve"> HYPERLINK  \l "Table"</w:instrText>
      </w:r>
      <w:r>
        <w:fldChar w:fldCharType="separate"/>
      </w:r>
      <w:r>
        <w:rPr>
          <w:rStyle w:val="20"/>
          <w:sz w:val="16"/>
        </w:rPr>
        <w:t>Top</w:t>
      </w:r>
      <w:r>
        <w:fldChar w:fldCharType="end"/>
      </w:r>
    </w:p>
    <w:p>
      <w:pPr>
        <w:pStyle w:val="2"/>
        <w:numPr>
          <w:ilvl w:val="0"/>
          <w:numId w:val="1"/>
        </w:numPr>
        <w:tabs>
          <w:tab w:val="left" w:pos="684"/>
        </w:tabs>
        <w:spacing w:before="0" w:after="0" w:line="360" w:lineRule="auto"/>
        <w:ind w:hanging="720"/>
        <w:jc w:val="both"/>
        <w:rPr>
          <w:rFonts w:cs="Times New Roman"/>
        </w:rPr>
      </w:pPr>
      <w:bookmarkStart w:id="20" w:name="_Toc497199441"/>
      <w:bookmarkStart w:id="21" w:name="_Toc910490208"/>
      <w:r>
        <w:rPr>
          <w:rFonts w:ascii="Times New Roman" w:hAnsi="Times New Roman" w:cs="Times New Roman"/>
        </w:rPr>
        <w:t>Requirements from Client</w:t>
      </w:r>
      <w:bookmarkEnd w:id="20"/>
      <w:bookmarkEnd w:id="21"/>
    </w:p>
    <w:p/>
    <w:p>
      <w:pPr>
        <w:pStyle w:val="26"/>
        <w:ind w:right="0"/>
        <w:jc w:val="both"/>
        <w:rPr>
          <w:bCs/>
        </w:rPr>
      </w:pPr>
      <w:r>
        <w:rPr>
          <w:bCs/>
          <w:color w:val="auto"/>
        </w:rPr>
        <w:t>Promatics</w:t>
      </w:r>
      <w:r>
        <w:rPr>
          <w:color w:val="auto"/>
        </w:rPr>
        <w:t xml:space="preserve"> would require the following from </w:t>
      </w:r>
      <w:r>
        <w:rPr>
          <w:b/>
          <w:szCs w:val="24"/>
        </w:rPr>
        <w:t>Client</w:t>
      </w:r>
      <w:r>
        <w:rPr>
          <w:color w:val="auto"/>
        </w:rPr>
        <w:t>. This information would be solely used for the project purpose.</w:t>
      </w:r>
    </w:p>
    <w:p>
      <w:pPr>
        <w:numPr>
          <w:ilvl w:val="0"/>
          <w:numId w:val="4"/>
        </w:numPr>
        <w:tabs>
          <w:tab w:val="left" w:pos="840"/>
          <w:tab w:val="left" w:pos="1080"/>
        </w:tabs>
        <w:spacing w:line="360" w:lineRule="auto"/>
        <w:ind w:left="840"/>
        <w:jc w:val="both"/>
        <w:rPr>
          <w:bCs/>
        </w:rPr>
      </w:pPr>
      <w:r>
        <w:rPr>
          <w:bCs/>
        </w:rPr>
        <w:t>Detailed document in case any more features need to be added on the app.</w:t>
      </w:r>
    </w:p>
    <w:p>
      <w:pPr>
        <w:numPr>
          <w:ilvl w:val="0"/>
          <w:numId w:val="4"/>
        </w:numPr>
        <w:tabs>
          <w:tab w:val="left" w:pos="840"/>
          <w:tab w:val="left" w:pos="1080"/>
        </w:tabs>
        <w:spacing w:line="360" w:lineRule="auto"/>
        <w:ind w:left="840"/>
        <w:jc w:val="both"/>
        <w:rPr>
          <w:bCs/>
        </w:rPr>
      </w:pPr>
      <w:r>
        <w:rPr>
          <w:bCs/>
        </w:rPr>
        <w:t>Point of contact to discuss the updates on a daily or a weekly basis as preferred by Client.</w:t>
      </w:r>
    </w:p>
    <w:p>
      <w:pPr>
        <w:numPr>
          <w:ilvl w:val="0"/>
          <w:numId w:val="4"/>
        </w:numPr>
        <w:tabs>
          <w:tab w:val="left" w:pos="840"/>
          <w:tab w:val="left" w:pos="1080"/>
        </w:tabs>
        <w:spacing w:line="360" w:lineRule="auto"/>
        <w:ind w:left="840"/>
        <w:jc w:val="both"/>
      </w:pPr>
      <w:r>
        <w:rPr>
          <w:bCs/>
        </w:rPr>
        <w:t>Any proprietary images, content and any other assets that are require for the development of the application.</w:t>
      </w:r>
    </w:p>
    <w:p>
      <w:pPr>
        <w:tabs>
          <w:tab w:val="left" w:pos="1457"/>
          <w:tab w:val="right" w:pos="8640"/>
        </w:tabs>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pStyle w:val="2"/>
        <w:numPr>
          <w:ilvl w:val="0"/>
          <w:numId w:val="1"/>
        </w:numPr>
        <w:tabs>
          <w:tab w:val="left" w:pos="684"/>
        </w:tabs>
        <w:spacing w:before="0" w:after="0" w:line="360" w:lineRule="auto"/>
        <w:ind w:hanging="720"/>
        <w:jc w:val="both"/>
        <w:rPr>
          <w:rFonts w:cs="Times New Roman"/>
          <w:sz w:val="24"/>
          <w:szCs w:val="24"/>
        </w:rPr>
      </w:pPr>
      <w:bookmarkStart w:id="22" w:name="_Toc497199442"/>
      <w:bookmarkStart w:id="23" w:name="_Toc865952150"/>
      <w:r>
        <w:rPr>
          <w:rFonts w:ascii="Times New Roman" w:hAnsi="Times New Roman" w:cs="Times New Roman"/>
        </w:rPr>
        <w:t>Promatics’ Commitment</w:t>
      </w:r>
      <w:bookmarkEnd w:id="22"/>
      <w:bookmarkEnd w:id="23"/>
    </w:p>
    <w:p>
      <w:pPr>
        <w:tabs>
          <w:tab w:val="left" w:pos="1080"/>
        </w:tabs>
        <w:spacing w:line="360" w:lineRule="auto"/>
        <w:jc w:val="both"/>
        <w:rPr>
          <w:bCs/>
        </w:rPr>
      </w:pPr>
      <w:r>
        <w:rPr>
          <w:szCs w:val="24"/>
        </w:rPr>
        <w:tab/>
      </w:r>
      <w:r>
        <w:rPr>
          <w:szCs w:val="24"/>
        </w:rPr>
        <w:br/>
      </w:r>
      <w:r>
        <w:rPr>
          <w:b/>
          <w:bCs/>
          <w:szCs w:val="24"/>
        </w:rPr>
        <w:t>Promatics’</w:t>
      </w:r>
      <w:r>
        <w:rPr>
          <w:szCs w:val="24"/>
        </w:rPr>
        <w:t xml:space="preserve"> deliverables catering to mobile application development and custom web applications development space are as follows:</w:t>
      </w:r>
    </w:p>
    <w:p>
      <w:pPr>
        <w:numPr>
          <w:ilvl w:val="0"/>
          <w:numId w:val="4"/>
        </w:numPr>
        <w:tabs>
          <w:tab w:val="left" w:pos="840"/>
          <w:tab w:val="left" w:pos="1080"/>
        </w:tabs>
        <w:spacing w:line="360" w:lineRule="auto"/>
        <w:ind w:left="840"/>
        <w:jc w:val="both"/>
        <w:rPr>
          <w:bCs/>
        </w:rPr>
      </w:pPr>
      <w:r>
        <w:rPr>
          <w:bCs/>
        </w:rPr>
        <w:t>Fully functional site with the aforementioned deliverables.</w:t>
      </w:r>
    </w:p>
    <w:p>
      <w:pPr>
        <w:numPr>
          <w:ilvl w:val="0"/>
          <w:numId w:val="4"/>
        </w:numPr>
        <w:tabs>
          <w:tab w:val="left" w:pos="840"/>
          <w:tab w:val="left" w:pos="1080"/>
        </w:tabs>
        <w:spacing w:line="360" w:lineRule="auto"/>
        <w:ind w:left="840"/>
        <w:jc w:val="both"/>
        <w:rPr>
          <w:bCs/>
        </w:rPr>
      </w:pPr>
      <w:r>
        <w:rPr>
          <w:bCs/>
        </w:rPr>
        <w:t>ETA of the project would be 1</w:t>
      </w:r>
      <w:r>
        <w:rPr>
          <w:bCs/>
        </w:rPr>
        <w:t>4</w:t>
      </w:r>
      <w:r>
        <w:rPr>
          <w:bCs/>
        </w:rPr>
        <w:t xml:space="preserve"> weeks. Further changes in the deliverables may extend or reduce the ETA.</w:t>
      </w:r>
    </w:p>
    <w:p>
      <w:pPr>
        <w:numPr>
          <w:ilvl w:val="0"/>
          <w:numId w:val="4"/>
        </w:numPr>
        <w:tabs>
          <w:tab w:val="left" w:pos="840"/>
          <w:tab w:val="left" w:pos="1080"/>
        </w:tabs>
        <w:spacing w:line="360" w:lineRule="auto"/>
        <w:ind w:left="840"/>
        <w:jc w:val="both"/>
        <w:rPr>
          <w:bCs/>
        </w:rPr>
      </w:pPr>
      <w:r>
        <w:rPr>
          <w:bCs/>
        </w:rPr>
        <w:t>Promatics works on a strict schedule and promises to deliver as per the agreed time frame. However, we take a standard deviation of 10% due to force majeure.</w:t>
      </w:r>
    </w:p>
    <w:p>
      <w:pPr>
        <w:tabs>
          <w:tab w:val="left" w:pos="1457"/>
          <w:tab w:val="right" w:pos="8640"/>
        </w:tabs>
        <w:spacing w:line="360" w:lineRule="auto"/>
        <w:jc w:val="right"/>
        <w:rPr>
          <w:bCs/>
        </w:rPr>
      </w:pPr>
    </w:p>
    <w:p>
      <w:pPr>
        <w:tabs>
          <w:tab w:val="left" w:pos="1457"/>
          <w:tab w:val="right" w:pos="8640"/>
        </w:tabs>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pStyle w:val="2"/>
        <w:numPr>
          <w:ilvl w:val="0"/>
          <w:numId w:val="1"/>
        </w:numPr>
        <w:tabs>
          <w:tab w:val="left" w:pos="684"/>
        </w:tabs>
        <w:spacing w:before="0" w:after="0" w:line="360" w:lineRule="auto"/>
        <w:ind w:hanging="720"/>
        <w:jc w:val="both"/>
        <w:rPr>
          <w:rFonts w:ascii="Times New Roman" w:hAnsi="Times New Roman" w:cs="Times New Roman"/>
        </w:rPr>
      </w:pPr>
      <w:bookmarkStart w:id="24" w:name="_Toc497199443"/>
      <w:bookmarkStart w:id="25" w:name="_Toc1113561095"/>
      <w:r>
        <w:rPr>
          <w:rFonts w:ascii="Times New Roman" w:hAnsi="Times New Roman" w:cs="Times New Roman"/>
        </w:rPr>
        <w:t>Location of Work</w:t>
      </w:r>
      <w:bookmarkEnd w:id="24"/>
      <w:bookmarkEnd w:id="25"/>
    </w:p>
    <w:p>
      <w:pPr>
        <w:spacing w:line="360" w:lineRule="auto"/>
        <w:jc w:val="both"/>
      </w:pPr>
    </w:p>
    <w:p>
      <w:pPr>
        <w:spacing w:line="360" w:lineRule="auto"/>
        <w:jc w:val="both"/>
      </w:pPr>
      <w:r>
        <w:t xml:space="preserve">The complete development process will be carried out of the development center of </w:t>
      </w:r>
      <w:r>
        <w:rPr>
          <w:b/>
          <w:bCs/>
        </w:rPr>
        <w:t>Promatics</w:t>
      </w:r>
      <w:r>
        <w:t xml:space="preserve"> in Ludhiana, INDIA. The center is situated in Punjab, North India which is the one of the most prosperous state of INDIA.</w:t>
      </w:r>
    </w:p>
    <w:p>
      <w:pPr>
        <w:spacing w:line="360" w:lineRule="auto"/>
        <w:jc w:val="both"/>
      </w:pPr>
    </w:p>
    <w:p>
      <w:pPr>
        <w:spacing w:line="360" w:lineRule="auto"/>
        <w:jc w:val="right"/>
      </w:pPr>
    </w:p>
    <w:p>
      <w:pPr>
        <w:spacing w:line="360" w:lineRule="auto"/>
        <w:jc w:val="right"/>
      </w:pPr>
    </w:p>
    <w:p>
      <w:pPr>
        <w:spacing w:line="360" w:lineRule="auto"/>
        <w:jc w:val="center"/>
        <w:rPr>
          <w:sz w:val="10"/>
          <w:szCs w:val="16"/>
        </w:rPr>
      </w:pPr>
      <w:r>
        <w:fldChar w:fldCharType="begin"/>
      </w:r>
      <w:r>
        <w:instrText xml:space="preserve"> HYPERLINK  \l "Table"</w:instrText>
      </w:r>
      <w:r>
        <w:fldChar w:fldCharType="separate"/>
      </w:r>
      <w:r>
        <w:rPr>
          <w:rStyle w:val="20"/>
          <w:sz w:val="16"/>
        </w:rPr>
        <w:t>Top</w:t>
      </w:r>
      <w:r>
        <w:fldChar w:fldCharType="end"/>
      </w:r>
    </w:p>
    <w:p>
      <w:pPr>
        <w:spacing w:line="360" w:lineRule="auto"/>
        <w:jc w:val="right"/>
        <w:rPr>
          <w:sz w:val="10"/>
          <w:szCs w:val="16"/>
        </w:rPr>
      </w:pPr>
    </w:p>
    <w:p>
      <w:pPr>
        <w:spacing w:line="360" w:lineRule="auto"/>
        <w:jc w:val="right"/>
        <w:rPr>
          <w:sz w:val="10"/>
          <w:szCs w:val="16"/>
        </w:rPr>
      </w:pPr>
    </w:p>
    <w:p>
      <w:pPr>
        <w:spacing w:line="360" w:lineRule="auto"/>
        <w:jc w:val="both"/>
        <w:rPr>
          <w:sz w:val="10"/>
          <w:szCs w:val="16"/>
        </w:rPr>
      </w:pPr>
    </w:p>
    <w:p>
      <w:pPr>
        <w:pStyle w:val="2"/>
        <w:numPr>
          <w:ilvl w:val="0"/>
          <w:numId w:val="1"/>
        </w:numPr>
        <w:tabs>
          <w:tab w:val="left" w:pos="684"/>
        </w:tabs>
        <w:spacing w:before="0" w:after="0" w:line="360" w:lineRule="auto"/>
        <w:ind w:hanging="720"/>
        <w:jc w:val="both"/>
        <w:rPr>
          <w:rFonts w:ascii="Times New Roman" w:hAnsi="Times New Roman" w:cs="Times New Roman"/>
        </w:rPr>
      </w:pPr>
      <w:bookmarkStart w:id="26" w:name="_Toc497199444"/>
      <w:bookmarkStart w:id="27" w:name="_Toc1530361988"/>
      <w:r>
        <w:rPr>
          <w:rFonts w:ascii="Times New Roman" w:hAnsi="Times New Roman" w:cs="Times New Roman"/>
        </w:rPr>
        <w:t>Progress Reporting and Communication</w:t>
      </w:r>
      <w:bookmarkEnd w:id="26"/>
      <w:bookmarkEnd w:id="27"/>
    </w:p>
    <w:p>
      <w:pPr>
        <w:spacing w:line="360" w:lineRule="auto"/>
      </w:pPr>
    </w:p>
    <w:p>
      <w:pPr>
        <w:spacing w:line="360" w:lineRule="auto"/>
        <w:jc w:val="both"/>
      </w:pPr>
      <w:r>
        <w:t>We will be available for conference with you anytime and you can reach us to discuss regarding the project through any means apart from this we will be giving a formal weekly report on the progress of the project and the status via e-mail.</w:t>
      </w:r>
    </w:p>
    <w:p>
      <w:pPr>
        <w:tabs>
          <w:tab w:val="left" w:pos="1457"/>
          <w:tab w:val="right" w:pos="8640"/>
        </w:tabs>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pStyle w:val="2"/>
        <w:numPr>
          <w:ilvl w:val="0"/>
          <w:numId w:val="1"/>
        </w:numPr>
        <w:tabs>
          <w:tab w:val="left" w:pos="684"/>
        </w:tabs>
        <w:spacing w:before="0" w:after="0" w:line="360" w:lineRule="auto"/>
        <w:ind w:hanging="720"/>
        <w:jc w:val="both"/>
        <w:rPr>
          <w:rFonts w:cs="Times New Roman"/>
        </w:rPr>
      </w:pPr>
      <w:bookmarkStart w:id="28" w:name="_Toc497199445"/>
      <w:bookmarkStart w:id="29" w:name="_Toc1163472530"/>
      <w:r>
        <w:rPr>
          <w:rFonts w:ascii="Times New Roman" w:hAnsi="Times New Roman" w:cs="Times New Roman"/>
        </w:rPr>
        <w:t>Engagement Model</w:t>
      </w:r>
      <w:bookmarkEnd w:id="28"/>
      <w:bookmarkEnd w:id="29"/>
    </w:p>
    <w:p>
      <w:pPr>
        <w:spacing w:line="360" w:lineRule="auto"/>
        <w:jc w:val="both"/>
      </w:pPr>
    </w:p>
    <w:p>
      <w:pPr>
        <w:spacing w:line="360" w:lineRule="auto"/>
        <w:jc w:val="both"/>
      </w:pPr>
      <w:r>
        <w:rPr>
          <w:b/>
          <w:bCs/>
        </w:rPr>
        <w:t>Promatics</w:t>
      </w:r>
      <w:r>
        <w:t xml:space="preserve"> has a GLOCAL engagement model that helps derive maximum value for our Clients and provide maximum return on their investments. The Engagement Model formulated </w:t>
      </w:r>
      <w:r>
        <w:rPr>
          <w:b/>
        </w:rPr>
        <w:t xml:space="preserve">Client </w:t>
      </w:r>
      <w:r>
        <w:t>is as follows:</w:t>
      </w:r>
    </w:p>
    <w:p>
      <w:pPr>
        <w:spacing w:line="360" w:lineRule="auto"/>
        <w:jc w:val="both"/>
      </w:pPr>
    </w:p>
    <w:p>
      <w:pPr>
        <w:tabs>
          <w:tab w:val="left" w:pos="1083"/>
          <w:tab w:val="left" w:pos="2880"/>
        </w:tabs>
        <w:spacing w:line="360" w:lineRule="auto"/>
        <w:jc w:val="both"/>
        <w:rPr>
          <w:b/>
          <w:bCs/>
        </w:rPr>
      </w:pPr>
      <w:r>
        <w:rPr>
          <w:b/>
          <w:bCs/>
        </w:rPr>
        <w:t>|| Intellectual Property ||</w:t>
      </w:r>
    </w:p>
    <w:p>
      <w:pPr>
        <w:tabs>
          <w:tab w:val="left" w:pos="1083"/>
          <w:tab w:val="left" w:pos="2880"/>
        </w:tabs>
        <w:spacing w:line="360" w:lineRule="auto"/>
        <w:jc w:val="both"/>
        <w:rPr>
          <w:b/>
          <w:bCs/>
        </w:rPr>
      </w:pPr>
      <w:r>
        <w:rPr>
          <w:b/>
          <w:bCs/>
        </w:rPr>
        <w:t>Promatics</w:t>
      </w:r>
      <w:r>
        <w:t xml:space="preserve"> guarantees high level of protection of information and intellectual property of its Clients and ensures a zero information leakage mechanism. This is also a part of our ISO and CMMi certification (Undergoing) process.</w:t>
      </w:r>
    </w:p>
    <w:p>
      <w:pPr>
        <w:tabs>
          <w:tab w:val="left" w:pos="1083"/>
          <w:tab w:val="left" w:pos="2880"/>
        </w:tabs>
        <w:spacing w:line="360" w:lineRule="auto"/>
        <w:jc w:val="both"/>
        <w:rPr>
          <w:b/>
          <w:bCs/>
        </w:rPr>
      </w:pPr>
    </w:p>
    <w:p>
      <w:pPr>
        <w:tabs>
          <w:tab w:val="left" w:pos="1083"/>
          <w:tab w:val="left" w:pos="2880"/>
        </w:tabs>
        <w:spacing w:line="360" w:lineRule="auto"/>
        <w:jc w:val="both"/>
        <w:rPr>
          <w:b/>
        </w:rPr>
      </w:pPr>
      <w:r>
        <w:rPr>
          <w:b/>
          <w:bCs/>
        </w:rPr>
        <w:t xml:space="preserve">|| Software Ownership || </w:t>
      </w:r>
    </w:p>
    <w:p>
      <w:pPr>
        <w:tabs>
          <w:tab w:val="left" w:pos="1083"/>
          <w:tab w:val="left" w:pos="2880"/>
        </w:tabs>
        <w:spacing w:line="360" w:lineRule="auto"/>
        <w:jc w:val="both"/>
        <w:rPr>
          <w:b/>
          <w:bCs/>
        </w:rPr>
      </w:pPr>
      <w:r>
        <w:rPr>
          <w:b/>
        </w:rPr>
        <w:t xml:space="preserve">Client </w:t>
      </w:r>
      <w:r>
        <w:t xml:space="preserve">would own the copyright on the application/service developed as a whole. Copyright ship is valid only after the full payments have been made and </w:t>
      </w:r>
      <w:r>
        <w:rPr>
          <w:b/>
          <w:bCs/>
        </w:rPr>
        <w:t>Promatics</w:t>
      </w:r>
      <w:r>
        <w:t xml:space="preserve"> hands over a copyright release document to </w:t>
      </w:r>
      <w:r>
        <w:rPr>
          <w:b/>
        </w:rPr>
        <w:t>Client</w:t>
      </w:r>
      <w:r>
        <w:t>.</w:t>
      </w:r>
    </w:p>
    <w:p>
      <w:pPr>
        <w:tabs>
          <w:tab w:val="left" w:pos="1083"/>
          <w:tab w:val="left" w:pos="2880"/>
        </w:tabs>
        <w:spacing w:line="360" w:lineRule="auto"/>
        <w:jc w:val="both"/>
        <w:rPr>
          <w:b/>
          <w:bCs/>
        </w:rPr>
      </w:pPr>
    </w:p>
    <w:p>
      <w:pPr>
        <w:tabs>
          <w:tab w:val="left" w:pos="1083"/>
          <w:tab w:val="left" w:pos="2880"/>
        </w:tabs>
        <w:spacing w:line="360" w:lineRule="auto"/>
        <w:jc w:val="both"/>
        <w:rPr>
          <w:b/>
          <w:bCs/>
        </w:rPr>
      </w:pPr>
      <w:r>
        <w:rPr>
          <w:b/>
          <w:bCs/>
        </w:rPr>
        <w:t xml:space="preserve">|| Systems &amp; Processes || </w:t>
      </w:r>
    </w:p>
    <w:p>
      <w:pPr>
        <w:tabs>
          <w:tab w:val="left" w:pos="1083"/>
          <w:tab w:val="left" w:pos="2880"/>
        </w:tabs>
        <w:spacing w:line="360" w:lineRule="auto"/>
        <w:jc w:val="both"/>
      </w:pPr>
      <w:r>
        <w:rPr>
          <w:b/>
          <w:bCs/>
        </w:rPr>
        <w:t>Promatics</w:t>
      </w:r>
      <w:r>
        <w:t xml:space="preserve"> has highly evolved systems and processes for project management, work-flow management, time sheet management, bug tracking, milestone tracking, project execution and reporting and Client communication. </w:t>
      </w:r>
      <w:r>
        <w:rPr>
          <w:b/>
          <w:bCs/>
        </w:rPr>
        <w:t>Promatics</w:t>
      </w:r>
      <w:r>
        <w:t xml:space="preserve"> is currently ISO 9001:2008 quality certified.</w:t>
      </w:r>
    </w:p>
    <w:p>
      <w:pPr>
        <w:tabs>
          <w:tab w:val="left" w:pos="1083"/>
          <w:tab w:val="left" w:pos="2880"/>
        </w:tabs>
        <w:spacing w:line="360" w:lineRule="auto"/>
        <w:jc w:val="both"/>
      </w:pPr>
    </w:p>
    <w:p>
      <w:pPr>
        <w:tabs>
          <w:tab w:val="left" w:pos="1083"/>
          <w:tab w:val="left" w:pos="2880"/>
        </w:tabs>
        <w:spacing w:line="360" w:lineRule="auto"/>
        <w:jc w:val="both"/>
      </w:pPr>
    </w:p>
    <w:p>
      <w:pPr>
        <w:tabs>
          <w:tab w:val="left" w:pos="1083"/>
          <w:tab w:val="left" w:pos="2880"/>
        </w:tabs>
        <w:spacing w:line="360" w:lineRule="auto"/>
        <w:jc w:val="both"/>
      </w:pPr>
    </w:p>
    <w:p>
      <w:pPr>
        <w:tabs>
          <w:tab w:val="left" w:pos="1083"/>
          <w:tab w:val="left" w:pos="2880"/>
        </w:tabs>
        <w:spacing w:line="360" w:lineRule="auto"/>
        <w:jc w:val="both"/>
        <w:rPr>
          <w:b/>
          <w:bCs/>
        </w:rPr>
      </w:pPr>
      <w:r>
        <w:rPr>
          <w:b/>
          <w:bCs/>
        </w:rPr>
        <w:t xml:space="preserve">|| Warranty Period and Maintenance || </w:t>
      </w:r>
    </w:p>
    <w:p>
      <w:pPr>
        <w:tabs>
          <w:tab w:val="left" w:pos="1083"/>
          <w:tab w:val="left" w:pos="2880"/>
        </w:tabs>
        <w:spacing w:line="360" w:lineRule="auto"/>
        <w:jc w:val="both"/>
        <w:rPr>
          <w:b/>
          <w:bCs/>
        </w:rPr>
      </w:pPr>
      <w:r>
        <w:rPr>
          <w:b/>
          <w:bCs/>
        </w:rPr>
        <w:t>Promatics</w:t>
      </w:r>
      <w:r>
        <w:t xml:space="preserve"> shall give a warranty for all its code, provided a third party does not alter the same. Any changes or bugs shall be addressed absolutely free of cost until it does not involve adding new modules which will be billable. Warranty shall be valid only after clearance of full and final payment of the project for a period of </w:t>
      </w:r>
      <w:r>
        <w:rPr>
          <w:b/>
          <w:bCs/>
          <w:highlight w:val="green"/>
        </w:rPr>
        <w:t>6 Months</w:t>
      </w:r>
      <w:r>
        <w:t xml:space="preserve">. </w:t>
      </w:r>
    </w:p>
    <w:p>
      <w:pPr>
        <w:tabs>
          <w:tab w:val="left" w:pos="1083"/>
          <w:tab w:val="left" w:pos="2880"/>
        </w:tabs>
        <w:spacing w:line="360" w:lineRule="auto"/>
        <w:jc w:val="both"/>
        <w:rPr>
          <w:b/>
          <w:bCs/>
        </w:rPr>
      </w:pPr>
    </w:p>
    <w:p>
      <w:pPr>
        <w:tabs>
          <w:tab w:val="left" w:pos="1083"/>
          <w:tab w:val="left" w:pos="2880"/>
        </w:tabs>
        <w:spacing w:line="360" w:lineRule="auto"/>
        <w:jc w:val="both"/>
        <w:rPr>
          <w:szCs w:val="24"/>
        </w:rPr>
      </w:pPr>
      <w:r>
        <w:rPr>
          <w:b/>
          <w:bCs/>
        </w:rPr>
        <w:t xml:space="preserve">|| Terms and Conditions || </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Deliverables listed in the proposal above will be referred to during the development of the project. Any new features, additional modules, major changes in work flow or any other element which is out of scope as per the above will attract a fresh ETA and  quote which will be submitted separately by Promatics.</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All content, images, texts, videos, Third party integration, services, API, Plug-in etc. information will be provided by the Client. If any of those attracts any cost to be acquired, same will be borne by the Client. </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Promatics is not liable to write or publish the content on the project.</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Promatics is not responsible for the delay of the project if the necessary information required by the Client like API’s information, third party plug-ins, Payment gateways and shipping gateways info etc. is not provided timely by the Client.</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Promatics will provide design concepts as per the client’s request for Design work and there will be revisions which can be done as per Client’s remarks.</w:t>
      </w:r>
    </w:p>
    <w:p>
      <w:pPr>
        <w:pStyle w:val="22"/>
        <w:numPr>
          <w:ilvl w:val="0"/>
          <w:numId w:val="10"/>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Promatics is not responsible for the delay caused by the malfunctioning of any third party software integrated with the project.</w:t>
      </w:r>
    </w:p>
    <w:p>
      <w:pPr>
        <w:pStyle w:val="22"/>
        <w:numPr>
          <w:ilvl w:val="0"/>
          <w:numId w:val="1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General features not described in detail will carry out as per industry standards and will be supported by open source scripts like for </w:t>
      </w:r>
      <w:r>
        <w:rPr>
          <w:rFonts w:hint="eastAsia" w:ascii="Times New Roman" w:hAnsi="Times New Roman" w:cs="Times New Roman"/>
          <w:sz w:val="24"/>
          <w:szCs w:val="24"/>
        </w:rPr>
        <w:t>Google Ad Management, Email Management</w:t>
      </w:r>
      <w:r>
        <w:rPr>
          <w:rFonts w:ascii="Times New Roman" w:hAnsi="Times New Roman" w:cs="Times New Roman"/>
          <w:sz w:val="24"/>
          <w:szCs w:val="24"/>
        </w:rPr>
        <w:t xml:space="preserve">, </w:t>
      </w:r>
      <w:r>
        <w:rPr>
          <w:rFonts w:hint="eastAsia" w:ascii="Times New Roman" w:hAnsi="Times New Roman" w:cs="Times New Roman"/>
          <w:sz w:val="24"/>
          <w:szCs w:val="24"/>
        </w:rPr>
        <w:t>Content Management</w:t>
      </w:r>
      <w:r>
        <w:rPr>
          <w:rFonts w:ascii="Times New Roman" w:hAnsi="Times New Roman" w:cs="Times New Roman"/>
          <w:sz w:val="24"/>
          <w:szCs w:val="24"/>
        </w:rPr>
        <w:t>,</w:t>
      </w:r>
      <w:r>
        <w:rPr>
          <w:rFonts w:hint="eastAsia" w:ascii="Times New Roman" w:hAnsi="Times New Roman" w:cs="Times New Roman"/>
          <w:sz w:val="24"/>
          <w:szCs w:val="24"/>
        </w:rPr>
        <w:t xml:space="preserve"> Newsletter Campaigns</w:t>
      </w:r>
      <w:r>
        <w:rPr>
          <w:rFonts w:ascii="Times New Roman" w:hAnsi="Times New Roman" w:cs="Times New Roman"/>
          <w:sz w:val="24"/>
          <w:szCs w:val="24"/>
        </w:rPr>
        <w:t xml:space="preserve"> and </w:t>
      </w:r>
      <w:r>
        <w:rPr>
          <w:rFonts w:hint="eastAsia" w:ascii="Times New Roman" w:hAnsi="Times New Roman" w:cs="Times New Roman"/>
          <w:sz w:val="24"/>
          <w:szCs w:val="24"/>
        </w:rPr>
        <w:t xml:space="preserve">Other features </w:t>
      </w:r>
      <w:r>
        <w:rPr>
          <w:rFonts w:ascii="Times New Roman" w:hAnsi="Times New Roman" w:cs="Times New Roman"/>
          <w:sz w:val="24"/>
          <w:szCs w:val="24"/>
        </w:rPr>
        <w:t xml:space="preserve">like </w:t>
      </w:r>
      <w:r>
        <w:rPr>
          <w:rFonts w:hint="eastAsia" w:ascii="Times New Roman" w:hAnsi="Times New Roman" w:cs="Times New Roman"/>
          <w:sz w:val="24"/>
          <w:szCs w:val="24"/>
        </w:rPr>
        <w:t>live support chat like Tawk.to</w:t>
      </w:r>
    </w:p>
    <w:p>
      <w:pPr>
        <w:pStyle w:val="22"/>
        <w:numPr>
          <w:ilvl w:val="0"/>
          <w:numId w:val="1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Domain Registration &amp; Hosting Server for the installation of final product will be bought by the Client and provided to Promatics. </w:t>
      </w:r>
    </w:p>
    <w:p>
      <w:pPr>
        <w:pStyle w:val="22"/>
        <w:numPr>
          <w:ilvl w:val="0"/>
          <w:numId w:val="10"/>
        </w:numPr>
        <w:spacing w:line="360" w:lineRule="auto"/>
        <w:contextualSpacing/>
        <w:jc w:val="both"/>
        <w:rPr>
          <w:b/>
          <w:bCs/>
        </w:rPr>
      </w:pPr>
      <w:r>
        <w:rPr>
          <w:rFonts w:ascii="Times New Roman" w:hAnsi="Times New Roman" w:cs="Times New Roman"/>
          <w:sz w:val="24"/>
          <w:szCs w:val="24"/>
        </w:rPr>
        <w:t xml:space="preserve">    Client will ensure that the hosting server provided is compliant to the requirements for hosting server provided by Promatics.</w:t>
      </w:r>
    </w:p>
    <w:p>
      <w:pPr>
        <w:spacing w:before="240" w:line="360" w:lineRule="auto"/>
        <w:jc w:val="both"/>
        <w:rPr>
          <w:b/>
          <w:bCs/>
        </w:rPr>
      </w:pPr>
      <w:r>
        <w:rPr>
          <w:b/>
          <w:bCs/>
        </w:rPr>
        <w:t>|| Billing Rates ||</w:t>
      </w:r>
    </w:p>
    <w:p>
      <w:pPr>
        <w:spacing w:line="360" w:lineRule="auto"/>
        <w:jc w:val="both"/>
      </w:pPr>
      <w:r>
        <w:rPr>
          <w:b/>
          <w:bCs/>
        </w:rPr>
        <w:t xml:space="preserve">Promatics </w:t>
      </w:r>
      <w:r>
        <w:t xml:space="preserve">has always had the advantage of best of the breed software programmers, analysts and functional consultants equipped with the state-of-the-art project management practices. We have always strived hard towards providing highly competitive pricing models. Our current talent pool comes with the below mentioned experience and cost to the </w:t>
      </w:r>
      <w:r>
        <w:rPr>
          <w:b/>
        </w:rPr>
        <w:t>Client</w:t>
      </w:r>
      <w:r>
        <w:t>.</w:t>
      </w:r>
    </w:p>
    <w:p>
      <w:pPr>
        <w:spacing w:line="360" w:lineRule="auto"/>
        <w:jc w:val="both"/>
      </w:pPr>
    </w:p>
    <w:p/>
    <w:tbl>
      <w:tblPr>
        <w:tblW w:w="8645" w:type="dxa"/>
        <w:tblInd w:w="3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23"/>
        <w:gridCol w:w="4888"/>
        <w:gridCol w:w="1621"/>
        <w:gridCol w:w="1613"/>
      </w:tblGrid>
      <w:tr>
        <w:tc>
          <w:tcPr>
            <w:tcW w:w="523"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SN</w:t>
            </w:r>
          </w:p>
        </w:tc>
        <w:tc>
          <w:tcPr>
            <w:tcW w:w="4888"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Profile</w:t>
            </w:r>
          </w:p>
        </w:tc>
        <w:tc>
          <w:tcPr>
            <w:tcW w:w="1621"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Experience</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rPr>
                <w:b/>
                <w:bCs/>
              </w:rPr>
              <w:t>Billable / Hr</w:t>
            </w:r>
          </w:p>
        </w:tc>
      </w:tr>
      <w:tr>
        <w:tc>
          <w:tcPr>
            <w:tcW w:w="523" w:type="dxa"/>
            <w:tcBorders>
              <w:top w:val="single" w:color="000000" w:sz="2" w:space="0"/>
              <w:left w:val="single" w:color="000000" w:sz="2" w:space="0"/>
              <w:bottom w:val="single" w:color="000000" w:sz="2" w:space="0"/>
            </w:tcBorders>
            <w:vAlign w:val="center"/>
          </w:tcPr>
          <w:p>
            <w:pPr>
              <w:spacing w:line="360" w:lineRule="auto"/>
            </w:pPr>
            <w:r>
              <w:t>1</w:t>
            </w:r>
          </w:p>
        </w:tc>
        <w:tc>
          <w:tcPr>
            <w:tcW w:w="4888" w:type="dxa"/>
            <w:tcBorders>
              <w:top w:val="single" w:color="000000" w:sz="2" w:space="0"/>
              <w:left w:val="single" w:color="000000" w:sz="2" w:space="0"/>
              <w:bottom w:val="single" w:color="000000" w:sz="2" w:space="0"/>
            </w:tcBorders>
            <w:vAlign w:val="center"/>
          </w:tcPr>
          <w:p>
            <w:pPr>
              <w:spacing w:line="360" w:lineRule="auto"/>
            </w:pPr>
            <w:r>
              <w:t xml:space="preserve">Junior Programmer </w:t>
            </w:r>
          </w:p>
        </w:tc>
        <w:tc>
          <w:tcPr>
            <w:tcW w:w="1621" w:type="dxa"/>
            <w:tcBorders>
              <w:top w:val="single" w:color="000000" w:sz="2" w:space="0"/>
              <w:left w:val="single" w:color="000000" w:sz="2" w:space="0"/>
              <w:bottom w:val="single" w:color="000000" w:sz="2" w:space="0"/>
            </w:tcBorders>
            <w:vAlign w:val="center"/>
          </w:tcPr>
          <w:p>
            <w:pPr>
              <w:spacing w:line="360" w:lineRule="auto"/>
            </w:pPr>
            <w:r>
              <w:t>2 – 3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$ 12</w:t>
            </w:r>
          </w:p>
        </w:tc>
      </w:tr>
      <w:tr>
        <w:tc>
          <w:tcPr>
            <w:tcW w:w="523" w:type="dxa"/>
            <w:tcBorders>
              <w:top w:val="single" w:color="000000" w:sz="2" w:space="0"/>
              <w:left w:val="single" w:color="000000" w:sz="2" w:space="0"/>
              <w:bottom w:val="single" w:color="000000" w:sz="2" w:space="0"/>
            </w:tcBorders>
            <w:vAlign w:val="center"/>
          </w:tcPr>
          <w:p>
            <w:pPr>
              <w:spacing w:line="360" w:lineRule="auto"/>
            </w:pPr>
            <w:r>
              <w:t>2</w:t>
            </w:r>
          </w:p>
        </w:tc>
        <w:tc>
          <w:tcPr>
            <w:tcW w:w="4888" w:type="dxa"/>
            <w:tcBorders>
              <w:top w:val="single" w:color="000000" w:sz="2" w:space="0"/>
              <w:left w:val="single" w:color="000000" w:sz="2" w:space="0"/>
              <w:bottom w:val="single" w:color="000000" w:sz="2" w:space="0"/>
            </w:tcBorders>
            <w:vAlign w:val="center"/>
          </w:tcPr>
          <w:p>
            <w:pPr>
              <w:spacing w:line="360" w:lineRule="auto"/>
            </w:pPr>
            <w:r>
              <w:t>UI Designer</w:t>
            </w:r>
          </w:p>
        </w:tc>
        <w:tc>
          <w:tcPr>
            <w:tcW w:w="1621" w:type="dxa"/>
            <w:tcBorders>
              <w:top w:val="single" w:color="000000" w:sz="2" w:space="0"/>
              <w:left w:val="single" w:color="000000" w:sz="2" w:space="0"/>
              <w:bottom w:val="single" w:color="000000" w:sz="2" w:space="0"/>
            </w:tcBorders>
            <w:vAlign w:val="center"/>
          </w:tcPr>
          <w:p>
            <w:pPr>
              <w:spacing w:line="360" w:lineRule="auto"/>
            </w:pPr>
            <w:r>
              <w:t>2 – 3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$ 15</w:t>
            </w:r>
          </w:p>
        </w:tc>
      </w:tr>
      <w:tr>
        <w:tc>
          <w:tcPr>
            <w:tcW w:w="523" w:type="dxa"/>
            <w:tcBorders>
              <w:top w:val="single" w:color="000000" w:sz="2" w:space="0"/>
              <w:left w:val="single" w:color="000000" w:sz="2" w:space="0"/>
              <w:bottom w:val="single" w:color="000000" w:sz="2" w:space="0"/>
            </w:tcBorders>
            <w:vAlign w:val="center"/>
          </w:tcPr>
          <w:p>
            <w:pPr>
              <w:spacing w:line="360" w:lineRule="auto"/>
            </w:pPr>
            <w:r>
              <w:t>3</w:t>
            </w:r>
          </w:p>
        </w:tc>
        <w:tc>
          <w:tcPr>
            <w:tcW w:w="4888" w:type="dxa"/>
            <w:tcBorders>
              <w:top w:val="single" w:color="000000" w:sz="2" w:space="0"/>
              <w:left w:val="single" w:color="000000" w:sz="2" w:space="0"/>
              <w:bottom w:val="single" w:color="000000" w:sz="2" w:space="0"/>
            </w:tcBorders>
            <w:vAlign w:val="center"/>
          </w:tcPr>
          <w:p>
            <w:pPr>
              <w:spacing w:line="360" w:lineRule="auto"/>
            </w:pPr>
            <w:r>
              <w:t xml:space="preserve">Software Programmer </w:t>
            </w:r>
          </w:p>
        </w:tc>
        <w:tc>
          <w:tcPr>
            <w:tcW w:w="1621" w:type="dxa"/>
            <w:tcBorders>
              <w:top w:val="single" w:color="000000" w:sz="2" w:space="0"/>
              <w:left w:val="single" w:color="000000" w:sz="2" w:space="0"/>
              <w:bottom w:val="single" w:color="000000" w:sz="2" w:space="0"/>
            </w:tcBorders>
            <w:vAlign w:val="center"/>
          </w:tcPr>
          <w:p>
            <w:pPr>
              <w:spacing w:line="360" w:lineRule="auto"/>
            </w:pPr>
            <w:r>
              <w:t>3 – 5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xml:space="preserve">$ 15 </w:t>
            </w:r>
          </w:p>
        </w:tc>
      </w:tr>
      <w:tr>
        <w:tc>
          <w:tcPr>
            <w:tcW w:w="523" w:type="dxa"/>
            <w:tcBorders>
              <w:top w:val="single" w:color="000000" w:sz="2" w:space="0"/>
              <w:left w:val="single" w:color="000000" w:sz="2" w:space="0"/>
              <w:bottom w:val="single" w:color="000000" w:sz="2" w:space="0"/>
            </w:tcBorders>
            <w:vAlign w:val="center"/>
          </w:tcPr>
          <w:p>
            <w:pPr>
              <w:spacing w:line="360" w:lineRule="auto"/>
            </w:pPr>
            <w:r>
              <w:t>4</w:t>
            </w:r>
          </w:p>
        </w:tc>
        <w:tc>
          <w:tcPr>
            <w:tcW w:w="4888" w:type="dxa"/>
            <w:tcBorders>
              <w:top w:val="single" w:color="000000" w:sz="2" w:space="0"/>
              <w:left w:val="single" w:color="000000" w:sz="2" w:space="0"/>
              <w:bottom w:val="single" w:color="000000" w:sz="2" w:space="0"/>
            </w:tcBorders>
            <w:vAlign w:val="center"/>
          </w:tcPr>
          <w:p>
            <w:pPr>
              <w:spacing w:line="360" w:lineRule="auto"/>
            </w:pPr>
            <w:r>
              <w:t xml:space="preserve">Senior Software Programmer </w:t>
            </w:r>
          </w:p>
        </w:tc>
        <w:tc>
          <w:tcPr>
            <w:tcW w:w="1621" w:type="dxa"/>
            <w:tcBorders>
              <w:top w:val="single" w:color="000000" w:sz="2" w:space="0"/>
              <w:left w:val="single" w:color="000000" w:sz="2" w:space="0"/>
              <w:bottom w:val="single" w:color="000000" w:sz="2" w:space="0"/>
            </w:tcBorders>
            <w:vAlign w:val="center"/>
          </w:tcPr>
          <w:p>
            <w:pPr>
              <w:spacing w:line="360" w:lineRule="auto"/>
            </w:pPr>
            <w:r>
              <w:t>4 – 6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$ 18</w:t>
            </w:r>
          </w:p>
        </w:tc>
      </w:tr>
      <w:tr>
        <w:tc>
          <w:tcPr>
            <w:tcW w:w="523" w:type="dxa"/>
            <w:tcBorders>
              <w:top w:val="single" w:color="000000" w:sz="2" w:space="0"/>
              <w:left w:val="single" w:color="000000" w:sz="2" w:space="0"/>
              <w:bottom w:val="single" w:color="000000" w:sz="2" w:space="0"/>
            </w:tcBorders>
            <w:vAlign w:val="center"/>
          </w:tcPr>
          <w:p>
            <w:pPr>
              <w:spacing w:line="360" w:lineRule="auto"/>
            </w:pPr>
            <w:r>
              <w:t>5</w:t>
            </w:r>
          </w:p>
        </w:tc>
        <w:tc>
          <w:tcPr>
            <w:tcW w:w="4888" w:type="dxa"/>
            <w:tcBorders>
              <w:top w:val="single" w:color="000000" w:sz="2" w:space="0"/>
              <w:left w:val="single" w:color="000000" w:sz="2" w:space="0"/>
              <w:bottom w:val="single" w:color="000000" w:sz="2" w:space="0"/>
            </w:tcBorders>
            <w:vAlign w:val="center"/>
          </w:tcPr>
          <w:p>
            <w:pPr>
              <w:spacing w:line="360" w:lineRule="auto"/>
            </w:pPr>
            <w:r>
              <w:t>Testing / QA Engineer / Analyst</w:t>
            </w:r>
          </w:p>
        </w:tc>
        <w:tc>
          <w:tcPr>
            <w:tcW w:w="1621" w:type="dxa"/>
            <w:tcBorders>
              <w:top w:val="single" w:color="000000" w:sz="2" w:space="0"/>
              <w:left w:val="single" w:color="000000" w:sz="2" w:space="0"/>
              <w:bottom w:val="single" w:color="000000" w:sz="2" w:space="0"/>
            </w:tcBorders>
            <w:vAlign w:val="center"/>
          </w:tcPr>
          <w:p>
            <w:pPr>
              <w:spacing w:line="360" w:lineRule="auto"/>
            </w:pPr>
            <w:r>
              <w:t>2 – 3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$ 15</w:t>
            </w:r>
          </w:p>
        </w:tc>
      </w:tr>
      <w:tr>
        <w:tc>
          <w:tcPr>
            <w:tcW w:w="523" w:type="dxa"/>
            <w:tcBorders>
              <w:top w:val="single" w:color="000000" w:sz="2" w:space="0"/>
              <w:left w:val="single" w:color="000000" w:sz="2" w:space="0"/>
              <w:bottom w:val="single" w:color="000000" w:sz="2" w:space="0"/>
            </w:tcBorders>
            <w:vAlign w:val="center"/>
          </w:tcPr>
          <w:p>
            <w:pPr>
              <w:spacing w:line="360" w:lineRule="auto"/>
            </w:pPr>
            <w:r>
              <w:t>6</w:t>
            </w:r>
          </w:p>
        </w:tc>
        <w:tc>
          <w:tcPr>
            <w:tcW w:w="4888" w:type="dxa"/>
            <w:tcBorders>
              <w:top w:val="single" w:color="000000" w:sz="2" w:space="0"/>
              <w:left w:val="single" w:color="000000" w:sz="2" w:space="0"/>
              <w:bottom w:val="single" w:color="000000" w:sz="2" w:space="0"/>
            </w:tcBorders>
            <w:vAlign w:val="center"/>
          </w:tcPr>
          <w:p>
            <w:pPr>
              <w:spacing w:line="360" w:lineRule="auto"/>
            </w:pPr>
            <w:r>
              <w:t>Project Manager</w:t>
            </w:r>
          </w:p>
        </w:tc>
        <w:tc>
          <w:tcPr>
            <w:tcW w:w="1621" w:type="dxa"/>
            <w:tcBorders>
              <w:top w:val="single" w:color="000000" w:sz="2" w:space="0"/>
              <w:left w:val="single" w:color="000000" w:sz="2" w:space="0"/>
              <w:bottom w:val="single" w:color="000000" w:sz="2" w:space="0"/>
            </w:tcBorders>
            <w:vAlign w:val="center"/>
          </w:tcPr>
          <w:p>
            <w:pPr>
              <w:spacing w:line="360" w:lineRule="auto"/>
            </w:pPr>
            <w:r>
              <w:t>5 – 8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$ 21</w:t>
            </w:r>
          </w:p>
        </w:tc>
      </w:tr>
      <w:tr>
        <w:tc>
          <w:tcPr>
            <w:tcW w:w="523" w:type="dxa"/>
            <w:tcBorders>
              <w:top w:val="single" w:color="000000" w:sz="2" w:space="0"/>
              <w:left w:val="single" w:color="000000" w:sz="2" w:space="0"/>
              <w:bottom w:val="single" w:color="000000" w:sz="2" w:space="0"/>
            </w:tcBorders>
            <w:vAlign w:val="center"/>
          </w:tcPr>
          <w:p>
            <w:pPr>
              <w:spacing w:line="360" w:lineRule="auto"/>
            </w:pPr>
            <w:r>
              <w:t>7</w:t>
            </w:r>
          </w:p>
        </w:tc>
        <w:tc>
          <w:tcPr>
            <w:tcW w:w="4888" w:type="dxa"/>
            <w:tcBorders>
              <w:top w:val="single" w:color="000000" w:sz="2" w:space="0"/>
              <w:left w:val="single" w:color="000000" w:sz="2" w:space="0"/>
              <w:bottom w:val="single" w:color="000000" w:sz="2" w:space="0"/>
            </w:tcBorders>
            <w:vAlign w:val="center"/>
          </w:tcPr>
          <w:p>
            <w:pPr>
              <w:spacing w:line="360" w:lineRule="auto"/>
            </w:pPr>
            <w:r>
              <w:t>Functional Consultant</w:t>
            </w:r>
          </w:p>
        </w:tc>
        <w:tc>
          <w:tcPr>
            <w:tcW w:w="1621" w:type="dxa"/>
            <w:tcBorders>
              <w:top w:val="single" w:color="000000" w:sz="2" w:space="0"/>
              <w:left w:val="single" w:color="000000" w:sz="2" w:space="0"/>
              <w:bottom w:val="single" w:color="000000" w:sz="2" w:space="0"/>
            </w:tcBorders>
            <w:vAlign w:val="center"/>
          </w:tcPr>
          <w:p>
            <w:pPr>
              <w:spacing w:line="360" w:lineRule="auto"/>
            </w:pPr>
            <w:r>
              <w:t>+ 10 yrs</w:t>
            </w:r>
          </w:p>
        </w:tc>
        <w:tc>
          <w:tcPr>
            <w:tcW w:w="1613" w:type="dxa"/>
            <w:tcBorders>
              <w:top w:val="single" w:color="000000" w:sz="2" w:space="0"/>
              <w:left w:val="single" w:color="000000" w:sz="2" w:space="0"/>
              <w:bottom w:val="single" w:color="000000" w:sz="2" w:space="0"/>
              <w:right w:val="single" w:color="000000" w:sz="2" w:space="0"/>
            </w:tcBorders>
            <w:vAlign w:val="center"/>
          </w:tcPr>
          <w:p>
            <w:pPr>
              <w:spacing w:line="360" w:lineRule="auto"/>
            </w:pPr>
            <w:r>
              <w:t>$ 30</w:t>
            </w:r>
          </w:p>
        </w:tc>
      </w:tr>
    </w:tbl>
    <w:p>
      <w:pPr>
        <w:spacing w:line="360" w:lineRule="auto"/>
        <w:jc w:val="both"/>
      </w:pPr>
    </w:p>
    <w:p>
      <w:pPr>
        <w:spacing w:line="360" w:lineRule="auto"/>
        <w:jc w:val="both"/>
      </w:pPr>
      <w:r>
        <w:t xml:space="preserve">The aforementioned hourly rates are for actual working hours. These do not include Weekends, Public Holidays, and Leaves etc. </w:t>
      </w:r>
    </w:p>
    <w:p>
      <w:pPr>
        <w:spacing w:line="360" w:lineRule="auto"/>
        <w:jc w:val="both"/>
      </w:pPr>
      <w:r>
        <w:t xml:space="preserve">These rates are offshore development rates for resources based at </w:t>
      </w:r>
      <w:r>
        <w:rPr>
          <w:b/>
          <w:bCs/>
        </w:rPr>
        <w:t xml:space="preserve">Promatics’ </w:t>
      </w:r>
      <w:r>
        <w:t xml:space="preserve">development center in India. </w:t>
      </w:r>
    </w:p>
    <w:p>
      <w:pPr>
        <w:spacing w:line="360" w:lineRule="auto"/>
        <w:jc w:val="right"/>
      </w:pPr>
    </w:p>
    <w:p>
      <w:pPr>
        <w:spacing w:line="360" w:lineRule="auto"/>
        <w:jc w:val="both"/>
      </w:pPr>
      <w:r>
        <w:rPr>
          <w:b/>
          <w:bCs/>
        </w:rPr>
        <w:t>|| Proposed Team for the Project ||</w:t>
      </w:r>
    </w:p>
    <w:p>
      <w:pPr>
        <w:spacing w:line="360" w:lineRule="auto"/>
        <w:jc w:val="both"/>
      </w:pPr>
      <w:r>
        <w:t>The proposed team to achieve the deliverables in a time span of 1</w:t>
      </w:r>
      <w:r>
        <w:t>4</w:t>
      </w:r>
      <w:r>
        <w:t xml:space="preserve"> business weeks comprising of 40 hrs / week is as follows</w:t>
      </w:r>
    </w:p>
    <w:p>
      <w:pPr>
        <w:spacing w:line="360" w:lineRule="auto"/>
        <w:jc w:val="both"/>
      </w:pPr>
      <w:r>
        <w:t xml:space="preserve">Junior Programmers </w:t>
      </w:r>
      <w:r>
        <w:tab/>
      </w:r>
      <w:r>
        <w:tab/>
      </w:r>
      <w:r>
        <w:tab/>
      </w:r>
      <w:r>
        <w:tab/>
      </w:r>
      <w:r>
        <w:tab/>
      </w:r>
      <w:r>
        <w:tab/>
      </w:r>
      <w:r>
        <w:t>2</w:t>
      </w:r>
      <w:r>
        <w:tab/>
      </w:r>
      <w:r>
        <w:tab/>
      </w:r>
      <w:r>
        <w:tab/>
      </w:r>
      <w:r>
        <w:t>Full-Time</w:t>
      </w:r>
    </w:p>
    <w:p>
      <w:pPr>
        <w:spacing w:line="360" w:lineRule="auto"/>
        <w:jc w:val="both"/>
      </w:pPr>
      <w:r>
        <w:t xml:space="preserve">Senior Programmers </w:t>
      </w:r>
      <w:r>
        <w:tab/>
      </w:r>
      <w:r>
        <w:tab/>
      </w:r>
      <w:r>
        <w:tab/>
      </w:r>
      <w:r>
        <w:tab/>
      </w:r>
      <w:r>
        <w:tab/>
      </w:r>
      <w:r>
        <w:tab/>
      </w:r>
      <w:r>
        <w:t>2</w:t>
      </w:r>
      <w:r>
        <w:tab/>
      </w:r>
      <w:r>
        <w:tab/>
      </w:r>
      <w:r>
        <w:tab/>
      </w:r>
      <w:r>
        <w:t>Full-Time</w:t>
      </w:r>
    </w:p>
    <w:p>
      <w:pPr>
        <w:spacing w:line="360" w:lineRule="auto"/>
        <w:jc w:val="both"/>
      </w:pPr>
      <w:r>
        <w:t xml:space="preserve">Testing / QA Engineer / Analyst </w:t>
      </w:r>
      <w:r>
        <w:tab/>
      </w:r>
      <w:r>
        <w:tab/>
      </w:r>
      <w:r>
        <w:tab/>
      </w:r>
      <w:r>
        <w:tab/>
      </w:r>
      <w:r>
        <w:t>1</w:t>
      </w:r>
      <w:r>
        <w:tab/>
      </w:r>
      <w:r>
        <w:tab/>
      </w:r>
      <w:r>
        <w:tab/>
      </w:r>
      <w:r>
        <w:t>Full-Time</w:t>
      </w:r>
    </w:p>
    <w:p>
      <w:pPr>
        <w:spacing w:line="360" w:lineRule="auto"/>
        <w:jc w:val="both"/>
      </w:pPr>
      <w:r>
        <w:t xml:space="preserve">Project Manager </w:t>
      </w:r>
      <w:r>
        <w:tab/>
      </w:r>
      <w:r>
        <w:tab/>
      </w:r>
      <w:r>
        <w:tab/>
      </w:r>
      <w:r>
        <w:tab/>
      </w:r>
      <w:r>
        <w:t xml:space="preserve"> </w:t>
      </w:r>
      <w:r>
        <w:tab/>
      </w:r>
      <w:r>
        <w:tab/>
      </w:r>
      <w:r>
        <w:t>1</w:t>
      </w:r>
      <w:r>
        <w:tab/>
      </w:r>
      <w:r>
        <w:tab/>
      </w:r>
      <w:r>
        <w:tab/>
      </w:r>
      <w:r>
        <w:t>Full-Time</w:t>
      </w:r>
    </w:p>
    <w:p>
      <w:pPr>
        <w:spacing w:line="360" w:lineRule="auto"/>
        <w:jc w:val="both"/>
        <w:rPr>
          <w:b/>
          <w:bCs/>
        </w:rPr>
      </w:pPr>
      <w:r>
        <w:t>UI/UX Designer</w:t>
      </w:r>
      <w:r>
        <w:tab/>
      </w:r>
      <w:r>
        <w:tab/>
      </w:r>
      <w:r>
        <w:tab/>
      </w:r>
      <w:r>
        <w:tab/>
      </w:r>
      <w:r>
        <w:tab/>
      </w:r>
      <w:r>
        <w:tab/>
      </w:r>
      <w:r>
        <w:t>1</w:t>
      </w:r>
      <w:r>
        <w:tab/>
      </w:r>
      <w:r>
        <w:tab/>
      </w:r>
      <w:r>
        <w:tab/>
      </w:r>
      <w:r>
        <w:t>Full-Time</w:t>
      </w:r>
    </w:p>
    <w:p>
      <w:pPr>
        <w:tabs>
          <w:tab w:val="left" w:pos="6748"/>
        </w:tabs>
        <w:spacing w:before="240" w:line="360" w:lineRule="auto"/>
        <w:jc w:val="both"/>
        <w:rPr>
          <w:b/>
          <w:bCs/>
        </w:rPr>
      </w:pPr>
    </w:p>
    <w:p>
      <w:pPr>
        <w:tabs>
          <w:tab w:val="left" w:pos="6748"/>
        </w:tabs>
        <w:spacing w:before="240" w:line="360" w:lineRule="auto"/>
        <w:jc w:val="both"/>
      </w:pPr>
      <w:r>
        <w:rPr>
          <w:b/>
          <w:bCs/>
        </w:rPr>
        <w:t>|| Payment Schedule ||</w:t>
      </w:r>
    </w:p>
    <w:p/>
    <w:tbl>
      <w:tblPr>
        <w:tblW w:w="919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2"/>
        <w:gridCol w:w="1236"/>
        <w:gridCol w:w="1487"/>
        <w:gridCol w:w="3738"/>
        <w:gridCol w:w="2257"/>
      </w:tblGrid>
      <w:tr>
        <w:trPr>
          <w:trHeight w:val="802" w:hRule="atLeast"/>
        </w:trPr>
        <w:tc>
          <w:tcPr>
            <w:tcW w:w="472" w:type="dxa"/>
            <w:tcBorders>
              <w:top w:val="single" w:color="000000" w:sz="2" w:space="0"/>
              <w:left w:val="single" w:color="000000" w:sz="2" w:space="0"/>
              <w:bottom w:val="single" w:color="000000" w:sz="2" w:space="0"/>
            </w:tcBorders>
            <w:vAlign w:val="center"/>
          </w:tcPr>
          <w:p>
            <w:pPr>
              <w:snapToGrid w:val="0"/>
              <w:spacing w:line="360" w:lineRule="auto"/>
              <w:rPr>
                <w:b/>
                <w:bCs/>
              </w:rPr>
            </w:pPr>
          </w:p>
        </w:tc>
        <w:tc>
          <w:tcPr>
            <w:tcW w:w="1236"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Amount (USD)</w:t>
            </w:r>
          </w:p>
        </w:tc>
        <w:tc>
          <w:tcPr>
            <w:tcW w:w="1487"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Percentage</w:t>
            </w:r>
          </w:p>
        </w:tc>
        <w:tc>
          <w:tcPr>
            <w:tcW w:w="3738" w:type="dxa"/>
            <w:tcBorders>
              <w:top w:val="single" w:color="000000" w:sz="2" w:space="0"/>
              <w:left w:val="single" w:color="000000" w:sz="2" w:space="0"/>
              <w:bottom w:val="single" w:color="000000" w:sz="2" w:space="0"/>
            </w:tcBorders>
            <w:vAlign w:val="center"/>
          </w:tcPr>
          <w:p>
            <w:pPr>
              <w:spacing w:line="360" w:lineRule="auto"/>
              <w:jc w:val="center"/>
              <w:rPr>
                <w:b/>
                <w:bCs/>
              </w:rPr>
            </w:pPr>
            <w:r>
              <w:rPr>
                <w:b/>
                <w:bCs/>
              </w:rPr>
              <w:t xml:space="preserve">Milestones </w:t>
            </w:r>
          </w:p>
          <w:p>
            <w:pPr>
              <w:spacing w:line="360" w:lineRule="auto"/>
              <w:jc w:val="center"/>
              <w:rPr>
                <w:b/>
                <w:bCs/>
              </w:rPr>
            </w:pPr>
            <w:r>
              <w:rPr>
                <w:b/>
                <w:bCs/>
              </w:rPr>
              <w:t>(Delivery Schedule)</w:t>
            </w:r>
          </w:p>
        </w:tc>
        <w:tc>
          <w:tcPr>
            <w:tcW w:w="2257"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rPr>
                <w:b/>
                <w:bCs/>
              </w:rPr>
              <w:t>Time</w:t>
            </w:r>
          </w:p>
        </w:tc>
      </w:tr>
      <w:tr>
        <w:trPr>
          <w:trHeight w:val="418" w:hRule="atLeast"/>
        </w:trPr>
        <w:tc>
          <w:tcPr>
            <w:tcW w:w="472" w:type="dxa"/>
            <w:tcBorders>
              <w:top w:val="single" w:color="000000" w:sz="2" w:space="0"/>
              <w:left w:val="single" w:color="000000" w:sz="2" w:space="0"/>
              <w:bottom w:val="single" w:color="000000" w:sz="2" w:space="0"/>
            </w:tcBorders>
            <w:vAlign w:val="center"/>
          </w:tcPr>
          <w:p>
            <w:pPr>
              <w:spacing w:line="360" w:lineRule="auto"/>
              <w:jc w:val="center"/>
            </w:pPr>
            <w:r>
              <w:t>1)</w:t>
            </w:r>
          </w:p>
        </w:tc>
        <w:tc>
          <w:tcPr>
            <w:tcW w:w="1236" w:type="dxa"/>
            <w:tcBorders>
              <w:top w:val="single" w:color="000000" w:sz="2" w:space="0"/>
              <w:left w:val="single" w:color="000000" w:sz="2" w:space="0"/>
              <w:bottom w:val="single" w:color="000000" w:sz="2" w:space="0"/>
            </w:tcBorders>
            <w:vAlign w:val="center"/>
          </w:tcPr>
          <w:p>
            <w:pPr>
              <w:spacing w:line="360" w:lineRule="auto"/>
              <w:jc w:val="center"/>
            </w:pPr>
            <w:r>
              <w:t>2</w:t>
            </w:r>
            <w:r>
              <w:t>958</w:t>
            </w:r>
          </w:p>
        </w:tc>
        <w:tc>
          <w:tcPr>
            <w:tcW w:w="1487" w:type="dxa"/>
            <w:tcBorders>
              <w:top w:val="single" w:color="000000" w:sz="2" w:space="0"/>
              <w:left w:val="single" w:color="000000" w:sz="2" w:space="0"/>
              <w:bottom w:val="single" w:color="000000" w:sz="2" w:space="0"/>
            </w:tcBorders>
            <w:vAlign w:val="center"/>
          </w:tcPr>
          <w:p>
            <w:pPr>
              <w:spacing w:line="360" w:lineRule="auto"/>
              <w:jc w:val="center"/>
            </w:pPr>
            <w:r>
              <w:t>30 %</w:t>
            </w:r>
          </w:p>
        </w:tc>
        <w:tc>
          <w:tcPr>
            <w:tcW w:w="3738" w:type="dxa"/>
            <w:tcBorders>
              <w:top w:val="single" w:color="000000" w:sz="2" w:space="0"/>
              <w:left w:val="single" w:color="000000" w:sz="2" w:space="0"/>
              <w:bottom w:val="single" w:color="000000" w:sz="2" w:space="0"/>
            </w:tcBorders>
            <w:vAlign w:val="center"/>
          </w:tcPr>
          <w:p>
            <w:pPr>
              <w:spacing w:line="360" w:lineRule="auto"/>
              <w:jc w:val="center"/>
            </w:pPr>
            <w:r>
              <w:t>Upon Initiation</w:t>
            </w:r>
          </w:p>
        </w:tc>
        <w:tc>
          <w:tcPr>
            <w:tcW w:w="2257"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t>Signing of contract</w:t>
            </w:r>
          </w:p>
        </w:tc>
      </w:tr>
      <w:tr>
        <w:trPr>
          <w:trHeight w:val="418" w:hRule="atLeast"/>
        </w:trPr>
        <w:tc>
          <w:tcPr>
            <w:tcW w:w="472" w:type="dxa"/>
            <w:tcBorders>
              <w:top w:val="single" w:color="000000" w:sz="2" w:space="0"/>
              <w:left w:val="single" w:color="000000" w:sz="2" w:space="0"/>
              <w:bottom w:val="single" w:color="000000" w:sz="2" w:space="0"/>
            </w:tcBorders>
            <w:vAlign w:val="center"/>
          </w:tcPr>
          <w:p>
            <w:pPr>
              <w:spacing w:line="360" w:lineRule="auto"/>
              <w:jc w:val="center"/>
            </w:pPr>
            <w:r>
              <w:t>2)</w:t>
            </w:r>
          </w:p>
        </w:tc>
        <w:tc>
          <w:tcPr>
            <w:tcW w:w="1236" w:type="dxa"/>
            <w:tcBorders>
              <w:top w:val="single" w:color="000000" w:sz="2" w:space="0"/>
              <w:left w:val="single" w:color="000000" w:sz="2" w:space="0"/>
              <w:bottom w:val="single" w:color="000000" w:sz="2" w:space="0"/>
            </w:tcBorders>
            <w:vAlign w:val="center"/>
          </w:tcPr>
          <w:p>
            <w:pPr>
              <w:spacing w:line="360" w:lineRule="auto"/>
              <w:jc w:val="center"/>
            </w:pPr>
            <w:r>
              <w:t>2</w:t>
            </w:r>
            <w:r>
              <w:t>95</w:t>
            </w:r>
            <w:r>
              <w:t>8</w:t>
            </w:r>
          </w:p>
        </w:tc>
        <w:tc>
          <w:tcPr>
            <w:tcW w:w="1487" w:type="dxa"/>
            <w:tcBorders>
              <w:top w:val="single" w:color="000000" w:sz="2" w:space="0"/>
              <w:left w:val="single" w:color="000000" w:sz="2" w:space="0"/>
              <w:bottom w:val="single" w:color="000000" w:sz="2" w:space="0"/>
            </w:tcBorders>
            <w:vAlign w:val="center"/>
          </w:tcPr>
          <w:p>
            <w:pPr>
              <w:spacing w:line="360" w:lineRule="auto"/>
              <w:jc w:val="center"/>
            </w:pPr>
            <w:r>
              <w:t>30 %</w:t>
            </w:r>
          </w:p>
        </w:tc>
        <w:tc>
          <w:tcPr>
            <w:tcW w:w="3738" w:type="dxa"/>
            <w:tcBorders>
              <w:top w:val="single" w:color="000000" w:sz="2" w:space="0"/>
              <w:left w:val="single" w:color="000000" w:sz="2" w:space="0"/>
              <w:bottom w:val="single" w:color="000000" w:sz="2" w:space="0"/>
            </w:tcBorders>
            <w:vAlign w:val="center"/>
          </w:tcPr>
          <w:p>
            <w:pPr>
              <w:spacing w:line="360" w:lineRule="auto"/>
              <w:jc w:val="center"/>
            </w:pPr>
            <w:r>
              <w:t>1</w:t>
            </w:r>
            <w:r>
              <w:rPr>
                <w:vertAlign w:val="superscript"/>
              </w:rPr>
              <w:t>st</w:t>
            </w:r>
            <w:r>
              <w:t xml:space="preserve"> &amp; 2</w:t>
            </w:r>
            <w:r>
              <w:rPr>
                <w:vertAlign w:val="superscript"/>
              </w:rPr>
              <w:t xml:space="preserve">nd  </w:t>
            </w:r>
            <w:r>
              <w:t>Modules</w:t>
            </w:r>
          </w:p>
        </w:tc>
        <w:tc>
          <w:tcPr>
            <w:tcW w:w="2257"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t>6 Weeks from start</w:t>
            </w:r>
          </w:p>
        </w:tc>
      </w:tr>
      <w:tr>
        <w:trPr>
          <w:trHeight w:val="652" w:hRule="atLeast"/>
        </w:trPr>
        <w:tc>
          <w:tcPr>
            <w:tcW w:w="472" w:type="dxa"/>
            <w:tcBorders>
              <w:top w:val="single" w:color="000000" w:sz="2" w:space="0"/>
              <w:left w:val="single" w:color="000000" w:sz="2" w:space="0"/>
              <w:bottom w:val="single" w:color="000000" w:sz="2" w:space="0"/>
            </w:tcBorders>
            <w:vAlign w:val="center"/>
          </w:tcPr>
          <w:p>
            <w:pPr>
              <w:spacing w:line="360" w:lineRule="auto"/>
              <w:jc w:val="center"/>
            </w:pPr>
            <w:r>
              <w:t>3)</w:t>
            </w:r>
          </w:p>
        </w:tc>
        <w:tc>
          <w:tcPr>
            <w:tcW w:w="1236" w:type="dxa"/>
            <w:tcBorders>
              <w:top w:val="single" w:color="000000" w:sz="2" w:space="0"/>
              <w:left w:val="single" w:color="000000" w:sz="2" w:space="0"/>
              <w:bottom w:val="single" w:color="000000" w:sz="2" w:space="0"/>
            </w:tcBorders>
            <w:vAlign w:val="center"/>
          </w:tcPr>
          <w:p>
            <w:pPr>
              <w:spacing w:line="360" w:lineRule="auto"/>
              <w:jc w:val="center"/>
            </w:pPr>
            <w:r>
              <w:t>1972</w:t>
            </w:r>
          </w:p>
        </w:tc>
        <w:tc>
          <w:tcPr>
            <w:tcW w:w="1487" w:type="dxa"/>
            <w:tcBorders>
              <w:top w:val="single" w:color="000000" w:sz="2" w:space="0"/>
              <w:left w:val="single" w:color="000000" w:sz="2" w:space="0"/>
              <w:bottom w:val="single" w:color="000000" w:sz="2" w:space="0"/>
            </w:tcBorders>
            <w:vAlign w:val="center"/>
          </w:tcPr>
          <w:p>
            <w:pPr>
              <w:spacing w:line="360" w:lineRule="auto"/>
              <w:jc w:val="center"/>
            </w:pPr>
            <w:r>
              <w:t>2</w:t>
            </w:r>
            <w:r>
              <w:t>0 %</w:t>
            </w:r>
          </w:p>
        </w:tc>
        <w:tc>
          <w:tcPr>
            <w:tcW w:w="3738" w:type="dxa"/>
            <w:tcBorders>
              <w:top w:val="single" w:color="000000" w:sz="2" w:space="0"/>
              <w:left w:val="single" w:color="000000" w:sz="2" w:space="0"/>
              <w:bottom w:val="single" w:color="000000" w:sz="2" w:space="0"/>
            </w:tcBorders>
            <w:vAlign w:val="center"/>
          </w:tcPr>
          <w:p>
            <w:pPr>
              <w:spacing w:line="360" w:lineRule="auto"/>
              <w:jc w:val="center"/>
            </w:pPr>
            <w:r>
              <w:t>3</w:t>
            </w:r>
            <w:r>
              <w:rPr>
                <w:vertAlign w:val="superscript"/>
              </w:rPr>
              <w:t xml:space="preserve">rd </w:t>
            </w:r>
            <w:r>
              <w:t>&amp;</w:t>
            </w:r>
            <w:r>
              <w:rPr>
                <w:vertAlign w:val="superscript"/>
              </w:rPr>
              <w:t xml:space="preserve"> </w:t>
            </w:r>
            <w:r>
              <w:t>4</w:t>
            </w:r>
            <w:r>
              <w:rPr>
                <w:vertAlign w:val="superscript"/>
              </w:rPr>
              <w:t xml:space="preserve">th </w:t>
            </w:r>
            <w:r>
              <w:t>Modules</w:t>
            </w:r>
          </w:p>
        </w:tc>
        <w:tc>
          <w:tcPr>
            <w:tcW w:w="2257"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t>12 Weeks from start</w:t>
            </w:r>
          </w:p>
        </w:tc>
      </w:tr>
      <w:tr>
        <w:trPr>
          <w:trHeight w:val="652" w:hRule="atLeast"/>
        </w:trPr>
        <w:tc>
          <w:tcPr>
            <w:tcW w:w="472" w:type="dxa"/>
            <w:tcBorders>
              <w:top w:val="single" w:color="000000" w:sz="2" w:space="0"/>
              <w:left w:val="single" w:color="000000" w:sz="2" w:space="0"/>
              <w:bottom w:val="single" w:color="000000" w:sz="2" w:space="0"/>
            </w:tcBorders>
            <w:vAlign w:val="center"/>
          </w:tcPr>
          <w:p>
            <w:pPr>
              <w:spacing w:line="360" w:lineRule="auto"/>
              <w:jc w:val="center"/>
            </w:pPr>
            <w:r>
              <w:t>4)</w:t>
            </w:r>
          </w:p>
        </w:tc>
        <w:tc>
          <w:tcPr>
            <w:tcW w:w="1236" w:type="dxa"/>
            <w:tcBorders>
              <w:top w:val="single" w:color="000000" w:sz="2" w:space="0"/>
              <w:left w:val="single" w:color="000000" w:sz="2" w:space="0"/>
              <w:bottom w:val="single" w:color="000000" w:sz="2" w:space="0"/>
            </w:tcBorders>
            <w:vAlign w:val="center"/>
          </w:tcPr>
          <w:p>
            <w:pPr>
              <w:spacing w:line="360" w:lineRule="auto"/>
              <w:jc w:val="center"/>
            </w:pPr>
            <w:r>
              <w:t>1972</w:t>
            </w:r>
          </w:p>
        </w:tc>
        <w:tc>
          <w:tcPr>
            <w:tcW w:w="1487" w:type="dxa"/>
            <w:tcBorders>
              <w:top w:val="single" w:color="000000" w:sz="2" w:space="0"/>
              <w:left w:val="single" w:color="000000" w:sz="2" w:space="0"/>
              <w:bottom w:val="single" w:color="000000" w:sz="2" w:space="0"/>
            </w:tcBorders>
            <w:vAlign w:val="center"/>
          </w:tcPr>
          <w:p>
            <w:pPr>
              <w:spacing w:line="360" w:lineRule="auto"/>
              <w:jc w:val="center"/>
            </w:pPr>
            <w:r>
              <w:t>20%</w:t>
            </w:r>
          </w:p>
        </w:tc>
        <w:tc>
          <w:tcPr>
            <w:tcW w:w="3738" w:type="dxa"/>
            <w:tcBorders>
              <w:top w:val="single" w:color="000000" w:sz="2" w:space="0"/>
              <w:left w:val="single" w:color="000000" w:sz="2" w:space="0"/>
              <w:bottom w:val="single" w:color="000000" w:sz="2" w:space="0"/>
            </w:tcBorders>
            <w:vAlign w:val="center"/>
          </w:tcPr>
          <w:p>
            <w:pPr>
              <w:spacing w:line="360" w:lineRule="auto"/>
              <w:jc w:val="center"/>
            </w:pPr>
            <w:r>
              <w:t>5</w:t>
            </w:r>
            <w:r>
              <w:rPr>
                <w:vertAlign w:val="superscript"/>
              </w:rPr>
              <w:t>th</w:t>
            </w:r>
            <w:r>
              <w:t xml:space="preserve"> Module</w:t>
            </w:r>
          </w:p>
        </w:tc>
        <w:tc>
          <w:tcPr>
            <w:tcW w:w="2257" w:type="dxa"/>
            <w:tcBorders>
              <w:top w:val="single" w:color="000000" w:sz="2" w:space="0"/>
              <w:left w:val="single" w:color="000000" w:sz="2" w:space="0"/>
              <w:bottom w:val="single" w:color="000000" w:sz="2" w:space="0"/>
              <w:right w:val="single" w:color="000000" w:sz="2" w:space="0"/>
            </w:tcBorders>
            <w:vAlign w:val="center"/>
          </w:tcPr>
          <w:p>
            <w:pPr>
              <w:spacing w:line="360" w:lineRule="auto"/>
              <w:jc w:val="center"/>
            </w:pPr>
            <w:r>
              <w:t>14 Weeks from start</w:t>
            </w:r>
          </w:p>
        </w:tc>
      </w:tr>
    </w:tbl>
    <w:p/>
    <w:p>
      <w:pPr>
        <w:tabs>
          <w:tab w:val="left" w:pos="720"/>
        </w:tabs>
        <w:spacing w:line="360" w:lineRule="auto"/>
        <w:jc w:val="both"/>
        <w:rPr>
          <w:i/>
          <w:iCs/>
        </w:rPr>
      </w:pPr>
      <w:r>
        <w:t>*</w:t>
      </w:r>
      <w:r>
        <w:rPr>
          <w:b/>
          <w:i/>
        </w:rPr>
        <w:t xml:space="preserve"> Client </w:t>
      </w:r>
      <w:r>
        <w:rPr>
          <w:i/>
          <w:iCs/>
        </w:rPr>
        <w:t xml:space="preserve">will release the payment after the milestones have been completely tested on Promatics’ test servers. </w:t>
      </w:r>
    </w:p>
    <w:p>
      <w:pPr>
        <w:tabs>
          <w:tab w:val="left" w:pos="720"/>
        </w:tabs>
        <w:spacing w:line="360" w:lineRule="auto"/>
        <w:jc w:val="both"/>
        <w:rPr>
          <w:i/>
          <w:iCs/>
        </w:rPr>
      </w:pPr>
    </w:p>
    <w:p>
      <w:pPr>
        <w:spacing w:line="360" w:lineRule="auto"/>
        <w:jc w:val="both"/>
      </w:pPr>
      <w:r>
        <w:rPr>
          <w:b/>
          <w:bCs/>
        </w:rPr>
        <w:t>Promatics</w:t>
      </w:r>
      <w:r>
        <w:t xml:space="preserve"> would provide custom mobile Applications design and development to </w:t>
      </w:r>
      <w:r>
        <w:rPr>
          <w:b/>
        </w:rPr>
        <w:t xml:space="preserve">Client </w:t>
      </w:r>
      <w:r>
        <w:t xml:space="preserve">for </w:t>
      </w:r>
      <w:r>
        <w:rPr>
          <w:b/>
          <w:bCs/>
        </w:rPr>
        <w:t>9</w:t>
      </w:r>
      <w:r>
        <w:rPr>
          <w:b/>
          <w:bCs/>
        </w:rPr>
        <w:t>8</w:t>
      </w:r>
      <w:r>
        <w:rPr>
          <w:b/>
          <w:bCs/>
        </w:rPr>
        <w:t>60</w:t>
      </w:r>
      <w:r>
        <w:rPr>
          <w:rFonts w:hint="eastAsia"/>
          <w:b/>
          <w:bCs/>
        </w:rPr>
        <w:t xml:space="preserve"> USD</w:t>
      </w:r>
      <w:r>
        <w:rPr>
          <w:b/>
          <w:bCs/>
        </w:rPr>
        <w:t xml:space="preserve"> </w:t>
      </w:r>
      <w:r>
        <w:rPr>
          <w:szCs w:val="24"/>
        </w:rPr>
        <w:t xml:space="preserve">  </w:t>
      </w:r>
    </w:p>
    <w:p>
      <w:pPr>
        <w:spacing w:line="360" w:lineRule="auto"/>
        <w:jc w:val="right"/>
      </w:pPr>
      <w:r>
        <w:fldChar w:fldCharType="begin"/>
      </w:r>
      <w:r>
        <w:instrText xml:space="preserve"> HYPERLINK  \l "Table"</w:instrText>
      </w:r>
      <w:r>
        <w:fldChar w:fldCharType="separate"/>
      </w:r>
      <w:r>
        <w:rPr>
          <w:rStyle w:val="20"/>
          <w:sz w:val="16"/>
          <w:szCs w:val="16"/>
        </w:rPr>
        <w:t>Top</w:t>
      </w:r>
      <w:r>
        <w:fldChar w:fldCharType="end"/>
      </w:r>
    </w:p>
    <w:p>
      <w:pPr>
        <w:spacing w:line="360" w:lineRule="auto"/>
        <w:jc w:val="right"/>
      </w:pPr>
    </w:p>
    <w:p>
      <w:pPr>
        <w:tabs>
          <w:tab w:val="left" w:pos="1457"/>
          <w:tab w:val="right" w:pos="8640"/>
        </w:tabs>
        <w:spacing w:line="360" w:lineRule="auto"/>
        <w:rPr>
          <w:b/>
          <w:bCs/>
        </w:rPr>
      </w:pPr>
      <w:r>
        <w:rPr>
          <w:b/>
          <w:bCs/>
        </w:rPr>
        <w:t xml:space="preserve">Please Note The Following: </w:t>
      </w:r>
    </w:p>
    <w:p>
      <w:pPr>
        <w:tabs>
          <w:tab w:val="left" w:pos="1457"/>
          <w:tab w:val="right" w:pos="8640"/>
        </w:tabs>
        <w:spacing w:line="360" w:lineRule="auto"/>
        <w:rPr>
          <w:b/>
          <w:bCs/>
        </w:rPr>
      </w:pPr>
    </w:p>
    <w:p>
      <w:pPr>
        <w:rPr>
          <w:rFonts w:eastAsia="MS Mincho"/>
          <w:szCs w:val="24"/>
        </w:rPr>
      </w:pPr>
      <w:r>
        <w:rPr>
          <w:rFonts w:eastAsia="MS Mincho"/>
          <w:szCs w:val="24"/>
        </w:rPr>
        <w:t xml:space="preserve">We will design and develop the </w:t>
      </w:r>
      <w:r>
        <w:rPr>
          <w:szCs w:val="24"/>
        </w:rPr>
        <w:t xml:space="preserve">website &amp; </w:t>
      </w:r>
      <w:r>
        <w:rPr>
          <w:rFonts w:eastAsia="MS Mincho"/>
          <w:szCs w:val="24"/>
        </w:rPr>
        <w:t xml:space="preserve">app with the following specifications: </w:t>
      </w:r>
    </w:p>
    <w:p>
      <w:pPr>
        <w:rPr>
          <w:rFonts w:eastAsia="MS Mincho"/>
          <w:szCs w:val="24"/>
        </w:rPr>
      </w:pPr>
      <w:r>
        <w:rPr>
          <w:rFonts w:eastAsia="MS Mincho"/>
          <w:szCs w:val="24"/>
        </w:rPr>
        <w:br/>
      </w:r>
      <w:r>
        <w:t xml:space="preserve">We will provide responsive design of website. The website can be viewed on mobile devices.    </w:t>
      </w:r>
      <w:r>
        <w:br/>
      </w:r>
    </w:p>
    <w:p>
      <w:pPr>
        <w:spacing w:line="360" w:lineRule="auto"/>
        <w:rPr>
          <w:szCs w:val="24"/>
        </w:rPr>
      </w:pPr>
      <w:r>
        <w:rPr>
          <w:rFonts w:eastAsia="MS Mincho"/>
          <w:szCs w:val="24"/>
        </w:rPr>
        <w:t xml:space="preserve">Device Support: </w:t>
      </w:r>
      <w:r>
        <w:rPr>
          <w:szCs w:val="24"/>
        </w:rPr>
        <w:t>iPhone</w:t>
      </w:r>
      <w:r>
        <w:rPr>
          <w:rFonts w:eastAsia="MS Mincho"/>
          <w:szCs w:val="24"/>
        </w:rPr>
        <w:t>,</w:t>
      </w:r>
      <w:r>
        <w:rPr>
          <w:szCs w:val="24"/>
        </w:rPr>
        <w:t xml:space="preserve"> iPad, Android Phone, Android Tablet.</w:t>
      </w:r>
    </w:p>
    <w:p>
      <w:pPr>
        <w:spacing w:line="360" w:lineRule="auto"/>
        <w:rPr>
          <w:szCs w:val="24"/>
        </w:rPr>
      </w:pPr>
      <w:r>
        <w:rPr>
          <w:szCs w:val="24"/>
        </w:rPr>
        <w:t>i</w:t>
      </w:r>
      <w:r>
        <w:rPr>
          <w:rFonts w:eastAsia="MS Mincho"/>
          <w:szCs w:val="24"/>
        </w:rPr>
        <w:t>OS support: iOS</w:t>
      </w:r>
      <w:r>
        <w:rPr>
          <w:szCs w:val="24"/>
        </w:rPr>
        <w:t xml:space="preserve"> 7 and Above</w:t>
      </w:r>
    </w:p>
    <w:p>
      <w:pPr>
        <w:spacing w:line="360" w:lineRule="auto"/>
        <w:rPr>
          <w:rFonts w:eastAsia="MS Mincho"/>
          <w:szCs w:val="24"/>
        </w:rPr>
      </w:pPr>
      <w:r>
        <w:rPr>
          <w:szCs w:val="24"/>
        </w:rPr>
        <w:t>Android: 4.0 and Above</w:t>
      </w:r>
    </w:p>
    <w:p>
      <w:pPr>
        <w:spacing w:line="360" w:lineRule="auto"/>
        <w:rPr>
          <w:rFonts w:eastAsia="MS Mincho"/>
          <w:szCs w:val="24"/>
        </w:rPr>
      </w:pPr>
      <w:r>
        <w:rPr>
          <w:rFonts w:eastAsia="MS Mincho"/>
          <w:szCs w:val="24"/>
        </w:rPr>
        <w:t xml:space="preserve">Orientation: Portrait </w:t>
      </w:r>
    </w:p>
    <w:p>
      <w:pPr>
        <w:numPr>
          <w:numId w:val="0"/>
        </w:numPr>
        <w:spacing w:after="0" w:line="360" w:lineRule="auto"/>
        <w:ind w:leftChars="0"/>
        <w:rPr>
          <w:rFonts w:hint="default"/>
          <w:b w:val="0"/>
          <w:bCs w:val="0"/>
          <w:sz w:val="24"/>
          <w:szCs w:val="24"/>
          <w:highlight w:val="none"/>
        </w:rPr>
      </w:pPr>
    </w:p>
    <w:sectPr>
      <w:type w:val="continuous"/>
      <w:pgSz w:w="12240" w:h="15840"/>
      <w:pgMar w:top="1350" w:right="1440" w:bottom="1440" w:left="1800" w:header="180" w:footer="720" w:gutter="0"/>
      <w:cols w:space="720" w:num="1"/>
      <w:rtlGutter w:val="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Liberation Mono"/>
    <w:panose1 w:val="02070309020205020404"/>
    <w:charset w:val="00"/>
    <w:family w:val="modern"/>
    <w:pitch w:val="default"/>
    <w:sig w:usb0="20007A87" w:usb1="80000000" w:usb2="00000008" w:usb3="00000000" w:csb0="000001FF" w:csb1="0000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FZShuSong-Z01">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FZHei-B01">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 w:name="Wingdings 2">
    <w:altName w:val="FZShuSong-Z01"/>
    <w:panose1 w:val="05020102010507070707"/>
    <w:charset w:val="00"/>
    <w:family w:val="auto"/>
    <w:pitch w:val="default"/>
    <w:sig w:usb0="00000000" w:usb1="10000000" w:usb2="00000000" w:usb3="00000000" w:csb0="80000000" w:csb1="00000000"/>
  </w:font>
  <w:font w:name="MS Mincho">
    <w:altName w:val="FZShuSong-Z01"/>
    <w:panose1 w:val="02020609040205080304"/>
    <w:charset w:val="86"/>
    <w:family w:val="auto"/>
    <w:pitch w:val="default"/>
    <w:sig w:usb0="A00002BF" w:usb1="68C7FCFB" w:usb2="00000010" w:usb3="00000000" w:csb0="0002009F" w:csb1="00000000"/>
  </w:font>
  <w:font w:name="Calibri">
    <w:altName w:val="FZShuSong-Z01"/>
    <w:panose1 w:val="020F0502020204030204"/>
    <w:charset w:val="00"/>
    <w:family w:val="auto"/>
    <w:pitch w:val="default"/>
    <w:sig w:usb0="A00002EF" w:usb1="4000207B" w:usb2="00000000" w:usb3="00000000" w:csb0="0000009F" w:csb1="00000000"/>
  </w:font>
  <w:font w:name="Tahoma">
    <w:altName w:val="FZShuSong-Z01"/>
    <w:panose1 w:val="020B0604030504040204"/>
    <w:charset w:val="00"/>
    <w:family w:val="auto"/>
    <w:pitch w:val="default"/>
    <w:sig w:usb0="61002A87" w:usb1="80000000" w:usb2="00000008" w:usb3="00000000" w:csb0="000101FF" w:csb1="00000000"/>
  </w:font>
  <w:font w:name="Verdana">
    <w:altName w:val="FZShuSong-Z01"/>
    <w:panose1 w:val="020B0604030504040204"/>
    <w:charset w:val="00"/>
    <w:family w:val="auto"/>
    <w:pitch w:val="default"/>
    <w:sig w:usb0="20000287" w:usb1="00000000" w:usb2="00000000" w:usb3="00000000" w:csb0="0000019F" w:csb1="00000000"/>
  </w:font>
  <w:font w:name="Cambria">
    <w:altName w:val="FZShuSong-Z01"/>
    <w:panose1 w:val="02040503050406030204"/>
    <w:charset w:val="00"/>
    <w:family w:val="auto"/>
    <w:pitch w:val="default"/>
    <w:sig w:usb0="A00002EF" w:usb1="4000004B" w:usb2="00000000" w:usb3="00000000" w:csb0="0000009F" w:csb1="00000000"/>
  </w:font>
  <w:font w:name="Georgia">
    <w:altName w:val="FZShuSong-Z01"/>
    <w:panose1 w:val="02040502050405020303"/>
    <w:charset w:val="00"/>
    <w:family w:val="auto"/>
    <w:pitch w:val="default"/>
    <w:sig w:usb0="00000000" w:usb1="00000000" w:usb2="00000000" w:usb3="00000000" w:csb0="00040001" w:csb1="00000000"/>
  </w:font>
  <w:font w:name="Ubuntu">
    <w:panose1 w:val="020B0604030602030204"/>
    <w:charset w:val="00"/>
    <w:family w:val="auto"/>
    <w:pitch w:val="default"/>
    <w:sig w:usb0="E00002FF" w:usb1="5000205B" w:usb2="00000000" w:usb3="00000000" w:csb0="2000009F" w:csb1="56010000"/>
  </w:font>
  <w:font w:name="东文宋体">
    <w:altName w:val="FZShuSong-Z01"/>
    <w:panose1 w:val="00000000000000000000"/>
    <w:charset w:val="00"/>
    <w:family w:val="auto"/>
    <w:pitch w:val="default"/>
    <w:sig w:usb0="00000000" w:usb1="00000000" w:usb2="00000000" w:usb3="00000000" w:csb0="00040001" w:csb1="00000000"/>
  </w:font>
  <w:font w:name="OpenSymbol">
    <w:panose1 w:val="05010000000000000000"/>
    <w:charset w:val="00"/>
    <w:family w:val="auto"/>
    <w:pitch w:val="default"/>
    <w:sig w:usb0="800000AF" w:usb1="1001ECEA" w:usb2="00000000" w:usb3="00000000" w:csb0="00000001" w:csb1="00000000"/>
  </w:font>
  <w:font w:name="Perpetua Titling MT">
    <w:altName w:val="FZShuSong-Z01"/>
    <w:panose1 w:val="02020502060505020804"/>
    <w:charset w:val="00"/>
    <w:family w:val="auto"/>
    <w:pitch w:val="default"/>
    <w:sig w:usb0="00000003" w:usb1="00000000" w:usb2="00000000" w:usb3="00000000" w:csb0="00000001" w:csb1="00000000"/>
  </w:font>
  <w:font w:name="robotoregular">
    <w:altName w:val="FZShuSong-Z01"/>
    <w:panose1 w:val="00000000000000000000"/>
    <w:charset w:val="00"/>
    <w:family w:val="auto"/>
    <w:pitch w:val="default"/>
    <w:sig w:usb0="00000000" w:usb1="00000000" w:usb2="00000000" w:usb3="00000000" w:csb0="00040001" w:csb1="00000000"/>
  </w:font>
  <w:font w:name="Sawasdee">
    <w:panose1 w:val="02000503000000000000"/>
    <w:charset w:val="00"/>
    <w:family w:val="auto"/>
    <w:pitch w:val="default"/>
    <w:sig w:usb0="8100002F" w:usb1="5000200A" w:usb2="00000000" w:usb3="00000000" w:csb0="00010001" w:csb1="00000000"/>
  </w:font>
  <w:font w:name="Lohit Hindi">
    <w:altName w:val="FZShuSong-Z01"/>
    <w:panose1 w:val="02000600000000000000"/>
    <w:charset w:val="00"/>
    <w:family w:val="auto"/>
    <w:pitch w:val="default"/>
    <w:sig w:usb0="80008003" w:usb1="00002040" w:usb2="00000000" w:usb3="00000000" w:csb0="00000001" w:csb1="00000000"/>
  </w:font>
  <w:font w:name="????">
    <w:altName w:val="FZShuSong-Z01"/>
    <w:panose1 w:val="00000000000000000000"/>
    <w:charset w:val="00"/>
    <w:family w:val="auto"/>
    <w:pitch w:val="default"/>
    <w:sig w:usb0="BF9EB994" w:usb1="00000000" w:usb2="BF9EB994" w:usb3="BF9EB994" w:csb0="0D71C95C" w:csb1="BF9EB8A4"/>
  </w:font>
  <w:font w:name="DejaVu Sans">
    <w:panose1 w:val="020B0603030804020204"/>
    <w:charset w:val="00"/>
    <w:family w:val="auto"/>
    <w:pitch w:val="default"/>
    <w:sig w:usb0="E7006EFF" w:usb1="D200FDFF" w:usb2="0A246029" w:usb3="0400200C" w:csb0="600001FF" w:csb1="DFFF0000"/>
  </w:font>
  <w:font w:name="Cambria Math">
    <w:altName w:val="FZShuSong-Z01"/>
    <w:panose1 w:val="02040503050406030204"/>
    <w:charset w:val="00"/>
    <w:family w:val="auto"/>
    <w:pitch w:val="default"/>
    <w:sig w:usb0="A00002EF" w:usb1="420020EB" w:usb2="00000000" w:usb3="00000000" w:csb0="0000009F" w:csb1="00000000"/>
  </w:font>
  <w:font w:name="Sans">
    <w:altName w:val="FZShuSong-Z01"/>
    <w:panose1 w:val="00000000000000000000"/>
    <w:charset w:val="00"/>
    <w:family w:val="auto"/>
    <w:pitch w:val="default"/>
    <w:sig w:usb0="00000000" w:usb1="00000000" w:usb2="00000000" w:usb3="00000000" w:csb0="00040001" w:csb1="00000000"/>
  </w:font>
  <w:font w:name="Calibri Light">
    <w:altName w:val="FZShuSong-Z01"/>
    <w:panose1 w:val="020F0302020204030204"/>
    <w:charset w:val="00"/>
    <w:family w:val="auto"/>
    <w:pitch w:val="default"/>
    <w:sig w:usb0="A00002EF" w:usb1="4000207B" w:usb2="00000000" w:usb3="00000000" w:csb0="0000019F" w:csb1="00000000"/>
  </w:font>
  <w:font w:name="Lucida Sans Unicode">
    <w:altName w:val="FZShuSong-Z01"/>
    <w:panose1 w:val="020B0602030504020204"/>
    <w:charset w:val="00"/>
    <w:family w:val="auto"/>
    <w:pitch w:val="default"/>
    <w:sig w:usb0="80001AFF" w:usb1="0000396B" w:usb2="00000000" w:usb3="00000000" w:csb0="0000003F" w:csb1="D7F70000"/>
  </w:font>
  <w:font w:name="Palatino Linotype">
    <w:altName w:val="FZShuSong-Z01"/>
    <w:panose1 w:val="02040502050505030304"/>
    <w:charset w:val="00"/>
    <w:family w:val="auto"/>
    <w:pitch w:val="default"/>
    <w:sig w:usb0="E0000387" w:usb1="40000013" w:usb2="00000000" w:usb3="00000000" w:csb0="2000019F" w:csb1="00000000"/>
  </w:font>
  <w:font w:name="MV Boli">
    <w:altName w:val="FZShuSong-Z01"/>
    <w:panose1 w:val="02000500030200090000"/>
    <w:charset w:val="00"/>
    <w:family w:val="auto"/>
    <w:pitch w:val="default"/>
    <w:sig w:usb0="00000000" w:usb1="00000000" w:usb2="00000100" w:usb3="00000000" w:csb0="00000000" w:csb1="00000000"/>
  </w:font>
  <w:font w:name="PMingLiU">
    <w:altName w:val="FZShuSong-Z01"/>
    <w:panose1 w:val="02020300000000000000"/>
    <w:charset w:val="00"/>
    <w:family w:val="auto"/>
    <w:pitch w:val="default"/>
    <w:sig w:usb0="00000003" w:usb1="082E0000" w:usb2="00000016" w:usb3="00000000" w:csb0="00100001" w:csb1="00000000"/>
  </w:font>
  <w:font w:name="NSimSun">
    <w:altName w:val="FZShuSong-Z01"/>
    <w:panose1 w:val="02010609030101010101"/>
    <w:charset w:val="00"/>
    <w:family w:val="auto"/>
    <w:pitch w:val="default"/>
    <w:sig w:usb0="00000003" w:usb1="080E0000" w:usb2="00000000" w:usb3="00000000" w:csb0="00040001" w:csb1="00000000"/>
  </w:font>
  <w:font w:name="Times">
    <w:altName w:val="FZShuSong-Z01"/>
    <w:panose1 w:val="02020603060405020304"/>
    <w:charset w:val="00"/>
    <w:family w:val="auto"/>
    <w:pitch w:val="default"/>
    <w:sig w:usb0="00000007" w:usb1="00000000" w:usb2="00000000" w:usb3="00000000" w:csb0="00000093" w:csb1="00000000"/>
  </w:font>
  <w:font w:name="New York">
    <w:altName w:val="FZShuSong-Z01"/>
    <w:panose1 w:val="02040503060506020304"/>
    <w:charset w:val="00"/>
    <w:family w:val="auto"/>
    <w:pitch w:val="default"/>
    <w:sig w:usb0="00000003" w:usb1="00000000" w:usb2="00000000" w:usb3="00000000" w:csb0="00000001" w:csb1="00000000"/>
  </w:font>
  <w:font w:name="Font152">
    <w:altName w:val="FZShuSong-Z01"/>
    <w:panose1 w:val="00000000000000000000"/>
    <w:charset w:val="00"/>
    <w:family w:val="auto"/>
    <w:pitch w:val="default"/>
    <w:sig w:usb0="00000000" w:usb1="00000000" w:usb2="00000000" w:usb3="00000000" w:csb0="00040001" w:csb1="00000000"/>
  </w:font>
  <w:font w:name="Wingdings 3">
    <w:altName w:val="FZShuSong-Z01"/>
    <w:panose1 w:val="05040102010807070707"/>
    <w:charset w:val="00"/>
    <w:family w:val="auto"/>
    <w:pitch w:val="default"/>
    <w:sig w:usb0="00000000" w:usb1="00000000" w:usb2="00000000" w:usb3="00000000" w:csb0="80000000" w:csb1="00000000"/>
  </w:font>
  <w:font w:name="c">
    <w:altName w:val="FZShuSong-Z01"/>
    <w:panose1 w:val="00000000000000000000"/>
    <w:charset w:val="00"/>
    <w:family w:val="auto"/>
    <w:pitch w:val="default"/>
    <w:sig w:usb0="00000000" w:usb1="00000000" w:usb2="00000000" w:usb3="00000000" w:csb0="00040001" w:csb1="00000000"/>
  </w:font>
  <w:font w:name="century Schoolbook L">
    <w:altName w:val="FZShuSong-Z01"/>
    <w:panose1 w:val="00000000000000000000"/>
    <w:charset w:val="00"/>
    <w:family w:val="auto"/>
    <w:pitch w:val="default"/>
    <w:sig w:usb0="00000000" w:usb1="00000000" w:usb2="00000000" w:usb3="00000000" w:csb0="00040001" w:csb1="00000000"/>
  </w:font>
  <w:font w:name="Arial Black">
    <w:altName w:val="FZShuSong-Z01"/>
    <w:panose1 w:val="020B0A04020102020204"/>
    <w:charset w:val="00"/>
    <w:family w:val="auto"/>
    <w:pitch w:val="default"/>
    <w:sig w:usb0="00000287" w:usb1="00000000" w:usb2="00000000" w:usb3="00000000" w:csb0="2000009F" w:csb1="DFD70000"/>
  </w:font>
  <w:font w:name="FZSSK--GBK1-0">
    <w:altName w:val="FZShuSong-Z01"/>
    <w:panose1 w:val="00000000000000000000"/>
    <w:charset w:val="00"/>
    <w:family w:val="auto"/>
    <w:pitch w:val="default"/>
    <w:sig w:usb0="00000001" w:usb1="08070000" w:usb2="00000010" w:usb3="00000000" w:csb0="00020000" w:csb1="00000000"/>
  </w:font>
  <w:font w:name="mystyle">
    <w:altName w:val="FZShuSong-Z01"/>
    <w:panose1 w:val="02000603000000000000"/>
    <w:charset w:val="00"/>
    <w:family w:val="auto"/>
    <w:pitch w:val="default"/>
    <w:sig w:usb0="80000003" w:usb1="00000000" w:usb2="00000000" w:usb3="00000000" w:csb0="00000001" w:csb1="00000000"/>
  </w:font>
  <w:font w:name="Helvetica">
    <w:altName w:val="FZShuSong-Z01"/>
    <w:panose1 w:val="020B0604020202020204"/>
    <w:charset w:val="00"/>
    <w:family w:val="auto"/>
    <w:pitch w:val="default"/>
    <w:sig w:usb0="00000003" w:usb1="00000000" w:usb2="00000000" w:usb3="00000000" w:csb0="00000001" w:csb1="00000000"/>
  </w:font>
  <w:font w:name="LiberationSerif-Bold">
    <w:altName w:val="FZShuSong-Z01"/>
    <w:panose1 w:val="00000000000000000000"/>
    <w:charset w:val="00"/>
    <w:family w:val="auto"/>
    <w:pitch w:val="default"/>
    <w:sig w:usb0="00000003" w:usb1="00000000" w:usb2="00000000" w:usb3="00000000" w:csb0="00000001" w:csb1="00000000"/>
  </w:font>
  <w:font w:name="LiberationSerif">
    <w:altName w:val="FZShuSong-Z01"/>
    <w:panose1 w:val="00000000000000000000"/>
    <w:charset w:val="00"/>
    <w:family w:val="auto"/>
    <w:pitch w:val="default"/>
    <w:sig w:usb0="00000003" w:usb1="00000000" w:usb2="00000000" w:usb3="00000000" w:csb0="00000001" w:csb1="00000000"/>
  </w:font>
  <w:font w:name="LiberationMono">
    <w:altName w:val="FZShuSong-Z01"/>
    <w:panose1 w:val="00000000000000000000"/>
    <w:charset w:val="00"/>
    <w:family w:val="auto"/>
    <w:pitch w:val="default"/>
    <w:sig w:usb0="00000003" w:usb1="00000000" w:usb2="00000000" w:usb3="00000000" w:csb0="00000001" w:csb1="00000000"/>
  </w:font>
  <w:font w:name="proxima-nova">
    <w:altName w:val="FZShuSong-Z01"/>
    <w:panose1 w:val="00000000000000000000"/>
    <w:charset w:val="00"/>
    <w:family w:val="auto"/>
    <w:pitch w:val="default"/>
    <w:sig w:usb0="00000000" w:usb1="00000000" w:usb2="00000000" w:usb3="00000000" w:csb0="00040001" w:csb1="00000000"/>
  </w:font>
  <w:font w:name="ＭＳ 明朝">
    <w:altName w:val="FZShuSong-Z01"/>
    <w:panose1 w:val="00000000000000000000"/>
    <w:charset w:val="00"/>
    <w:family w:val="auto"/>
    <w:pitch w:val="default"/>
    <w:sig w:usb0="E00002FF" w:usb1="6AC7FDFB" w:usb2="00000012" w:usb3="00000000" w:csb0="0002009F" w:csb1="00000000"/>
  </w:font>
  <w:font w:name="ＭＳ ゴシック">
    <w:altName w:val="FZShuSong-Z01"/>
    <w:panose1 w:val="00000000000000000000"/>
    <w:charset w:val="00"/>
    <w:family w:val="auto"/>
    <w:pitch w:val="default"/>
    <w:sig w:usb0="E00002FF" w:usb1="6AC7FDFB" w:usb2="00000012" w:usb3="00000000" w:csb0="0002009F" w:csb1="00000000"/>
  </w:font>
  <w:font w:name="Gotham Book">
    <w:altName w:val="FZShuSong-Z01"/>
    <w:panose1 w:val="00000000000000000000"/>
    <w:charset w:val="00"/>
    <w:family w:val="auto"/>
    <w:pitch w:val="default"/>
    <w:sig w:usb0="00000000" w:usb1="00000000" w:usb2="00000000" w:usb3="00000000" w:csb0="00040001" w:csb1="00000000"/>
  </w:font>
  <w:font w:name="Adelle_Regular">
    <w:altName w:val="FZShuSong-Z01"/>
    <w:panose1 w:val="00000000000000000000"/>
    <w:charset w:val="00"/>
    <w:family w:val="auto"/>
    <w:pitch w:val="default"/>
    <w:sig w:usb0="00000000" w:usb1="00000000" w:usb2="00000000" w:usb3="00000000" w:csb0="00040001" w:csb1="00000000"/>
  </w:font>
  <w:font w:name="Helvetica Neue">
    <w:altName w:val="FZShuSong-Z01"/>
    <w:panose1 w:val="00000000000000000000"/>
    <w:charset w:val="00"/>
    <w:family w:val="auto"/>
    <w:pitch w:val="default"/>
    <w:sig w:usb0="00000000" w:usb1="00000000" w:usb2="00000000" w:usb3="00000000" w:csb0="00040001" w:csb1="00000000"/>
  </w:font>
  <w:font w:name="sans-serif">
    <w:altName w:val="FZShuSong-Z01"/>
    <w:panose1 w:val="00000000000000000000"/>
    <w:charset w:val="00"/>
    <w:family w:val="auto"/>
    <w:pitch w:val="default"/>
    <w:sig w:usb0="00000000" w:usb1="00000000" w:usb2="00000000" w:usb3="00000000" w:csb0="00040001" w:csb1="00000000"/>
  </w:font>
  <w:font w:name="inherit">
    <w:altName w:val="FZShuSong-Z01"/>
    <w:panose1 w:val="00000000000000000000"/>
    <w:charset w:val="00"/>
    <w:family w:val="auto"/>
    <w:pitch w:val="default"/>
    <w:sig w:usb0="00000000" w:usb1="00000000" w:usb2="00000000" w:usb3="00000000" w:csb0="00040001" w:csb1="00000000"/>
  </w:font>
  <w:font w:name="Mallige">
    <w:panose1 w:val="00000400000000000000"/>
    <w:charset w:val="00"/>
    <w:family w:val="auto"/>
    <w:pitch w:val="default"/>
    <w:sig w:usb0="00400000" w:usb1="00000000" w:usb2="00000000" w:usb3="00000000" w:csb0="00000000" w:csb1="00000000"/>
  </w:font>
  <w:font w:name="Cochin">
    <w:altName w:val="FZShuSong-Z01"/>
    <w:panose1 w:val="00000000000000000000"/>
    <w:charset w:val="00"/>
    <w:family w:val="auto"/>
    <w:pitch w:val="default"/>
    <w:sig w:usb0="00000000" w:usb1="00000000" w:usb2="00000000" w:usb3="00000000" w:csb0="00040001" w:csb1="00000000"/>
  </w:font>
  <w:font w:name="Courier 10 Pitch">
    <w:altName w:val="FZShuSong-Z01"/>
    <w:panose1 w:val="00000000000000000000"/>
    <w:charset w:val="00"/>
    <w:family w:val="auto"/>
    <w:pitch w:val="default"/>
    <w:sig w:usb0="00000000" w:usb1="00000000" w:usb2="00000000" w:usb3="00000000" w:csb0="00040001" w:csb1="00000000"/>
  </w:font>
  <w:font w:name="Microsoft Sans Serif">
    <w:altName w:val="FZShuSong-Z01"/>
    <w:panose1 w:val="020B0604020202020204"/>
    <w:charset w:val="00"/>
    <w:family w:val="auto"/>
    <w:pitch w:val="default"/>
    <w:sig w:usb0="E1002AFF" w:usb1="C0000002" w:usb2="00000008" w:usb3="00000000" w:csb0="200101FF" w:csb1="20280000"/>
  </w:font>
  <w:font w:name="Gotham Light">
    <w:altName w:val="FZShuSong-Z01"/>
    <w:panose1 w:val="00000000000000000000"/>
    <w:charset w:val="00"/>
    <w:family w:val="auto"/>
    <w:pitch w:val="default"/>
    <w:sig w:usb0="00000000" w:usb1="00000000" w:usb2="00000000" w:usb3="00000000" w:csb0="00040001" w:csb1="00000000"/>
  </w:font>
  <w:font w:name="Pluto">
    <w:altName w:val="FZShuSong-Z01"/>
    <w:panose1 w:val="00000000000000000000"/>
    <w:charset w:val="00"/>
    <w:family w:val="auto"/>
    <w:pitch w:val="default"/>
    <w:sig w:usb0="00000000" w:usb1="00000000" w:usb2="00000000" w:usb3="00000000" w:csb0="00040001" w:csb1="00000000"/>
  </w:font>
  <w:font w:name="FS Albert Pro Web">
    <w:altName w:val="FZShuSong-Z01"/>
    <w:panose1 w:val="00000000000000000000"/>
    <w:charset w:val="00"/>
    <w:family w:val="auto"/>
    <w:pitch w:val="default"/>
    <w:sig w:usb0="00000000" w:usb1="00000000" w:usb2="00000000" w:usb3="00000000" w:csb0="00040001" w:csb1="00000000"/>
  </w:font>
  <w:font w:name="Dingbats">
    <w:altName w:val="FZShuSong-Z01"/>
    <w:panose1 w:val="00000000000000000000"/>
    <w:charset w:val="00"/>
    <w:family w:val="auto"/>
    <w:pitch w:val="default"/>
    <w:sig w:usb0="BFD6D594" w:usb1="0561ED2C" w:usb2="BFD6D594" w:usb3="00000000" w:csb0="0BDBA5F4" w:csb1="BFD6D584"/>
  </w:font>
  <w:font w:name="Bitstream Charter">
    <w:altName w:val="FZShuSong-Z01"/>
    <w:panose1 w:val="00000000000000000000"/>
    <w:charset w:val="00"/>
    <w:family w:val="auto"/>
    <w:pitch w:val="default"/>
    <w:sig w:usb0="00000000" w:usb1="00000000" w:usb2="00000000" w:usb3="00000000" w:csb0="00040001" w:csb1="00000000"/>
  </w:font>
  <w:font w:name="GillSans">
    <w:altName w:val="FZShuSong-Z01"/>
    <w:panose1 w:val="00000000000000000000"/>
    <w:charset w:val="00"/>
    <w:family w:val="auto"/>
    <w:pitch w:val="default"/>
    <w:sig w:usb0="00000000" w:usb1="00000000" w:usb2="00000000" w:usb3="00000000" w:csb0="00040001" w:csb1="00000000"/>
  </w:font>
  <w:font w:name="Kozuka Gothic Pr6N R">
    <w:altName w:val="FZShuSong-Z01"/>
    <w:panose1 w:val="020B0400000000000000"/>
    <w:charset w:val="00"/>
    <w:family w:val="auto"/>
    <w:pitch w:val="default"/>
    <w:sig w:usb0="000002D7" w:usb1="2AC71C11" w:usb2="00000012" w:usb3="00000000" w:csb0="2002009F" w:csb1="00000000"/>
  </w:font>
  <w:font w:name="Air icons 20">
    <w:altName w:val="FZShuSong-Z01"/>
    <w:panose1 w:val="00000000000000000000"/>
    <w:charset w:val="00"/>
    <w:family w:val="auto"/>
    <w:pitch w:val="default"/>
    <w:sig w:usb0="00000000" w:usb1="00000000" w:usb2="00000000" w:usb3="00000000" w:csb0="00040001" w:csb1="00000000"/>
  </w:font>
  <w:font w:name="Gotham Medium">
    <w:altName w:val="FZShuSong-Z01"/>
    <w:panose1 w:val="00000000000000000000"/>
    <w:charset w:val="00"/>
    <w:family w:val="auto"/>
    <w:pitch w:val="default"/>
    <w:sig w:usb0="00000000" w:usb1="00000000" w:usb2="00000000" w:usb3="00000000" w:csb0="00040001" w:csb1="00000000"/>
  </w:font>
  <w:font w:name="RobotoBold">
    <w:altName w:val="FZShuSong-Z01"/>
    <w:panose1 w:val="00000000000000000000"/>
    <w:charset w:val="00"/>
    <w:family w:val="auto"/>
    <w:pitch w:val="default"/>
    <w:sig w:usb0="00000000" w:usb1="00000000" w:usb2="00000000" w:usb3="00000000" w:csb0="00040001" w:csb1="00000000"/>
  </w:font>
  <w:font w:name="times new roma">
    <w:altName w:val="FZShuSong-Z01"/>
    <w:panose1 w:val="00000000000000000000"/>
    <w:charset w:val="00"/>
    <w:family w:val="auto"/>
    <w:pitch w:val="default"/>
    <w:sig w:usb0="00000000" w:usb1="00000000" w:usb2="00000000" w:usb3="00000000" w:csb0="00040001" w:csb1="00000000"/>
  </w:font>
  <w:font w:name="Arial Unicode MS">
    <w:altName w:val="FZShuSong-Z01"/>
    <w:panose1 w:val="020B0604020202020204"/>
    <w:charset w:val="00"/>
    <w:family w:val="auto"/>
    <w:pitch w:val="default"/>
    <w:sig w:usb0="00000000" w:usb1="00000000" w:usb2="00000000" w:usb3="00000000" w:csb0="00040001" w:csb1="00000000"/>
  </w:font>
  <w:font w:name=".HelveticaNeueUI">
    <w:altName w:val="FZShuSong-Z01"/>
    <w:panose1 w:val="00000000000000000000"/>
    <w:charset w:val="00"/>
    <w:family w:val="auto"/>
    <w:pitch w:val="default"/>
    <w:sig w:usb0="00000000" w:usb1="00000000" w:usb2="00000000" w:usb3="00000000" w:csb0="00040001" w:csb1="00000000"/>
  </w:font>
  <w:font w:name="Gotham SSm">
    <w:altName w:val="FZShuSong-Z01"/>
    <w:panose1 w:val="00000000000000000000"/>
    <w:charset w:val="00"/>
    <w:family w:val="auto"/>
    <w:pitch w:val="default"/>
    <w:sig w:usb0="00000000" w:usb1="00000000" w:usb2="00000000" w:usb3="00000000" w:csb0="00040001" w:csb1="00000000"/>
  </w:font>
  <w:font w:name="Open Sans">
    <w:altName w:val="FZShuSong-Z01"/>
    <w:panose1 w:val="00000000000000000000"/>
    <w:charset w:val="00"/>
    <w:family w:val="auto"/>
    <w:pitch w:val="default"/>
    <w:sig w:usb0="00000000" w:usb1="00000000" w:usb2="00000000" w:usb3="00000000" w:csb0="00040001" w:csb1="00000000"/>
  </w:font>
  <w:font w:name="Century Gothic">
    <w:altName w:val="FZShuSong-Z01"/>
    <w:panose1 w:val="020B0502020202020204"/>
    <w:charset w:val="00"/>
    <w:family w:val="auto"/>
    <w:pitch w:val="default"/>
    <w:sig w:usb0="00000287" w:usb1="00000000" w:usb2="00000000" w:usb3="00000000" w:csb0="0000009F" w:csb1="00000000"/>
  </w:font>
  <w:font w:name="MS Gothic">
    <w:altName w:val="FZShuSong-Z01"/>
    <w:panose1 w:val="020B0609070205080204"/>
    <w:charset w:val="00"/>
    <w:family w:val="auto"/>
    <w:pitch w:val="default"/>
    <w:sig w:usb0="E00002FF" w:usb1="6AC7FDFB" w:usb2="00000012" w:usb3="00000000" w:csb0="0002009F" w:csb1="00000000"/>
  </w:font>
  <w:font w:name="Ubuntu-Bold">
    <w:altName w:val="FZShuSong-Z01"/>
    <w:panose1 w:val="00000000000000000000"/>
    <w:charset w:val="00"/>
    <w:family w:val="auto"/>
    <w:pitch w:val="default"/>
    <w:sig w:usb0="00000000" w:usb1="08070000" w:usb2="00000010" w:usb3="00000000" w:csb0="00020000" w:csb1="00000000"/>
  </w:font>
  <w:font w:name="Calibri,Times New Roman">
    <w:altName w:val="FZShuSong-Z01"/>
    <w:panose1 w:val="00000000000000000000"/>
    <w:charset w:val="00"/>
    <w:family w:val="auto"/>
    <w:pitch w:val="default"/>
    <w:sig w:usb0="00000000" w:usb1="00000000" w:usb2="00000000" w:usb3="00000000" w:csb0="00040001" w:csb1="00000000"/>
  </w:font>
  <w:font w:name="HelveticaNeue">
    <w:altName w:val="FZShuSong-Z01"/>
    <w:panose1 w:val="00000000000000000000"/>
    <w:charset w:val="00"/>
    <w:family w:val="auto"/>
    <w:pitch w:val="default"/>
    <w:sig w:usb0="00000000" w:usb1="00000000" w:usb2="00000000" w:usb3="00000000" w:csb0="00040001" w:csb1="00000000"/>
  </w:font>
  <w:font w:name="Candara">
    <w:altName w:val="FZShuSong-Z01"/>
    <w:panose1 w:val="020E0502030303020204"/>
    <w:charset w:val="00"/>
    <w:family w:val="auto"/>
    <w:pitch w:val="default"/>
    <w:sig w:usb0="A00002EF" w:usb1="4000A44B" w:usb2="00000000" w:usb3="00000000" w:csb0="0000019F" w:csb1="00000000"/>
  </w:font>
  <w:font w:name="raleway">
    <w:altName w:val="FZShuSong-Z01"/>
    <w:panose1 w:val="00000000000000000000"/>
    <w:charset w:val="00"/>
    <w:family w:val="auto"/>
    <w:pitch w:val="default"/>
    <w:sig w:usb0="00000000" w:usb1="00000000" w:usb2="00000000" w:usb3="00000000" w:csb0="00040001" w:csb1="00000000"/>
  </w:font>
  <w:font w:name="Arial Narrow">
    <w:altName w:val="FZShuSong-Z01"/>
    <w:panose1 w:val="00000000000000000000"/>
    <w:charset w:val="00"/>
    <w:family w:val="auto"/>
    <w:pitch w:val="default"/>
    <w:sig w:usb0="00000000" w:usb1="00000000" w:usb2="00000000" w:usb3="00000000" w:csb0="00040001" w:csb1="00000000"/>
  </w:font>
  <w:font w:name="Slate Pro">
    <w:altName w:val="FZShuSong-Z01"/>
    <w:panose1 w:val="00000000000000000000"/>
    <w:charset w:val="00"/>
    <w:family w:val="auto"/>
    <w:pitch w:val="default"/>
    <w:sig w:usb0="00000000" w:usb1="00000000" w:usb2="00000000" w:usb3="00000000" w:csb0="00040001" w:csb1="00000000"/>
  </w:font>
  <w:font w:name="Gill Sans">
    <w:altName w:val="FZShuSong-Z01"/>
    <w:panose1 w:val="00000000000000000000"/>
    <w:charset w:val="00"/>
    <w:family w:val="auto"/>
    <w:pitch w:val="default"/>
    <w:sig w:usb0="00000003" w:usb1="00000000" w:usb2="00000000" w:usb3="00000000" w:csb0="00000001" w:csb1="00000000"/>
  </w:font>
  <w:font w:name="Roboto">
    <w:altName w:val="FZShuSong-Z01"/>
    <w:panose1 w:val="00000000000000000000"/>
    <w:charset w:val="00"/>
    <w:family w:val="auto"/>
    <w:pitch w:val="default"/>
    <w:sig w:usb0="00000000" w:usb1="00000000" w:usb2="00000000" w:usb3="00000000" w:csb0="00040001" w:csb1="00000000"/>
  </w:font>
  <w:font w:name="Segoe UI Symbol">
    <w:altName w:val="FZShuSong-Z01"/>
    <w:panose1 w:val="00000000000000000000"/>
    <w:charset w:val="00"/>
    <w:family w:val="auto"/>
    <w:pitch w:val="default"/>
    <w:sig w:usb0="00000000" w:usb1="00000000" w:usb2="00000000" w:usb3="00000000" w:csb0="00040001" w:csb1="00000000"/>
  </w:font>
  <w:font w:name="arialmt">
    <w:altName w:val="FZShuSong-Z01"/>
    <w:panose1 w:val="00000000000000000000"/>
    <w:charset w:val="00"/>
    <w:family w:val="auto"/>
    <w:pitch w:val="default"/>
    <w:sig w:usb0="00000000" w:usb1="00000000" w:usb2="00000000" w:usb3="00000000" w:csb0="00040001" w:csb1="00000000"/>
  </w:font>
  <w:font w:name="Meiryo">
    <w:altName w:val="FZShuSong-Z01"/>
    <w:panose1 w:val="00000000000000000000"/>
    <w:charset w:val="00"/>
    <w:family w:val="auto"/>
    <w:pitch w:val="default"/>
    <w:sig w:usb0="00000000" w:usb1="6AC7FFFF" w:usb2="08000012" w:usb3="00000000" w:csb0="0002009F" w:csb1="00000000"/>
  </w:font>
  <w:font w:name="Segoe UI">
    <w:altName w:val="FZShuSong-Z01"/>
    <w:panose1 w:val="020B0502040204020203"/>
    <w:charset w:val="00"/>
    <w:family w:val="auto"/>
    <w:pitch w:val="default"/>
    <w:sig w:usb0="E4002EFF" w:usb1="C000E47F" w:usb2="00000009" w:usb3="00000000" w:csb0="000001FF" w:csb1="00000000"/>
  </w:font>
  <w:font w:name="TimesNewRoman,Bold">
    <w:altName w:val="FZShuSong-Z01"/>
    <w:panose1 w:val="00000000000000000000"/>
    <w:charset w:val="00"/>
    <w:family w:val="auto"/>
    <w:pitch w:val="default"/>
    <w:sig w:usb0="00000000" w:usb1="00000000" w:usb2="00000000" w:usb3="00000000" w:csb0="00040001" w:csb1="00000000"/>
  </w:font>
  <w:font w:name="Yu Mincho">
    <w:altName w:val="FZShuSong-Z01"/>
    <w:panose1 w:val="00000000000000000000"/>
    <w:charset w:val="00"/>
    <w:family w:val="auto"/>
    <w:pitch w:val="default"/>
    <w:sig w:usb0="00000000" w:usb1="00000000" w:usb2="00000000" w:usb3="00000000" w:csb0="00040001" w:csb1="00000000"/>
  </w:font>
  <w:font w:name="Lucida Grande">
    <w:altName w:val="FZShuSong-Z01"/>
    <w:panose1 w:val="020B0600040502020204"/>
    <w:charset w:val="00"/>
    <w:family w:val="auto"/>
    <w:pitch w:val="default"/>
    <w:sig w:usb0="E1000AEF" w:usb1="5000A1FF" w:usb2="00000000" w:usb3="00000000" w:csb0="000001BF" w:csb1="00000000"/>
  </w:font>
  <w:font w:name="Yu Gothic Light">
    <w:altName w:val="FZShuSong-Z01"/>
    <w:panose1 w:val="00000000000000000000"/>
    <w:charset w:val="00"/>
    <w:family w:val="auto"/>
    <w:pitch w:val="default"/>
    <w:sig w:usb0="00000000" w:usb1="00000000" w:usb2="00000000" w:usb3="00000000" w:csb0="00040001" w:csb1="00000000"/>
  </w:font>
  <w:font w:name="lucida console">
    <w:altName w:val="FZShuSong-Z01"/>
    <w:panose1 w:val="00000000000000000000"/>
    <w:charset w:val="00"/>
    <w:family w:val="auto"/>
    <w:pitch w:val="default"/>
    <w:sig w:usb0="00000000" w:usb1="00000000" w:usb2="00000000" w:usb3="00000000" w:csb0="00040001" w:csb1="00000000"/>
  </w:font>
  <w:font w:name="r">
    <w:altName w:val="FZShuSong-Z01"/>
    <w:panose1 w:val="00000000000000000000"/>
    <w:charset w:val="00"/>
    <w:family w:val="auto"/>
    <w:pitch w:val="default"/>
    <w:sig w:usb0="00000000" w:usb1="00000000" w:usb2="00000000" w:usb3="00000000" w:csb0="00040001" w:csb1="00000000"/>
  </w:font>
  <w:font w:name="D">
    <w:altName w:val="FZShuSong-Z01"/>
    <w:panose1 w:val="00000000000000000000"/>
    <w:charset w:val="00"/>
    <w:family w:val="auto"/>
    <w:pitch w:val="default"/>
    <w:sig w:usb0="00000000" w:usb1="00000000" w:usb2="00000000" w:usb3="00000000" w:csb0="00040001" w:csb1="00000000"/>
  </w:font>
  <w:font w:name="w">
    <w:altName w:val="FZShuSong-Z01"/>
    <w:panose1 w:val="00000000000000000000"/>
    <w:charset w:val="00"/>
    <w:family w:val="auto"/>
    <w:pitch w:val="default"/>
    <w:sig w:usb0="00000000" w:usb1="00000000" w:usb2="00000000" w:usb3="00000000" w:csb0="00040001" w:csb1="00000000"/>
  </w:font>
  <w:font w:name="Waree">
    <w:panose1 w:val="020B0504020202020204"/>
    <w:charset w:val="00"/>
    <w:family w:val="auto"/>
    <w:pitch w:val="default"/>
    <w:sig w:usb0="810000AF" w:usb1="5000204B" w:usb2="00000000" w:usb3="00000000" w:csb0="20010011" w:csb1="00000000"/>
  </w:font>
  <w:font w:name="WT">
    <w:altName w:val="FZShuSong-Z01"/>
    <w:panose1 w:val="00000000000000000000"/>
    <w:charset w:val="00"/>
    <w:family w:val="auto"/>
    <w:pitch w:val="default"/>
    <w:sig w:usb0="00000000" w:usb1="00000000" w:usb2="00000000" w:usb3="00000000" w:csb0="00040001" w:csb1="00000000"/>
  </w:font>
  <w:font w:name="Minion Pro">
    <w:altName w:val="FZShuSong-Z01"/>
    <w:panose1 w:val="00000000000000000000"/>
    <w:charset w:val="00"/>
    <w:family w:val="auto"/>
    <w:pitch w:val="default"/>
    <w:sig w:usb0="60000287" w:usb1="00000001" w:usb2="00000000" w:usb3="00000000" w:csb0="0000019F" w:csb1="00000000"/>
  </w:font>
  <w:font w:name="Myriad Pro Light">
    <w:altName w:val="FZShuSong-Z01"/>
    <w:panose1 w:val="00000000000000000000"/>
    <w:charset w:val="00"/>
    <w:family w:val="auto"/>
    <w:pitch w:val="default"/>
    <w:sig w:usb0="20000287" w:usb1="00000001" w:usb2="00000000" w:usb3="00000000" w:csb0="0000019F" w:csb1="00000000"/>
  </w:font>
  <w:font w:name="Berlin Sans FB">
    <w:altName w:val="FZShuSong-Z01"/>
    <w:panose1 w:val="020E0602020502020306"/>
    <w:charset w:val="00"/>
    <w:family w:val="auto"/>
    <w:pitch w:val="default"/>
    <w:sig w:usb0="00000003" w:usb1="00000000" w:usb2="00000000" w:usb3="00000000" w:csb0="00000001" w:csb1="00000000"/>
  </w:font>
  <w:font w:name="Droid Sans Hebrew">
    <w:panose1 w:val="020B0600030500050000"/>
    <w:charset w:val="00"/>
    <w:family w:val="auto"/>
    <w:pitch w:val="default"/>
    <w:sig w:usb0="00000803" w:usb1="40000002" w:usb2="00000000" w:usb3="00000000" w:csb0="00000021" w:csb1="00200000"/>
  </w:font>
  <w:font w:name="Times-Roman">
    <w:altName w:val="FZShuSong-Z01"/>
    <w:panose1 w:val="00000000000000000000"/>
    <w:charset w:val="00"/>
    <w:family w:val="auto"/>
    <w:pitch w:val="default"/>
    <w:sig w:usb0="00000003" w:usb1="00000000" w:usb2="00000000" w:usb3="00000000" w:csb0="00000001" w:csb1="00000000"/>
  </w:font>
  <w:font w:name="Lato">
    <w:altName w:val="FZShuSong-Z01"/>
    <w:panose1 w:val="00000000000000000000"/>
    <w:charset w:val="00"/>
    <w:family w:val="auto"/>
    <w:pitch w:val="default"/>
    <w:sig w:usb0="00000000" w:usb1="00000000" w:usb2="00000000" w:usb3="00000000" w:csb0="00040001" w:csb1="00000000"/>
  </w:font>
  <w:font w:name="helvetica neue regular">
    <w:altName w:val="FZShuSong-Z01"/>
    <w:panose1 w:val="00000000000000000000"/>
    <w:charset w:val="00"/>
    <w:family w:val="auto"/>
    <w:pitch w:val="default"/>
    <w:sig w:usb0="00000000" w:usb1="00000000" w:usb2="00000000" w:usb3="00000000" w:csb0="00040001" w:csb1="00000000"/>
  </w:font>
  <w:font w:name="Droid Sans">
    <w:panose1 w:val="020B0606030804020204"/>
    <w:charset w:val="00"/>
    <w:family w:val="auto"/>
    <w:pitch w:val="default"/>
    <w:sig w:usb0="E00002EF" w:usb1="4000205B" w:usb2="00000028" w:usb3="00000000" w:csb0="2000019F" w:csb1="00000000"/>
  </w:font>
  <w:font w:name="source-sans-pro">
    <w:altName w:val="FZShuSong-Z01"/>
    <w:panose1 w:val="00000000000000000000"/>
    <w:charset w:val="00"/>
    <w:family w:val="auto"/>
    <w:pitch w:val="default"/>
    <w:sig w:usb0="00000000" w:usb1="00000000" w:usb2="00000000" w:usb3="00000000" w:csb0="00040001" w:csb1="00000000"/>
  </w:font>
  <w:font w:name="t">
    <w:altName w:val="FZShuSong-Z01"/>
    <w:panose1 w:val="00000000000000000000"/>
    <w:charset w:val="00"/>
    <w:family w:val="auto"/>
    <w:pitch w:val="default"/>
    <w:sig w:usb0="00000000" w:usb1="00000000" w:usb2="00000000" w:usb3="00000000" w:csb0="00040001" w:csb1="00000000"/>
  </w:font>
  <w:font w:name="TakaoPGothic">
    <w:panose1 w:val="020B0500000000000000"/>
    <w:charset w:val="80"/>
    <w:family w:val="auto"/>
    <w:pitch w:val="default"/>
    <w:sig w:usb0="E00002FF" w:usb1="2AC7EDFA" w:usb2="00000012" w:usb3="00000000" w:csb0="00020001" w:csb1="00000000"/>
  </w:font>
  <w:font w:name="Te">
    <w:altName w:val="FZShuSong-Z01"/>
    <w:panose1 w:val="00000000000000000000"/>
    <w:charset w:val="00"/>
    <w:family w:val="auto"/>
    <w:pitch w:val="default"/>
    <w:sig w:usb0="00000000" w:usb1="00000000" w:usb2="00000000" w:usb3="00000000" w:csb0="00040001" w:csb1="00000000"/>
  </w:font>
  <w:font w:name="comic sans ms">
    <w:altName w:val="FZShuSong-Z01"/>
    <w:panose1 w:val="00000000000000000000"/>
    <w:charset w:val="00"/>
    <w:family w:val="auto"/>
    <w:pitch w:val="default"/>
    <w:sig w:usb0="00000000" w:usb1="00000000" w:usb2="00000000" w:usb3="00000000" w:csb0="00040001" w:csb1="00000000"/>
  </w:font>
  <w:font w:name="Arial-BoldMT">
    <w:altName w:val="FZShuSong-Z01"/>
    <w:panose1 w:val="00000000000000000000"/>
    <w:charset w:val="00"/>
    <w:family w:val="auto"/>
    <w:pitch w:val="default"/>
    <w:sig w:usb0="00000000" w:usb1="00000000" w:usb2="00000000" w:usb3="00000000" w:csb0="00040001" w:csb1="00000000"/>
  </w:font>
  <w:font w:name="MS PMincho">
    <w:altName w:val="FZShuSong-Z01"/>
    <w:panose1 w:val="00000000000000000000"/>
    <w:charset w:val="00"/>
    <w:family w:val="auto"/>
    <w:pitch w:val="default"/>
    <w:sig w:usb0="00000000" w:usb1="00000000" w:usb2="00000000" w:usb3="00000000" w:csb0="00040001" w:csb1="00000000"/>
  </w:font>
  <w:font w:name="raleway-medium">
    <w:altName w:val="FZShuSong-Z01"/>
    <w:panose1 w:val="00000000000000000000"/>
    <w:charset w:val="00"/>
    <w:family w:val="auto"/>
    <w:pitch w:val="default"/>
    <w:sig w:usb0="00000000" w:usb1="00000000" w:usb2="00000000" w:usb3="00000000" w:csb0="00040001" w:csb1="00000000"/>
  </w:font>
  <w:font w:name="trebuchet ms">
    <w:altName w:val="FZShuSong-Z01"/>
    <w:panose1 w:val="00000000000000000000"/>
    <w:charset w:val="00"/>
    <w:family w:val="auto"/>
    <w:pitch w:val="default"/>
    <w:sig w:usb0="00000000" w:usb1="00000000" w:usb2="00000000" w:usb3="00000000" w:csb0="00040001" w:csb1="00000000"/>
  </w:font>
  <w:font w:name="Mangal">
    <w:altName w:val="FZShuSong-Z01"/>
    <w:panose1 w:val="02040503050203030202"/>
    <w:charset w:val="0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tabs>
        <w:tab w:val="left" w:pos="432"/>
      </w:tabs>
    </w:pPr>
    <w:r>
      <w:rPr>
        <w:rFonts w:hint="eastAsia"/>
        <w:sz w:val="24"/>
        <w:szCs w:val="24"/>
      </w:rPr>
      <w:t>Hayat Alayashy</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                             </w:t>
    </w:r>
    <w:r>
      <w:rPr>
        <w:rFonts w:ascii="Times New Roman" w:hAnsi="Times New Roman" w:cs="Times New Roman"/>
        <w:b w:val="0"/>
        <w:bCs w:val="0"/>
        <w:sz w:val="20"/>
        <w:szCs w:val="20"/>
      </w:rPr>
      <w:t xml:space="preserve">Page </w:t>
    </w:r>
    <w:r>
      <w:rPr>
        <w:rFonts w:ascii="Times New Roman" w:hAnsi="Times New Roman" w:cs="Times New Roman"/>
        <w:b w:val="0"/>
        <w:bCs w:val="0"/>
        <w:sz w:val="20"/>
        <w:szCs w:val="20"/>
      </w:rPr>
      <w:fldChar w:fldCharType="begin"/>
    </w:r>
    <w:r>
      <w:rPr>
        <w:rFonts w:ascii="Times New Roman" w:hAnsi="Times New Roman" w:cs="Times New Roman"/>
        <w:b w:val="0"/>
        <w:bCs w:val="0"/>
        <w:sz w:val="20"/>
        <w:szCs w:val="20"/>
      </w:rPr>
      <w:instrText xml:space="preserve"> PAGE  \* MERGEFORMAT </w:instrText>
    </w:r>
    <w:r>
      <w:rPr>
        <w:rFonts w:ascii="Times New Roman" w:hAnsi="Times New Roman" w:cs="Times New Roman"/>
        <w:b w:val="0"/>
        <w:bCs w:val="0"/>
        <w:sz w:val="20"/>
        <w:szCs w:val="20"/>
      </w:rPr>
      <w:fldChar w:fldCharType="separate"/>
    </w:r>
    <w:r>
      <w:rPr>
        <w:b w:val="0"/>
        <w:bCs w:val="0"/>
      </w:rPr>
      <w:t>1</w:t>
    </w:r>
    <w:r>
      <w:rPr>
        <w:rFonts w:ascii="Times New Roman" w:hAnsi="Times New Roman" w:cs="Times New Roman"/>
        <w:b w:val="0"/>
        <w:bCs w:val="0"/>
        <w:sz w:val="20"/>
        <w:szCs w:val="20"/>
      </w:rPr>
      <w:fldChar w:fldCharType="end"/>
    </w:r>
    <w:r>
      <w:rPr>
        <w:rFonts w:ascii="Times New Roman" w:hAnsi="Times New Roman" w:cs="Times New Roman"/>
        <w:b w:val="0"/>
        <w:bCs w:val="0"/>
        <w:sz w:val="20"/>
        <w:szCs w:val="20"/>
      </w:rPr>
      <w:t xml:space="preserve"> of </w:t>
    </w:r>
    <w:r>
      <w:rPr>
        <w:rFonts w:ascii="Times New Roman" w:hAnsi="Times New Roman" w:cs="Times New Roman"/>
        <w:b w:val="0"/>
        <w:bCs w:val="0"/>
        <w:sz w:val="20"/>
        <w:szCs w:val="20"/>
      </w:rPr>
      <w:fldChar w:fldCharType="begin"/>
    </w:r>
    <w:r>
      <w:rPr>
        <w:rFonts w:ascii="Times New Roman" w:hAnsi="Times New Roman" w:cs="Times New Roman"/>
        <w:b w:val="0"/>
        <w:bCs w:val="0"/>
        <w:sz w:val="20"/>
        <w:szCs w:val="20"/>
      </w:rPr>
      <w:instrText xml:space="preserve"> NUMPAGES  \* MERGEFORMAT </w:instrText>
    </w:r>
    <w:r>
      <w:rPr>
        <w:rFonts w:ascii="Times New Roman" w:hAnsi="Times New Roman" w:cs="Times New Roman"/>
        <w:b w:val="0"/>
        <w:bCs w:val="0"/>
        <w:sz w:val="20"/>
        <w:szCs w:val="20"/>
      </w:rPr>
      <w:fldChar w:fldCharType="separate"/>
    </w:r>
    <w:r>
      <w:rPr>
        <w:rFonts w:ascii="Times New Roman" w:hAnsi="Times New Roman" w:cs="Times New Roman"/>
        <w:b w:val="0"/>
        <w:bCs w:val="0"/>
        <w:sz w:val="20"/>
        <w:szCs w:val="20"/>
      </w:rPr>
      <w:t>62</w:t>
    </w:r>
    <w:r>
      <w:rPr>
        <w:rFonts w:ascii="Times New Roman" w:hAnsi="Times New Roman" w:cs="Times New Roman"/>
        <w:b w:val="0"/>
        <w:bCs w:val="0"/>
        <w:sz w:val="20"/>
        <w:szCs w:val="20"/>
      </w:rPr>
      <w:fldChar w:fldCharType="end"/>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 xml:space="preserve">                                           </w:t>
    </w:r>
    <w:r>
      <w:rPr>
        <w:rFonts w:cs="Times New Roman"/>
        <w:b w:val="0"/>
        <w:bCs w:val="0"/>
        <w:sz w:val="18"/>
        <w:szCs w:val="18"/>
      </w:rPr>
      <w:t>Issued: January 2018</w:t>
    </w:r>
  </w:p>
  <w:p>
    <w:pPr>
      <w:pStyle w:val="11"/>
      <w:tabs>
        <w:tab w:val="center" w:pos="4153"/>
        <w:tab w:val="right" w:pos="8306"/>
      </w:tabs>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3"/>
      <w:tabs>
        <w:tab w:val="center" w:pos="4153"/>
        <w:tab w:val="right" w:pos="8306"/>
      </w:tabs>
      <w:jc w:val="right"/>
      <w:rPr>
        <w:rFonts w:eastAsia="MS Mincho"/>
        <w:sz w:val="24"/>
        <w:szCs w:val="24"/>
        <w:lang w:eastAsia="en-US" w:bidi="ar-SA"/>
      </w:rPr>
    </w:pPr>
    <w:r>
      <w:rPr>
        <w:rFonts w:ascii="Times New Roman" w:hAnsi="Times New Roman" w:eastAsia="MS Mincho" w:cs="Times New Roman"/>
        <w:sz w:val="24"/>
        <w:szCs w:val="24"/>
        <w:lang w:val="en-US" w:eastAsia="en-US" w:bidi="ar-SA"/>
      </w:rPr>
      <w:pict>
        <v:shape id="Picture Frame 1062" o:spid="_x0000_s1028" type="#_x0000_t75" style="position:absolute;left:0;margin-left:325.85pt;margin-top:-25.05pt;height:39.7pt;width:197.95pt;mso-wrap-distance-bottom:0pt;mso-wrap-distance-left:0pt;mso-wrap-distance-right:0pt;mso-wrap-distance-top:0pt;rotation:0f;z-index:251658240;" o:ole="f" fillcolor="#FFFFFF" filled="t" o:preferrelative="t" stroked="f" coordorigin="0,0" coordsize="21600,21600">
          <v:fill opacity="0%" focus="0%"/>
          <v:imagedata gain="65536f" blacklevel="0f" gamma="0" o:title="" r:id="rId1"/>
          <o:lock v:ext="edit" position="f" selection="f" grouping="f" rotation="f" cropping="f" text="f" aspectratio="t"/>
          <v:textbox inset="0.00pt,0.00pt,0.00pt,0.00pt"/>
          <w10:wrap type="square" side="larges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multilevel"/>
    <w:tmpl w:val="00000009"/>
    <w:lvl w:ilvl="0" w:tentative="1">
      <w:start w:val="1"/>
      <w:numFmt w:val="bullet"/>
      <w:lvlText w:val="◆"/>
      <w:lvlJc w:val="left"/>
      <w:pPr>
        <w:tabs>
          <w:tab w:val="left" w:pos="0"/>
        </w:tabs>
        <w:ind w:left="420" w:hanging="420"/>
      </w:pPr>
      <w:rPr>
        <w:rFonts w:hint="default" w:ascii="东文宋体" w:hAnsi="东文宋体" w:cs="东文宋体"/>
        <w:sz w:val="16"/>
        <w:shd w:val="clear" w:color="auto" w:fill="auto"/>
      </w:rPr>
    </w:lvl>
    <w:lvl w:ilvl="1" w:tentative="1">
      <w:start w:val="1"/>
      <w:numFmt w:val="bullet"/>
      <w:lvlText w:val=""/>
      <w:lvlJc w:val="left"/>
      <w:pPr>
        <w:tabs>
          <w:tab w:val="left" w:pos="0"/>
        </w:tabs>
        <w:ind w:left="840" w:hanging="420"/>
      </w:pPr>
      <w:rPr>
        <w:rFonts w:hint="default" w:ascii="Wingdings" w:hAnsi="Wingdings" w:cs="Wingdings"/>
      </w:rPr>
    </w:lvl>
    <w:lvl w:ilvl="2" w:tentative="1">
      <w:start w:val="1"/>
      <w:numFmt w:val="bullet"/>
      <w:lvlText w:val=""/>
      <w:lvlJc w:val="left"/>
      <w:pPr>
        <w:tabs>
          <w:tab w:val="left" w:pos="0"/>
        </w:tabs>
        <w:ind w:left="1260" w:hanging="420"/>
      </w:pPr>
      <w:rPr>
        <w:rFonts w:hint="default" w:ascii="Wingdings" w:hAnsi="Wingdings" w:cs="Wingdings"/>
      </w:rPr>
    </w:lvl>
    <w:lvl w:ilvl="3" w:tentative="1">
      <w:start w:val="1"/>
      <w:numFmt w:val="bullet"/>
      <w:lvlText w:val=""/>
      <w:lvlJc w:val="left"/>
      <w:pPr>
        <w:tabs>
          <w:tab w:val="left" w:pos="0"/>
        </w:tabs>
        <w:ind w:left="1680" w:hanging="420"/>
      </w:pPr>
      <w:rPr>
        <w:rFonts w:hint="default" w:ascii="Wingdings" w:hAnsi="Wingdings" w:cs="Wingdings"/>
      </w:rPr>
    </w:lvl>
    <w:lvl w:ilvl="4" w:tentative="1">
      <w:start w:val="1"/>
      <w:numFmt w:val="bullet"/>
      <w:lvlText w:val=""/>
      <w:lvlJc w:val="left"/>
      <w:pPr>
        <w:tabs>
          <w:tab w:val="left" w:pos="0"/>
        </w:tabs>
        <w:ind w:left="2100" w:hanging="420"/>
      </w:pPr>
      <w:rPr>
        <w:rFonts w:hint="default" w:ascii="Wingdings" w:hAnsi="Wingdings" w:cs="Wingdings"/>
      </w:rPr>
    </w:lvl>
    <w:lvl w:ilvl="5" w:tentative="1">
      <w:start w:val="1"/>
      <w:numFmt w:val="bullet"/>
      <w:lvlText w:val=""/>
      <w:lvlJc w:val="left"/>
      <w:pPr>
        <w:tabs>
          <w:tab w:val="left" w:pos="0"/>
        </w:tabs>
        <w:ind w:left="2520" w:hanging="420"/>
      </w:pPr>
      <w:rPr>
        <w:rFonts w:hint="default" w:ascii="Wingdings" w:hAnsi="Wingdings" w:cs="Wingdings"/>
      </w:rPr>
    </w:lvl>
    <w:lvl w:ilvl="6" w:tentative="1">
      <w:start w:val="1"/>
      <w:numFmt w:val="bullet"/>
      <w:lvlText w:val=""/>
      <w:lvlJc w:val="left"/>
      <w:pPr>
        <w:tabs>
          <w:tab w:val="left" w:pos="0"/>
        </w:tabs>
        <w:ind w:left="2940" w:hanging="420"/>
      </w:pPr>
      <w:rPr>
        <w:rFonts w:hint="default" w:ascii="Wingdings" w:hAnsi="Wingdings" w:cs="Wingdings"/>
      </w:rPr>
    </w:lvl>
    <w:lvl w:ilvl="7" w:tentative="1">
      <w:start w:val="1"/>
      <w:numFmt w:val="bullet"/>
      <w:lvlText w:val=""/>
      <w:lvlJc w:val="left"/>
      <w:pPr>
        <w:tabs>
          <w:tab w:val="left" w:pos="0"/>
        </w:tabs>
        <w:ind w:left="3360" w:hanging="420"/>
      </w:pPr>
      <w:rPr>
        <w:rFonts w:hint="default" w:ascii="Wingdings" w:hAnsi="Wingdings" w:cs="Wingdings"/>
      </w:rPr>
    </w:lvl>
    <w:lvl w:ilvl="8" w:tentative="1">
      <w:start w:val="1"/>
      <w:numFmt w:val="bullet"/>
      <w:lvlText w:val=""/>
      <w:lvlJc w:val="left"/>
      <w:pPr>
        <w:tabs>
          <w:tab w:val="left" w:pos="0"/>
        </w:tabs>
        <w:ind w:left="3780" w:hanging="420"/>
      </w:pPr>
      <w:rPr>
        <w:rFonts w:hint="default" w:ascii="Wingdings" w:hAnsi="Wingdings" w:cs="Wingdings"/>
      </w:rPr>
    </w:lvl>
  </w:abstractNum>
  <w:abstractNum w:abstractNumId="8">
    <w:nsid w:val="00000008"/>
    <w:multiLevelType w:val="multilevel"/>
    <w:tmpl w:val="00000008"/>
    <w:lvl w:ilvl="0" w:tentative="1">
      <w:start w:val="1"/>
      <w:numFmt w:val="bullet"/>
      <w:lvlText w:val="o"/>
      <w:lvlJc w:val="left"/>
      <w:pPr>
        <w:tabs>
          <w:tab w:val="left" w:pos="0"/>
        </w:tabs>
        <w:ind w:left="1080" w:hanging="360"/>
      </w:pPr>
      <w:rPr>
        <w:rFonts w:hint="default" w:ascii="Courier New" w:hAnsi="Courier New" w:cs="Courier New"/>
        <w:sz w:val="20"/>
      </w:rPr>
    </w:lvl>
    <w:lvl w:ilvl="1" w:tentative="1">
      <w:start w:val="1"/>
      <w:numFmt w:val="bullet"/>
      <w:lvlText w:val="o"/>
      <w:lvlJc w:val="left"/>
      <w:pPr>
        <w:tabs>
          <w:tab w:val="left" w:pos="0"/>
        </w:tabs>
        <w:ind w:left="1800" w:hanging="360"/>
      </w:pPr>
      <w:rPr>
        <w:rFonts w:hint="default" w:ascii="Courier New" w:hAnsi="Courier New" w:cs="Courier New"/>
        <w:sz w:val="20"/>
      </w:rPr>
    </w:lvl>
    <w:lvl w:ilvl="2" w:tentative="1">
      <w:start w:val="1"/>
      <w:numFmt w:val="bullet"/>
      <w:lvlText w:val=""/>
      <w:lvlJc w:val="left"/>
      <w:pPr>
        <w:tabs>
          <w:tab w:val="left" w:pos="0"/>
        </w:tabs>
        <w:ind w:left="2520" w:hanging="360"/>
      </w:pPr>
      <w:rPr>
        <w:rFonts w:hint="default" w:ascii="Wingdings" w:hAnsi="Wingdings" w:cs="Wingdings"/>
        <w:sz w:val="20"/>
      </w:rPr>
    </w:lvl>
    <w:lvl w:ilvl="3" w:tentative="1">
      <w:start w:val="1"/>
      <w:numFmt w:val="bullet"/>
      <w:lvlText w:val=""/>
      <w:lvlJc w:val="left"/>
      <w:pPr>
        <w:tabs>
          <w:tab w:val="left" w:pos="0"/>
        </w:tabs>
        <w:ind w:left="3240" w:hanging="360"/>
      </w:pPr>
      <w:rPr>
        <w:rFonts w:hint="default" w:ascii="Wingdings" w:hAnsi="Wingdings" w:cs="Wingdings"/>
        <w:sz w:val="20"/>
      </w:rPr>
    </w:lvl>
    <w:lvl w:ilvl="4" w:tentative="1">
      <w:start w:val="1"/>
      <w:numFmt w:val="bullet"/>
      <w:lvlText w:val=""/>
      <w:lvlJc w:val="left"/>
      <w:pPr>
        <w:tabs>
          <w:tab w:val="left" w:pos="0"/>
        </w:tabs>
        <w:ind w:left="3960" w:hanging="360"/>
      </w:pPr>
      <w:rPr>
        <w:rFonts w:hint="default" w:ascii="Wingdings" w:hAnsi="Wingdings" w:cs="Wingdings"/>
        <w:sz w:val="20"/>
      </w:rPr>
    </w:lvl>
    <w:lvl w:ilvl="5" w:tentative="1">
      <w:start w:val="1"/>
      <w:numFmt w:val="bullet"/>
      <w:lvlText w:val=""/>
      <w:lvlJc w:val="left"/>
      <w:pPr>
        <w:tabs>
          <w:tab w:val="left" w:pos="0"/>
        </w:tabs>
        <w:ind w:left="4680" w:hanging="360"/>
      </w:pPr>
      <w:rPr>
        <w:rFonts w:hint="default" w:ascii="Wingdings" w:hAnsi="Wingdings" w:cs="Wingdings"/>
        <w:sz w:val="20"/>
      </w:rPr>
    </w:lvl>
    <w:lvl w:ilvl="6" w:tentative="1">
      <w:start w:val="1"/>
      <w:numFmt w:val="bullet"/>
      <w:lvlText w:val=""/>
      <w:lvlJc w:val="left"/>
      <w:pPr>
        <w:tabs>
          <w:tab w:val="left" w:pos="0"/>
        </w:tabs>
        <w:ind w:left="5400" w:hanging="360"/>
      </w:pPr>
      <w:rPr>
        <w:rFonts w:hint="default" w:ascii="Wingdings" w:hAnsi="Wingdings" w:cs="Wingdings"/>
        <w:sz w:val="20"/>
      </w:rPr>
    </w:lvl>
    <w:lvl w:ilvl="7" w:tentative="1">
      <w:start w:val="1"/>
      <w:numFmt w:val="bullet"/>
      <w:lvlText w:val=""/>
      <w:lvlJc w:val="left"/>
      <w:pPr>
        <w:tabs>
          <w:tab w:val="left" w:pos="0"/>
        </w:tabs>
        <w:ind w:left="6120" w:hanging="360"/>
      </w:pPr>
      <w:rPr>
        <w:rFonts w:hint="default" w:ascii="Wingdings" w:hAnsi="Wingdings" w:cs="Wingdings"/>
        <w:sz w:val="20"/>
      </w:rPr>
    </w:lvl>
    <w:lvl w:ilvl="8" w:tentative="1">
      <w:start w:val="1"/>
      <w:numFmt w:val="bullet"/>
      <w:lvlText w:val=""/>
      <w:lvlJc w:val="left"/>
      <w:pPr>
        <w:tabs>
          <w:tab w:val="left" w:pos="0"/>
        </w:tabs>
        <w:ind w:left="6840" w:hanging="360"/>
      </w:pPr>
      <w:rPr>
        <w:rFonts w:hint="default" w:ascii="Wingdings" w:hAnsi="Wingdings" w:cs="Wingdings"/>
        <w:sz w:val="20"/>
      </w:rPr>
    </w:lvl>
  </w:abstractNum>
  <w:abstractNum w:abstractNumId="7">
    <w:nsid w:val="00000007"/>
    <w:multiLevelType w:val="multilevel"/>
    <w:tmpl w:val="00000007"/>
    <w:lvl w:ilvl="0" w:tentative="1">
      <w:start w:val="1"/>
      <w:numFmt w:val="upperRoman"/>
      <w:lvlText w:val="%1."/>
      <w:lvlJc w:val="right"/>
      <w:pPr>
        <w:tabs>
          <w:tab w:val="left" w:pos="0"/>
        </w:tabs>
        <w:ind w:left="720" w:hanging="360"/>
      </w:pPr>
    </w:lvl>
    <w:lvl w:ilvl="1" w:tentative="1">
      <w:start w:val="1"/>
      <w:numFmt w:val="lowerLetter"/>
      <w:lvlText w:val="%2."/>
      <w:lvlJc w:val="left"/>
      <w:pPr>
        <w:tabs>
          <w:tab w:val="left" w:pos="0"/>
        </w:tabs>
        <w:ind w:left="1440" w:hanging="360"/>
      </w:pPr>
    </w:lvl>
    <w:lvl w:ilvl="2" w:tentative="1">
      <w:start w:val="1"/>
      <w:numFmt w:val="lowerRoman"/>
      <w:lvlText w:val="%3."/>
      <w:lvlJc w:val="right"/>
      <w:pPr>
        <w:tabs>
          <w:tab w:val="left" w:pos="0"/>
        </w:tabs>
        <w:ind w:left="2160" w:hanging="180"/>
      </w:pPr>
    </w:lvl>
    <w:lvl w:ilvl="3" w:tentative="1">
      <w:start w:val="1"/>
      <w:numFmt w:val="decimal"/>
      <w:lvlText w:val="%4."/>
      <w:lvlJc w:val="left"/>
      <w:pPr>
        <w:tabs>
          <w:tab w:val="left" w:pos="0"/>
        </w:tabs>
        <w:ind w:left="2880" w:hanging="360"/>
      </w:pPr>
    </w:lvl>
    <w:lvl w:ilvl="4" w:tentative="1">
      <w:start w:val="1"/>
      <w:numFmt w:val="lowerLetter"/>
      <w:lvlText w:val="%5."/>
      <w:lvlJc w:val="left"/>
      <w:pPr>
        <w:tabs>
          <w:tab w:val="left" w:pos="0"/>
        </w:tabs>
        <w:ind w:left="3600" w:hanging="360"/>
      </w:pPr>
    </w:lvl>
    <w:lvl w:ilvl="5" w:tentative="1">
      <w:start w:val="1"/>
      <w:numFmt w:val="lowerRoman"/>
      <w:lvlText w:val="%6."/>
      <w:lvlJc w:val="right"/>
      <w:pPr>
        <w:tabs>
          <w:tab w:val="left" w:pos="0"/>
        </w:tabs>
        <w:ind w:left="4320" w:hanging="180"/>
      </w:pPr>
    </w:lvl>
    <w:lvl w:ilvl="6" w:tentative="1">
      <w:start w:val="1"/>
      <w:numFmt w:val="decimal"/>
      <w:lvlText w:val="%7."/>
      <w:lvlJc w:val="left"/>
      <w:pPr>
        <w:tabs>
          <w:tab w:val="left" w:pos="0"/>
        </w:tabs>
        <w:ind w:left="5040" w:hanging="360"/>
      </w:pPr>
    </w:lvl>
    <w:lvl w:ilvl="7" w:tentative="1">
      <w:start w:val="1"/>
      <w:numFmt w:val="lowerLetter"/>
      <w:lvlText w:val="%8."/>
      <w:lvlJc w:val="left"/>
      <w:pPr>
        <w:tabs>
          <w:tab w:val="left" w:pos="0"/>
        </w:tabs>
        <w:ind w:left="5760" w:hanging="360"/>
      </w:pPr>
    </w:lvl>
    <w:lvl w:ilvl="8" w:tentative="1">
      <w:start w:val="1"/>
      <w:numFmt w:val="lowerRoman"/>
      <w:lvlText w:val="%9."/>
      <w:lvlJc w:val="right"/>
      <w:pPr>
        <w:tabs>
          <w:tab w:val="left" w:pos="0"/>
        </w:tabs>
        <w:ind w:left="6480" w:hanging="180"/>
      </w:pPr>
    </w:lvl>
  </w:abstractNum>
  <w:abstractNum w:abstractNumId="6">
    <w:nsid w:val="00000006"/>
    <w:multiLevelType w:val="multilevel"/>
    <w:tmpl w:val="00000006"/>
    <w:lvl w:ilvl="0" w:tentative="1">
      <w:start w:val="1"/>
      <w:numFmt w:val="decimal"/>
      <w:lvlText w:val="%1."/>
      <w:lvlJc w:val="left"/>
      <w:pPr>
        <w:tabs>
          <w:tab w:val="left" w:pos="0"/>
        </w:tabs>
        <w:ind w:left="1140" w:hanging="360"/>
      </w:pPr>
    </w:lvl>
    <w:lvl w:ilvl="1" w:tentative="1">
      <w:start w:val="1"/>
      <w:numFmt w:val="lowerLetter"/>
      <w:lvlText w:val="%2."/>
      <w:lvlJc w:val="left"/>
      <w:pPr>
        <w:tabs>
          <w:tab w:val="left" w:pos="0"/>
        </w:tabs>
        <w:ind w:left="1860" w:hanging="360"/>
      </w:pPr>
    </w:lvl>
    <w:lvl w:ilvl="2" w:tentative="1">
      <w:start w:val="1"/>
      <w:numFmt w:val="lowerRoman"/>
      <w:lvlText w:val="%3."/>
      <w:lvlJc w:val="right"/>
      <w:pPr>
        <w:tabs>
          <w:tab w:val="left" w:pos="0"/>
        </w:tabs>
        <w:ind w:left="2580" w:hanging="180"/>
      </w:pPr>
    </w:lvl>
    <w:lvl w:ilvl="3" w:tentative="1">
      <w:start w:val="1"/>
      <w:numFmt w:val="decimal"/>
      <w:lvlText w:val="%4."/>
      <w:lvlJc w:val="left"/>
      <w:pPr>
        <w:tabs>
          <w:tab w:val="left" w:pos="0"/>
        </w:tabs>
        <w:ind w:left="3300" w:hanging="360"/>
      </w:pPr>
    </w:lvl>
    <w:lvl w:ilvl="4" w:tentative="1">
      <w:start w:val="1"/>
      <w:numFmt w:val="lowerLetter"/>
      <w:lvlText w:val="%5."/>
      <w:lvlJc w:val="left"/>
      <w:pPr>
        <w:tabs>
          <w:tab w:val="left" w:pos="0"/>
        </w:tabs>
        <w:ind w:left="4020" w:hanging="360"/>
      </w:pPr>
    </w:lvl>
    <w:lvl w:ilvl="5" w:tentative="1">
      <w:start w:val="1"/>
      <w:numFmt w:val="lowerRoman"/>
      <w:lvlText w:val="%6."/>
      <w:lvlJc w:val="right"/>
      <w:pPr>
        <w:tabs>
          <w:tab w:val="left" w:pos="0"/>
        </w:tabs>
        <w:ind w:left="4740" w:hanging="180"/>
      </w:pPr>
    </w:lvl>
    <w:lvl w:ilvl="6" w:tentative="1">
      <w:start w:val="1"/>
      <w:numFmt w:val="decimal"/>
      <w:lvlText w:val="%7."/>
      <w:lvlJc w:val="left"/>
      <w:pPr>
        <w:tabs>
          <w:tab w:val="left" w:pos="0"/>
        </w:tabs>
        <w:ind w:left="5460" w:hanging="360"/>
      </w:pPr>
    </w:lvl>
    <w:lvl w:ilvl="7" w:tentative="1">
      <w:start w:val="1"/>
      <w:numFmt w:val="lowerLetter"/>
      <w:lvlText w:val="%8."/>
      <w:lvlJc w:val="left"/>
      <w:pPr>
        <w:tabs>
          <w:tab w:val="left" w:pos="0"/>
        </w:tabs>
        <w:ind w:left="6180" w:hanging="360"/>
      </w:pPr>
    </w:lvl>
    <w:lvl w:ilvl="8" w:tentative="1">
      <w:start w:val="1"/>
      <w:numFmt w:val="lowerRoman"/>
      <w:lvlText w:val="%9."/>
      <w:lvlJc w:val="right"/>
      <w:pPr>
        <w:tabs>
          <w:tab w:val="left" w:pos="0"/>
        </w:tabs>
        <w:ind w:left="6900" w:hanging="180"/>
      </w:pPr>
    </w:lvl>
  </w:abstractNum>
  <w:abstractNum w:abstractNumId="11">
    <w:nsid w:val="0000000B"/>
    <w:multiLevelType w:val="singleLevel"/>
    <w:tmpl w:val="0000000B"/>
    <w:lvl w:ilvl="0" w:tentative="1">
      <w:start w:val="1"/>
      <w:numFmt w:val="bullet"/>
      <w:lvlText w:val="◊"/>
      <w:lvlJc w:val="left"/>
      <w:pPr>
        <w:tabs>
          <w:tab w:val="left" w:pos="0"/>
        </w:tabs>
        <w:ind w:left="420" w:hanging="420"/>
      </w:pPr>
      <w:rPr>
        <w:rFonts w:hint="default" w:ascii="Ubuntu" w:hAnsi="Ubuntu" w:cs="Ubuntu"/>
      </w:rPr>
    </w:lvl>
  </w:abstractNum>
  <w:abstractNum w:abstractNumId="4">
    <w:nsid w:val="00000004"/>
    <w:multiLevelType w:val="multilevel"/>
    <w:tmpl w:val="00000004"/>
    <w:lvl w:ilvl="0" w:tentative="1">
      <w:start w:val="1"/>
      <w:numFmt w:val="bullet"/>
      <w:lvlText w:val=""/>
      <w:lvlJc w:val="left"/>
      <w:pPr>
        <w:tabs>
          <w:tab w:val="left" w:pos="0"/>
        </w:tabs>
        <w:ind w:left="1080" w:hanging="360"/>
      </w:pPr>
      <w:rPr>
        <w:rFonts w:hint="default" w:ascii="Symbol" w:hAnsi="Symbol" w:cs="Symbol"/>
        <w:sz w:val="24"/>
        <w:szCs w:val="24"/>
      </w:rPr>
    </w:lvl>
    <w:lvl w:ilvl="1" w:tentative="1">
      <w:start w:val="1"/>
      <w:numFmt w:val="bullet"/>
      <w:lvlText w:val="o"/>
      <w:lvlJc w:val="left"/>
      <w:pPr>
        <w:tabs>
          <w:tab w:val="left" w:pos="0"/>
        </w:tabs>
        <w:ind w:left="1800" w:hanging="360"/>
      </w:pPr>
      <w:rPr>
        <w:rFonts w:hint="default" w:ascii="Courier New" w:hAnsi="Courier New" w:cs="Courier New"/>
        <w:sz w:val="20"/>
        <w:szCs w:val="20"/>
        <w:shd w:val="clear" w:color="auto" w:fill="auto"/>
      </w:rPr>
    </w:lvl>
    <w:lvl w:ilvl="2" w:tentative="1">
      <w:start w:val="1"/>
      <w:numFmt w:val="bullet"/>
      <w:lvlText w:val=""/>
      <w:lvlJc w:val="left"/>
      <w:pPr>
        <w:tabs>
          <w:tab w:val="left" w:pos="0"/>
        </w:tabs>
        <w:ind w:left="2520" w:hanging="360"/>
      </w:pPr>
      <w:rPr>
        <w:rFonts w:hint="default" w:ascii="Wingdings" w:hAnsi="Wingdings" w:cs="Wingdings"/>
        <w:sz w:val="20"/>
        <w:szCs w:val="20"/>
      </w:rPr>
    </w:lvl>
    <w:lvl w:ilvl="3" w:tentative="1">
      <w:start w:val="1"/>
      <w:numFmt w:val="bullet"/>
      <w:lvlText w:val=""/>
      <w:lvlJc w:val="left"/>
      <w:pPr>
        <w:tabs>
          <w:tab w:val="left" w:pos="0"/>
        </w:tabs>
        <w:ind w:left="3240" w:hanging="360"/>
      </w:pPr>
      <w:rPr>
        <w:rFonts w:hint="default" w:ascii="Wingdings" w:hAnsi="Wingdings" w:cs="Wingdings"/>
        <w:sz w:val="20"/>
        <w:szCs w:val="20"/>
      </w:rPr>
    </w:lvl>
    <w:lvl w:ilvl="4" w:tentative="1">
      <w:start w:val="1"/>
      <w:numFmt w:val="bullet"/>
      <w:lvlText w:val=""/>
      <w:lvlJc w:val="left"/>
      <w:pPr>
        <w:tabs>
          <w:tab w:val="left" w:pos="0"/>
        </w:tabs>
        <w:ind w:left="3960" w:hanging="360"/>
      </w:pPr>
      <w:rPr>
        <w:rFonts w:hint="default" w:ascii="Wingdings" w:hAnsi="Wingdings" w:cs="Wingdings"/>
        <w:sz w:val="20"/>
        <w:szCs w:val="20"/>
      </w:rPr>
    </w:lvl>
    <w:lvl w:ilvl="5" w:tentative="1">
      <w:start w:val="1"/>
      <w:numFmt w:val="bullet"/>
      <w:lvlText w:val=""/>
      <w:lvlJc w:val="left"/>
      <w:pPr>
        <w:tabs>
          <w:tab w:val="left" w:pos="0"/>
        </w:tabs>
        <w:ind w:left="4680" w:hanging="360"/>
      </w:pPr>
      <w:rPr>
        <w:rFonts w:hint="default" w:ascii="Wingdings" w:hAnsi="Wingdings" w:cs="Wingdings"/>
        <w:sz w:val="20"/>
        <w:szCs w:val="20"/>
      </w:rPr>
    </w:lvl>
    <w:lvl w:ilvl="6" w:tentative="1">
      <w:start w:val="1"/>
      <w:numFmt w:val="bullet"/>
      <w:lvlText w:val=""/>
      <w:lvlJc w:val="left"/>
      <w:pPr>
        <w:tabs>
          <w:tab w:val="left" w:pos="0"/>
        </w:tabs>
        <w:ind w:left="5400" w:hanging="360"/>
      </w:pPr>
      <w:rPr>
        <w:rFonts w:hint="default" w:ascii="Wingdings" w:hAnsi="Wingdings" w:cs="Wingdings"/>
        <w:sz w:val="20"/>
        <w:szCs w:val="20"/>
      </w:rPr>
    </w:lvl>
    <w:lvl w:ilvl="7" w:tentative="1">
      <w:start w:val="1"/>
      <w:numFmt w:val="bullet"/>
      <w:lvlText w:val=""/>
      <w:lvlJc w:val="left"/>
      <w:pPr>
        <w:tabs>
          <w:tab w:val="left" w:pos="0"/>
        </w:tabs>
        <w:ind w:left="6120" w:hanging="360"/>
      </w:pPr>
      <w:rPr>
        <w:rFonts w:hint="default" w:ascii="Wingdings" w:hAnsi="Wingdings" w:cs="Wingdings"/>
        <w:sz w:val="20"/>
        <w:szCs w:val="20"/>
      </w:rPr>
    </w:lvl>
    <w:lvl w:ilvl="8" w:tentative="1">
      <w:start w:val="1"/>
      <w:numFmt w:val="bullet"/>
      <w:lvlText w:val=""/>
      <w:lvlJc w:val="left"/>
      <w:pPr>
        <w:tabs>
          <w:tab w:val="left" w:pos="0"/>
        </w:tabs>
        <w:ind w:left="6840" w:hanging="360"/>
      </w:pPr>
      <w:rPr>
        <w:rFonts w:hint="default" w:ascii="Wingdings" w:hAnsi="Wingdings" w:cs="Wingdings"/>
        <w:sz w:val="20"/>
        <w:szCs w:val="20"/>
      </w:rPr>
    </w:lvl>
  </w:abstractNum>
  <w:abstractNum w:abstractNumId="23597442">
    <w:nsid w:val="01681182"/>
    <w:multiLevelType w:val="multilevel"/>
    <w:tmpl w:val="01681182"/>
    <w:lvl w:ilvl="0" w:tentative="1">
      <w:start w:val="1"/>
      <w:numFmt w:val="decimal"/>
      <w:lvlText w:val="%1."/>
      <w:lvlJc w:val="left"/>
      <w:pPr>
        <w:tabs>
          <w:tab w:val="left" w:pos="720"/>
        </w:tabs>
        <w:ind w:left="720" w:hanging="360"/>
      </w:pPr>
      <w:rPr>
        <w:rFonts w:hint="default" w:ascii="Times New Roman" w:hAnsi="Times New Roman" w:cs="Times New Roman"/>
        <w:sz w:val="28"/>
        <w:szCs w:val="28"/>
      </w:rPr>
    </w:lvl>
    <w:lvl w:ilvl="1" w:tentative="1">
      <w:start w:val="1"/>
      <w:numFmt w:val="upperRoman"/>
      <w:lvlText w:val="%2."/>
      <w:lvlJc w:val="right"/>
      <w:pPr>
        <w:tabs>
          <w:tab w:val="left" w:pos="1260"/>
        </w:tabs>
        <w:ind w:left="1260" w:hanging="180"/>
      </w:pPr>
      <w:rPr>
        <w:rFonts w:cs="Times New Roman"/>
        <w:b/>
        <w:bCs/>
      </w:rPr>
    </w:lvl>
    <w:lvl w:ilvl="2" w:tentative="1">
      <w:start w:val="1"/>
      <w:numFmt w:val="lowerRoman"/>
      <w:lvlText w:val="%3."/>
      <w:lvlJc w:val="right"/>
      <w:pPr>
        <w:tabs>
          <w:tab w:val="left" w:pos="2160"/>
        </w:tabs>
        <w:ind w:left="2160" w:hanging="18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lowerLetter"/>
      <w:lvlText w:val="%5."/>
      <w:lvlJc w:val="left"/>
      <w:pPr>
        <w:tabs>
          <w:tab w:val="left" w:pos="3600"/>
        </w:tabs>
        <w:ind w:left="3600" w:hanging="360"/>
      </w:pPr>
      <w:rPr>
        <w:rFonts w:cs="Times New Roman"/>
      </w:rPr>
    </w:lvl>
    <w:lvl w:ilvl="5" w:tentative="1">
      <w:start w:val="1"/>
      <w:numFmt w:val="lowerRoman"/>
      <w:lvlText w:val="%6."/>
      <w:lvlJc w:val="right"/>
      <w:pPr>
        <w:tabs>
          <w:tab w:val="left" w:pos="4320"/>
        </w:tabs>
        <w:ind w:left="4320" w:hanging="18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lowerLetter"/>
      <w:lvlText w:val="%8."/>
      <w:lvlJc w:val="left"/>
      <w:pPr>
        <w:tabs>
          <w:tab w:val="left" w:pos="5760"/>
        </w:tabs>
        <w:ind w:left="5760" w:hanging="360"/>
      </w:pPr>
      <w:rPr>
        <w:rFonts w:cs="Times New Roman"/>
      </w:rPr>
    </w:lvl>
    <w:lvl w:ilvl="8" w:tentative="1">
      <w:start w:val="1"/>
      <w:numFmt w:val="lowerRoman"/>
      <w:lvlText w:val="%9."/>
      <w:lvlJc w:val="right"/>
      <w:pPr>
        <w:tabs>
          <w:tab w:val="left" w:pos="6480"/>
        </w:tabs>
        <w:ind w:left="6480" w:hanging="180"/>
      </w:pPr>
      <w:rPr>
        <w:rFonts w:cs="Times New Roman"/>
      </w:rPr>
    </w:lvl>
  </w:abstractNum>
  <w:abstractNum w:abstractNumId="5">
    <w:nsid w:val="00000005"/>
    <w:multiLevelType w:val="multilevel"/>
    <w:tmpl w:val="00000005"/>
    <w:lvl w:ilvl="0" w:tentative="1">
      <w:start w:val="1"/>
      <w:numFmt w:val="bullet"/>
      <w:lvlText w:val=""/>
      <w:lvlJc w:val="left"/>
      <w:pPr>
        <w:tabs>
          <w:tab w:val="left" w:pos="0"/>
        </w:tabs>
        <w:ind w:left="720" w:hanging="360"/>
      </w:pPr>
      <w:rPr>
        <w:rFonts w:hint="default" w:ascii="Wingdings" w:hAnsi="Wingdings" w:cs="Wingdings"/>
      </w:rPr>
    </w:lvl>
    <w:lvl w:ilvl="1" w:tentative="1">
      <w:start w:val="1"/>
      <w:numFmt w:val="bullet"/>
      <w:lvlText w:val="o"/>
      <w:lvlJc w:val="left"/>
      <w:pPr>
        <w:tabs>
          <w:tab w:val="left" w:pos="420"/>
        </w:tabs>
        <w:ind w:left="1440" w:hanging="360"/>
      </w:pPr>
      <w:rPr>
        <w:rFonts w:hint="default" w:ascii="Courier New" w:hAnsi="Courier New" w:cs="Courier New"/>
      </w:rPr>
    </w:lvl>
    <w:lvl w:ilvl="2" w:tentative="1">
      <w:start w:val="1"/>
      <w:numFmt w:val="bullet"/>
      <w:lvlText w:val="o"/>
      <w:lvlJc w:val="left"/>
      <w:pPr>
        <w:tabs>
          <w:tab w:val="left" w:pos="0"/>
        </w:tabs>
        <w:ind w:left="2160" w:hanging="360"/>
      </w:pPr>
      <w:rPr>
        <w:rFonts w:hint="default" w:ascii="Courier New" w:hAnsi="Courier New" w:cs="Courier New"/>
      </w:rPr>
    </w:lvl>
    <w:lvl w:ilvl="3" w:tentative="1">
      <w:start w:val="1"/>
      <w:numFmt w:val="bullet"/>
      <w:lvlText w:val=""/>
      <w:lvlJc w:val="left"/>
      <w:pPr>
        <w:tabs>
          <w:tab w:val="left" w:pos="0"/>
        </w:tabs>
        <w:ind w:left="2880" w:hanging="360"/>
      </w:pPr>
      <w:rPr>
        <w:rFonts w:hint="default" w:ascii="Symbol" w:hAnsi="Symbol" w:cs="Symbol"/>
      </w:rPr>
    </w:lvl>
    <w:lvl w:ilvl="4" w:tentative="1">
      <w:start w:val="1"/>
      <w:numFmt w:val="bullet"/>
      <w:lvlText w:val="o"/>
      <w:lvlJc w:val="left"/>
      <w:pPr>
        <w:tabs>
          <w:tab w:val="left" w:pos="0"/>
        </w:tabs>
        <w:ind w:left="3600" w:hanging="360"/>
      </w:pPr>
      <w:rPr>
        <w:rFonts w:hint="default" w:ascii="Courier New" w:hAnsi="Courier New" w:cs="Courier New"/>
      </w:rPr>
    </w:lvl>
    <w:lvl w:ilvl="5" w:tentative="1">
      <w:start w:val="1"/>
      <w:numFmt w:val="bullet"/>
      <w:lvlText w:val=""/>
      <w:lvlJc w:val="left"/>
      <w:pPr>
        <w:tabs>
          <w:tab w:val="left" w:pos="0"/>
        </w:tabs>
        <w:ind w:left="4320" w:hanging="360"/>
      </w:pPr>
      <w:rPr>
        <w:rFonts w:hint="default" w:ascii="Wingdings" w:hAnsi="Wingdings" w:cs="Wingdings"/>
      </w:rPr>
    </w:lvl>
    <w:lvl w:ilvl="6" w:tentative="1">
      <w:start w:val="1"/>
      <w:numFmt w:val="bullet"/>
      <w:lvlText w:val=""/>
      <w:lvlJc w:val="left"/>
      <w:pPr>
        <w:tabs>
          <w:tab w:val="left" w:pos="0"/>
        </w:tabs>
        <w:ind w:left="5040" w:hanging="360"/>
      </w:pPr>
      <w:rPr>
        <w:rFonts w:hint="default" w:ascii="Symbol" w:hAnsi="Symbol" w:cs="Symbol"/>
      </w:rPr>
    </w:lvl>
    <w:lvl w:ilvl="7" w:tentative="1">
      <w:start w:val="1"/>
      <w:numFmt w:val="bullet"/>
      <w:lvlText w:val="o"/>
      <w:lvlJc w:val="left"/>
      <w:pPr>
        <w:tabs>
          <w:tab w:val="left" w:pos="0"/>
        </w:tabs>
        <w:ind w:left="5760" w:hanging="360"/>
      </w:pPr>
      <w:rPr>
        <w:rFonts w:hint="default" w:ascii="Courier New" w:hAnsi="Courier New" w:cs="Courier New"/>
      </w:rPr>
    </w:lvl>
    <w:lvl w:ilvl="8" w:tentative="1">
      <w:start w:val="1"/>
      <w:numFmt w:val="bullet"/>
      <w:lvlText w:val=""/>
      <w:lvlJc w:val="left"/>
      <w:pPr>
        <w:tabs>
          <w:tab w:val="left" w:pos="0"/>
        </w:tabs>
        <w:ind w:left="6480" w:hanging="360"/>
      </w:pPr>
      <w:rPr>
        <w:rFonts w:hint="default" w:ascii="Wingdings" w:hAnsi="Wingdings" w:cs="Wingdings"/>
      </w:rPr>
    </w:lvl>
  </w:abstractNum>
  <w:abstractNum w:abstractNumId="10">
    <w:nsid w:val="0000000A"/>
    <w:multiLevelType w:val="multilevel"/>
    <w:tmpl w:val="0000000A"/>
    <w:lvl w:ilvl="0" w:tentative="1">
      <w:start w:val="1"/>
      <w:numFmt w:val="bullet"/>
      <w:lvlText w:val="◆"/>
      <w:lvlJc w:val="left"/>
      <w:pPr>
        <w:tabs>
          <w:tab w:val="left" w:pos="0"/>
        </w:tabs>
        <w:ind w:left="420" w:hanging="420"/>
      </w:pPr>
      <w:rPr>
        <w:rFonts w:hint="default" w:ascii="东文宋体" w:hAnsi="东文宋体" w:cs="东文宋体"/>
        <w:sz w:val="13"/>
      </w:rPr>
    </w:lvl>
    <w:lvl w:ilvl="1" w:tentative="1">
      <w:start w:val="1"/>
      <w:numFmt w:val="bullet"/>
      <w:lvlText w:val=""/>
      <w:lvlJc w:val="left"/>
      <w:pPr>
        <w:tabs>
          <w:tab w:val="left" w:pos="0"/>
        </w:tabs>
        <w:ind w:left="840" w:hanging="420"/>
      </w:pPr>
      <w:rPr>
        <w:rFonts w:hint="default" w:ascii="Wingdings" w:hAnsi="Wingdings" w:cs="Wingdings"/>
      </w:rPr>
    </w:lvl>
    <w:lvl w:ilvl="2" w:tentative="1">
      <w:start w:val="1"/>
      <w:numFmt w:val="bullet"/>
      <w:lvlText w:val=""/>
      <w:lvlJc w:val="left"/>
      <w:pPr>
        <w:tabs>
          <w:tab w:val="left" w:pos="0"/>
        </w:tabs>
        <w:ind w:left="1260" w:hanging="420"/>
      </w:pPr>
      <w:rPr>
        <w:rFonts w:hint="default" w:ascii="Wingdings" w:hAnsi="Wingdings" w:cs="Wingdings"/>
      </w:rPr>
    </w:lvl>
    <w:lvl w:ilvl="3" w:tentative="1">
      <w:start w:val="1"/>
      <w:numFmt w:val="bullet"/>
      <w:lvlText w:val=""/>
      <w:lvlJc w:val="left"/>
      <w:pPr>
        <w:tabs>
          <w:tab w:val="left" w:pos="0"/>
        </w:tabs>
        <w:ind w:left="1680" w:hanging="420"/>
      </w:pPr>
      <w:rPr>
        <w:rFonts w:hint="default" w:ascii="Wingdings" w:hAnsi="Wingdings" w:cs="Wingdings"/>
      </w:rPr>
    </w:lvl>
    <w:lvl w:ilvl="4" w:tentative="1">
      <w:start w:val="1"/>
      <w:numFmt w:val="bullet"/>
      <w:lvlText w:val=""/>
      <w:lvlJc w:val="left"/>
      <w:pPr>
        <w:tabs>
          <w:tab w:val="left" w:pos="0"/>
        </w:tabs>
        <w:ind w:left="2100" w:hanging="420"/>
      </w:pPr>
      <w:rPr>
        <w:rFonts w:hint="default" w:ascii="Wingdings" w:hAnsi="Wingdings" w:cs="Wingdings"/>
      </w:rPr>
    </w:lvl>
    <w:lvl w:ilvl="5" w:tentative="1">
      <w:start w:val="1"/>
      <w:numFmt w:val="bullet"/>
      <w:lvlText w:val=""/>
      <w:lvlJc w:val="left"/>
      <w:pPr>
        <w:tabs>
          <w:tab w:val="left" w:pos="0"/>
        </w:tabs>
        <w:ind w:left="2520" w:hanging="420"/>
      </w:pPr>
      <w:rPr>
        <w:rFonts w:hint="default" w:ascii="Wingdings" w:hAnsi="Wingdings" w:cs="Wingdings"/>
      </w:rPr>
    </w:lvl>
    <w:lvl w:ilvl="6" w:tentative="1">
      <w:start w:val="1"/>
      <w:numFmt w:val="bullet"/>
      <w:lvlText w:val=""/>
      <w:lvlJc w:val="left"/>
      <w:pPr>
        <w:tabs>
          <w:tab w:val="left" w:pos="0"/>
        </w:tabs>
        <w:ind w:left="2940" w:hanging="420"/>
      </w:pPr>
      <w:rPr>
        <w:rFonts w:hint="default" w:ascii="Wingdings" w:hAnsi="Wingdings" w:cs="Wingdings"/>
      </w:rPr>
    </w:lvl>
    <w:lvl w:ilvl="7" w:tentative="1">
      <w:start w:val="1"/>
      <w:numFmt w:val="bullet"/>
      <w:lvlText w:val=""/>
      <w:lvlJc w:val="left"/>
      <w:pPr>
        <w:tabs>
          <w:tab w:val="left" w:pos="0"/>
        </w:tabs>
        <w:ind w:left="3360" w:hanging="420"/>
      </w:pPr>
      <w:rPr>
        <w:rFonts w:hint="default" w:ascii="Wingdings" w:hAnsi="Wingdings" w:cs="Wingdings"/>
      </w:rPr>
    </w:lvl>
    <w:lvl w:ilvl="8" w:tentative="1">
      <w:start w:val="1"/>
      <w:numFmt w:val="bullet"/>
      <w:lvlText w:val=""/>
      <w:lvlJc w:val="left"/>
      <w:pPr>
        <w:tabs>
          <w:tab w:val="left" w:pos="0"/>
        </w:tabs>
        <w:ind w:left="3780" w:hanging="420"/>
      </w:pPr>
      <w:rPr>
        <w:rFonts w:hint="default" w:ascii="Wingdings" w:hAnsi="Wingdings" w:cs="Wingdings"/>
      </w:rPr>
    </w:lvl>
  </w:abstractNum>
  <w:abstractNum w:abstractNumId="3">
    <w:nsid w:val="00000003"/>
    <w:multiLevelType w:val="multilevel"/>
    <w:tmpl w:val="00000003"/>
    <w:lvl w:ilvl="0" w:tentative="1">
      <w:start w:val="1"/>
      <w:numFmt w:val="bullet"/>
      <w:lvlText w:val=""/>
      <w:lvlJc w:val="left"/>
      <w:pPr>
        <w:tabs>
          <w:tab w:val="left" w:pos="0"/>
        </w:tabs>
        <w:ind w:left="720" w:hanging="360"/>
      </w:pPr>
      <w:rPr>
        <w:rFonts w:hint="default" w:ascii="Symbol" w:hAnsi="Symbol" w:cs="Symbol"/>
      </w:rPr>
    </w:lvl>
    <w:lvl w:ilvl="1" w:tentative="1">
      <w:start w:val="1"/>
      <w:numFmt w:val="bullet"/>
      <w:lvlText w:val="o"/>
      <w:lvlJc w:val="left"/>
      <w:pPr>
        <w:tabs>
          <w:tab w:val="left" w:pos="0"/>
        </w:tabs>
        <w:ind w:left="1260" w:hanging="360"/>
      </w:pPr>
      <w:rPr>
        <w:rFonts w:hint="default" w:ascii="Courier New" w:hAnsi="Courier New" w:cs="Courier New"/>
      </w:rPr>
    </w:lvl>
    <w:lvl w:ilvl="2" w:tentative="1">
      <w:start w:val="1"/>
      <w:numFmt w:val="bullet"/>
      <w:lvlText w:val=""/>
      <w:lvlJc w:val="left"/>
      <w:pPr>
        <w:tabs>
          <w:tab w:val="left" w:pos="0"/>
        </w:tabs>
        <w:ind w:left="2160" w:hanging="360"/>
      </w:pPr>
      <w:rPr>
        <w:rFonts w:hint="default" w:ascii="Wingdings" w:hAnsi="Wingdings" w:cs="Wingdings"/>
      </w:rPr>
    </w:lvl>
    <w:lvl w:ilvl="3" w:tentative="1">
      <w:start w:val="1"/>
      <w:numFmt w:val="bullet"/>
      <w:lvlText w:val=""/>
      <w:lvlJc w:val="left"/>
      <w:pPr>
        <w:tabs>
          <w:tab w:val="left" w:pos="0"/>
        </w:tabs>
        <w:ind w:left="2880" w:hanging="360"/>
      </w:pPr>
      <w:rPr>
        <w:rFonts w:hint="default" w:ascii="Symbol" w:hAnsi="Symbol" w:cs="Symbol"/>
      </w:rPr>
    </w:lvl>
    <w:lvl w:ilvl="4" w:tentative="1">
      <w:start w:val="1"/>
      <w:numFmt w:val="bullet"/>
      <w:lvlText w:val="o"/>
      <w:lvlJc w:val="left"/>
      <w:pPr>
        <w:tabs>
          <w:tab w:val="left" w:pos="0"/>
        </w:tabs>
        <w:ind w:left="3600" w:hanging="360"/>
      </w:pPr>
      <w:rPr>
        <w:rFonts w:hint="default" w:ascii="Courier New" w:hAnsi="Courier New" w:cs="Courier New"/>
      </w:rPr>
    </w:lvl>
    <w:lvl w:ilvl="5" w:tentative="1">
      <w:start w:val="1"/>
      <w:numFmt w:val="bullet"/>
      <w:lvlText w:val=""/>
      <w:lvlJc w:val="left"/>
      <w:pPr>
        <w:tabs>
          <w:tab w:val="left" w:pos="0"/>
        </w:tabs>
        <w:ind w:left="4320" w:hanging="360"/>
      </w:pPr>
      <w:rPr>
        <w:rFonts w:hint="default" w:ascii="Wingdings" w:hAnsi="Wingdings" w:cs="Wingdings"/>
      </w:rPr>
    </w:lvl>
    <w:lvl w:ilvl="6" w:tentative="1">
      <w:start w:val="1"/>
      <w:numFmt w:val="bullet"/>
      <w:lvlText w:val=""/>
      <w:lvlJc w:val="left"/>
      <w:pPr>
        <w:tabs>
          <w:tab w:val="left" w:pos="0"/>
        </w:tabs>
        <w:ind w:left="5040" w:hanging="360"/>
      </w:pPr>
      <w:rPr>
        <w:rFonts w:hint="default" w:ascii="Symbol" w:hAnsi="Symbol" w:cs="Symbol"/>
      </w:rPr>
    </w:lvl>
    <w:lvl w:ilvl="7" w:tentative="1">
      <w:start w:val="1"/>
      <w:numFmt w:val="bullet"/>
      <w:lvlText w:val="o"/>
      <w:lvlJc w:val="left"/>
      <w:pPr>
        <w:tabs>
          <w:tab w:val="left" w:pos="0"/>
        </w:tabs>
        <w:ind w:left="5760" w:hanging="360"/>
      </w:pPr>
      <w:rPr>
        <w:rFonts w:hint="default" w:ascii="Courier New" w:hAnsi="Courier New" w:cs="Courier New"/>
      </w:rPr>
    </w:lvl>
    <w:lvl w:ilvl="8" w:tentative="1">
      <w:start w:val="1"/>
      <w:numFmt w:val="bullet"/>
      <w:lvlText w:val=""/>
      <w:lvlJc w:val="left"/>
      <w:pPr>
        <w:tabs>
          <w:tab w:val="left" w:pos="0"/>
        </w:tabs>
        <w:ind w:left="6480" w:hanging="360"/>
      </w:pPr>
      <w:rPr>
        <w:rFonts w:hint="default" w:ascii="Wingdings" w:hAnsi="Wingdings" w:cs="Wingdings"/>
      </w:rPr>
    </w:lvl>
  </w:abstractNum>
  <w:num w:numId="1">
    <w:abstractNumId w:val="23597442"/>
  </w:num>
  <w:num w:numId="2">
    <w:abstractNumId w:val="9"/>
  </w:num>
  <w:num w:numId="3">
    <w:abstractNumId w:val="6"/>
  </w:num>
  <w:num w:numId="4">
    <w:abstractNumId w:val="10"/>
  </w:num>
  <w:num w:numId="5">
    <w:abstractNumId w:val="5"/>
  </w:num>
  <w:num w:numId="6">
    <w:abstractNumId w:val="4"/>
  </w:num>
  <w:num w:numId="7">
    <w:abstractNumId w:val="11"/>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MS Mincho" w:cs="Times New Roman"/>
        <w:lang w:val="en-US" w:eastAsia="zh-CN" w:bidi="ar-SA"/>
      </w:rPr>
    </w:rPrDefault>
  </w:docDefaults>
  <w:style w:type="paragraph" w:default="1" w:styleId="1">
    <w:name w:val="Normal"/>
    <w:rPr>
      <w:rFonts w:ascii="Times New Roman" w:hAnsi="Times New Roman" w:eastAsia="MS Mincho" w:cs="Times New Roman"/>
      <w:sz w:val="24"/>
      <w:szCs w:val="24"/>
      <w:lang w:val="en-US" w:eastAsia="en-US" w:bidi="ar-SA"/>
    </w:rPr>
  </w:style>
  <w:style w:type="paragraph" w:styleId="2">
    <w:name w:val="heading 1"/>
    <w:basedOn w:val="1"/>
    <w:next w:val="1"/>
    <w:link w:val="3"/>
    <w:pPr>
      <w:keepNext/>
      <w:spacing w:before="240" w:after="60"/>
      <w:outlineLvl w:val="0"/>
    </w:pPr>
    <w:rPr>
      <w:rFonts w:ascii="Arial" w:hAnsi="Arial" w:cs="Arial"/>
      <w:b/>
      <w:bCs/>
      <w:kern w:val="32"/>
      <w:sz w:val="32"/>
      <w:szCs w:val="32"/>
      <w:lang w:val="en-US" w:eastAsia="en-US" w:bidi="ar-SA"/>
    </w:rPr>
  </w:style>
  <w:style w:type="paragraph" w:styleId="5">
    <w:name w:val="heading 2"/>
    <w:basedOn w:val="1"/>
    <w:next w:val="1"/>
    <w:pPr>
      <w:keepNext/>
      <w:spacing w:before="240" w:after="60"/>
      <w:outlineLvl w:val="1"/>
    </w:pPr>
    <w:rPr>
      <w:rFonts w:ascii="Arial" w:hAnsi="Arial" w:cs="Arial"/>
      <w:b/>
      <w:bCs/>
      <w:i/>
      <w:iCs/>
      <w:sz w:val="28"/>
      <w:szCs w:val="28"/>
      <w:lang w:eastAsia="ja-JP"/>
    </w:rPr>
  </w:style>
  <w:style w:type="paragraph" w:styleId="6">
    <w:name w:val="heading 3"/>
    <w:basedOn w:val="1"/>
    <w:next w:val="1"/>
    <w:pPr>
      <w:keepNext/>
      <w:spacing w:before="240" w:after="60"/>
      <w:outlineLvl w:val="2"/>
    </w:pPr>
    <w:rPr>
      <w:rFonts w:ascii="Arial" w:hAnsi="Arial" w:cs="Arial"/>
      <w:b/>
      <w:bCs/>
      <w:sz w:val="26"/>
      <w:szCs w:val="26"/>
      <w:lang w:eastAsia="ja-JP"/>
    </w:rPr>
  </w:style>
  <w:style w:type="paragraph" w:styleId="7">
    <w:name w:val="heading 4"/>
    <w:basedOn w:val="1"/>
    <w:next w:val="1"/>
    <w:link w:val="8"/>
    <w:pPr>
      <w:keepNext/>
      <w:spacing w:before="240" w:after="60"/>
      <w:outlineLvl w:val="3"/>
    </w:pPr>
    <w:rPr>
      <w:b/>
      <w:bCs/>
      <w:sz w:val="28"/>
      <w:szCs w:val="28"/>
      <w:lang w:val="en-US" w:eastAsia="en-US" w:bidi="ar-SA"/>
    </w:rPr>
  </w:style>
  <w:style w:type="character" w:default="1" w:styleId="4">
    <w:name w:val="Default Paragraph Font"/>
  </w:style>
  <w:style w:type="character" w:customStyle="1" w:styleId="3">
    <w:name w:val="Heading 1 Char"/>
    <w:basedOn w:val="4"/>
    <w:link w:val="2"/>
    <w:semiHidden/>
    <w:rPr>
      <w:rFonts w:ascii="Arial" w:hAnsi="Arial" w:cs="Arial"/>
      <w:b/>
      <w:bCs/>
      <w:kern w:val="32"/>
      <w:sz w:val="32"/>
      <w:szCs w:val="32"/>
      <w:lang w:val="en-US" w:eastAsia="en-US" w:bidi="ar-SA"/>
    </w:rPr>
  </w:style>
  <w:style w:type="character" w:customStyle="1" w:styleId="8">
    <w:name w:val="Heading 4 Char"/>
    <w:basedOn w:val="4"/>
    <w:link w:val="7"/>
    <w:semiHidden/>
    <w:rPr>
      <w:b/>
      <w:bCs/>
      <w:sz w:val="28"/>
      <w:szCs w:val="28"/>
      <w:lang w:val="en-US" w:eastAsia="en-US" w:bidi="ar-SA"/>
    </w:rPr>
  </w:style>
  <w:style w:type="paragraph" w:styleId="9">
    <w:name w:val="Balloon Text"/>
    <w:basedOn w:val="1"/>
    <w:link w:val="30"/>
    <w:rPr>
      <w:rFonts w:ascii="Tahoma" w:hAnsi="Tahoma" w:cs="Tahoma"/>
      <w:sz w:val="16"/>
      <w:szCs w:val="16"/>
    </w:rPr>
  </w:style>
  <w:style w:type="paragraph" w:styleId="10">
    <w:name w:val="Body Text"/>
    <w:basedOn w:val="1"/>
    <w:pPr>
      <w:spacing w:after="120"/>
    </w:pPr>
  </w:style>
  <w:style w:type="paragraph" w:styleId="11">
    <w:name w:val="footer"/>
    <w:basedOn w:val="1"/>
    <w:link w:val="12"/>
    <w:pPr>
      <w:tabs>
        <w:tab w:val="center" w:pos="4320"/>
        <w:tab w:val="right" w:pos="8640"/>
      </w:tabs>
    </w:pPr>
    <w:rPr>
      <w:sz w:val="24"/>
      <w:szCs w:val="24"/>
    </w:rPr>
  </w:style>
  <w:style w:type="character" w:customStyle="1" w:styleId="12">
    <w:name w:val="Footer Char"/>
    <w:basedOn w:val="4"/>
    <w:link w:val="11"/>
    <w:semiHidden/>
    <w:rPr>
      <w:sz w:val="24"/>
      <w:szCs w:val="24"/>
    </w:rPr>
  </w:style>
  <w:style w:type="paragraph" w:styleId="13">
    <w:name w:val="header"/>
    <w:basedOn w:val="1"/>
    <w:link w:val="14"/>
    <w:pPr>
      <w:tabs>
        <w:tab w:val="center" w:pos="4320"/>
        <w:tab w:val="right" w:pos="8640"/>
      </w:tabs>
    </w:pPr>
    <w:rPr>
      <w:rFonts w:eastAsia="MS Mincho"/>
      <w:sz w:val="24"/>
      <w:szCs w:val="24"/>
      <w:lang w:val="en-US" w:eastAsia="en-US" w:bidi="ar-SA"/>
    </w:rPr>
  </w:style>
  <w:style w:type="character" w:customStyle="1" w:styleId="14">
    <w:name w:val="Header Char"/>
    <w:basedOn w:val="4"/>
    <w:link w:val="13"/>
    <w:semiHidden/>
    <w:rPr>
      <w:rFonts w:eastAsia="MS Mincho"/>
      <w:sz w:val="24"/>
      <w:szCs w:val="24"/>
      <w:lang w:val="en-US" w:eastAsia="en-US" w:bidi="ar-SA"/>
    </w:rPr>
  </w:style>
  <w:style w:type="paragraph" w:styleId="15">
    <w:name w:val="List Bullet 3"/>
    <w:basedOn w:val="1"/>
    <w:pPr>
      <w:tabs>
        <w:tab w:val="left" w:pos="360"/>
        <w:tab w:val="left" w:pos="720"/>
      </w:tabs>
      <w:spacing w:after="120" w:line="360" w:lineRule="auto"/>
      <w:ind w:left="360" w:right="18" w:hanging="360"/>
    </w:pPr>
    <w:rPr>
      <w:rFonts w:ascii="Verdana" w:hAnsi="Verdana" w:eastAsia="Times New Roman" w:cs="Verdana"/>
      <w:sz w:val="18"/>
      <w:szCs w:val="18"/>
    </w:rPr>
  </w:style>
  <w:style w:type="paragraph" w:styleId="16">
    <w:name w:val="Title"/>
    <w:basedOn w:val="1"/>
    <w:link w:val="28"/>
    <w:pPr>
      <w:tabs>
        <w:tab w:val="left" w:pos="720"/>
      </w:tabs>
      <w:autoSpaceDE w:val="0"/>
      <w:autoSpaceDN w:val="0"/>
      <w:adjustRightInd w:val="0"/>
      <w:spacing w:line="360" w:lineRule="auto"/>
      <w:ind w:right="18"/>
      <w:jc w:val="center"/>
    </w:pPr>
    <w:rPr>
      <w:rFonts w:ascii="Tahoma" w:hAnsi="Tahoma" w:cs="Tahoma"/>
      <w:b/>
      <w:bCs/>
      <w:color w:val="000000"/>
      <w:sz w:val="32"/>
      <w:szCs w:val="32"/>
      <w:lang w:bidi="ar-SA"/>
    </w:rPr>
  </w:style>
  <w:style w:type="paragraph" w:styleId="17">
    <w:name w:val="toc 1"/>
    <w:basedOn w:val="1"/>
    <w:next w:val="1"/>
    <w:pPr>
      <w:tabs>
        <w:tab w:val="left" w:pos="720"/>
        <w:tab w:val="right" w:leader="dot" w:pos="8664"/>
      </w:tabs>
      <w:autoSpaceDE w:val="0"/>
      <w:autoSpaceDN w:val="0"/>
      <w:adjustRightInd w:val="0"/>
      <w:spacing w:line="480" w:lineRule="auto"/>
      <w:ind w:right="18"/>
      <w:jc w:val="center"/>
    </w:pPr>
    <w:rPr>
      <w:rFonts w:ascii="Verdana" w:hAnsi="Verdana" w:eastAsia="Times New Roman" w:cs="Verdana"/>
      <w:b/>
      <w:bCs/>
      <w:color w:val="000000"/>
      <w:sz w:val="22"/>
      <w:szCs w:val="22"/>
    </w:rPr>
  </w:style>
  <w:style w:type="paragraph" w:styleId="18">
    <w:name w:val="toc 2"/>
    <w:basedOn w:val="1"/>
    <w:next w:val="1"/>
    <w:pPr>
      <w:ind w:left="240"/>
    </w:pPr>
  </w:style>
  <w:style w:type="character" w:styleId="19">
    <w:name w:val="FollowedHyperlink"/>
    <w:basedOn w:val="4"/>
    <w:rPr>
      <w:color w:val="800080"/>
      <w:u w:val="single"/>
    </w:rPr>
  </w:style>
  <w:style w:type="character" w:styleId="20">
    <w:name w:val="Hyperlink"/>
    <w:rPr>
      <w:color w:val="0000FF"/>
    </w:rPr>
  </w:style>
  <w:style w:type="character" w:styleId="21">
    <w:name w:val="Strong"/>
    <w:basedOn w:val="4"/>
    <w:rPr>
      <w:rFonts w:cs="Times New Roman"/>
      <w:b/>
      <w:bCs/>
    </w:rPr>
  </w:style>
  <w:style w:type="paragraph" w:customStyle="1" w:styleId="22">
    <w:name w:val="List Paragraph"/>
    <w:basedOn w:val="1"/>
    <w:pPr>
      <w:spacing w:after="200" w:line="276" w:lineRule="auto"/>
      <w:ind w:left="720"/>
    </w:pPr>
    <w:rPr>
      <w:rFonts w:ascii="Calibri" w:hAnsi="Calibri" w:eastAsia="Times New Roman"/>
      <w:sz w:val="22"/>
      <w:szCs w:val="22"/>
    </w:rPr>
  </w:style>
  <w:style w:type="paragraph" w:customStyle="1" w:styleId="23">
    <w:name w:val="Body Text Indent Char Char"/>
    <w:basedOn w:val="1"/>
    <w:link w:val="33"/>
    <w:pPr>
      <w:spacing w:after="120"/>
      <w:ind w:left="360"/>
    </w:pPr>
    <w:rPr>
      <w:sz w:val="24"/>
      <w:szCs w:val="24"/>
    </w:rPr>
  </w:style>
  <w:style w:type="paragraph" w:customStyle="1" w:styleId="24">
    <w:name w:val="Title third line"/>
    <w:basedOn w:val="16"/>
    <w:pPr>
      <w:widowControl w:val="0"/>
      <w:overflowPunct w:val="0"/>
      <w:spacing w:after="120"/>
      <w:ind w:left="-180"/>
      <w:textAlignment w:val="baseline"/>
    </w:pPr>
    <w:rPr>
      <w:rFonts w:ascii="Verdana" w:hAnsi="Verdana" w:cs="Verdana"/>
      <w:u w:val="none" w:color="6600CC"/>
    </w:rPr>
  </w:style>
  <w:style w:type="paragraph" w:customStyle="1" w:styleId="25">
    <w:name w:val="Title second line"/>
    <w:basedOn w:val="16"/>
    <w:pPr>
      <w:widowControl w:val="0"/>
      <w:overflowPunct w:val="0"/>
      <w:ind w:right="0"/>
      <w:jc w:val="left"/>
      <w:textAlignment w:val="baseline"/>
    </w:pPr>
    <w:rPr>
      <w:rFonts w:ascii="Times New Roman" w:hAnsi="Times New Roman" w:cs="Times New Roman"/>
      <w:color w:val="auto"/>
      <w:sz w:val="36"/>
      <w:szCs w:val="36"/>
      <w:u w:val="none" w:color="6600CC"/>
    </w:rPr>
  </w:style>
  <w:style w:type="paragraph" w:customStyle="1" w:styleId="26">
    <w:name w:val="Style Body Text + Justified Left:  0&quot;"/>
    <w:basedOn w:val="10"/>
    <w:pPr>
      <w:tabs>
        <w:tab w:val="left" w:pos="360"/>
        <w:tab w:val="left" w:pos="720"/>
      </w:tabs>
      <w:autoSpaceDE w:val="0"/>
      <w:autoSpaceDN w:val="0"/>
      <w:adjustRightInd w:val="0"/>
      <w:spacing w:after="0" w:line="360" w:lineRule="auto"/>
      <w:ind w:right="18"/>
    </w:pPr>
    <w:rPr>
      <w:rFonts w:ascii="Verdana" w:hAnsi="Verdana" w:eastAsia="Times New Roman" w:cs="Verdana"/>
      <w:color w:val="000000"/>
      <w:sz w:val="18"/>
      <w:szCs w:val="18"/>
    </w:rPr>
  </w:style>
  <w:style w:type="character" w:customStyle="1" w:styleId="27">
    <w:name w:val="Body Text Indent Char Char Char Char"/>
    <w:basedOn w:val="4"/>
    <w:link w:val="23"/>
    <w:semiHidden/>
    <w:rPr>
      <w:sz w:val="24"/>
      <w:szCs w:val="24"/>
      <w:lang w:val="en-US" w:eastAsia="en-US" w:bidi="ar-SA"/>
    </w:rPr>
  </w:style>
  <w:style w:type="character" w:customStyle="1" w:styleId="28">
    <w:name w:val="Title Char Char"/>
    <w:basedOn w:val="4"/>
    <w:link w:val="16"/>
    <w:semiHidden/>
    <w:rPr>
      <w:rFonts w:ascii="Tahoma" w:hAnsi="Tahoma" w:cs="Tahoma"/>
      <w:b/>
      <w:bCs/>
      <w:color w:val="000000"/>
      <w:sz w:val="32"/>
      <w:szCs w:val="32"/>
      <w:lang w:bidi="ar-SA"/>
    </w:rPr>
  </w:style>
  <w:style w:type="character" w:customStyle="1" w:styleId="29">
    <w:name w:val="Char Char2"/>
    <w:basedOn w:val="4"/>
    <w:rPr>
      <w:rFonts w:cs="Times New Roman"/>
      <w:sz w:val="24"/>
      <w:szCs w:val="24"/>
    </w:rPr>
  </w:style>
  <w:style w:type="character" w:customStyle="1" w:styleId="30">
    <w:name w:val="Balloon Text Char Char"/>
    <w:basedOn w:val="4"/>
    <w:link w:val="9"/>
    <w:semiHidden/>
    <w:rPr>
      <w:rFonts w:ascii="Tahoma" w:hAnsi="Tahoma" w:cs="Tahoma"/>
      <w:sz w:val="16"/>
      <w:szCs w:val="16"/>
    </w:rPr>
  </w:style>
  <w:style w:type="character" w:customStyle="1" w:styleId="31">
    <w:name w:val="il"/>
    <w:basedOn w:val="4"/>
    <w:rPr/>
  </w:style>
  <w:style w:type="character" w:customStyle="1" w:styleId="32">
    <w:name w:val="apple-converted-space"/>
    <w:basedOn w:val="4"/>
    <w:rPr/>
  </w:style>
  <w:style w:type="character" w:customStyle="1" w:styleId="33">
    <w:name w:val="Body Text Indent Char Char Char Char Char"/>
    <w:basedOn w:val="4"/>
    <w:link w:val="23"/>
    <w:semiHidden/>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2.jpeg"/><Relationship Id="rId8" Type="http://schemas.openxmlformats.org/officeDocument/2006/relationships/customXml" Target="../customXml/item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2787</Words>
  <Characters>29255</Characters>
  <Lines>132</Lines>
  <Paragraphs>37</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1970-01-01T11:29:59Z</dcterms:created>
  <dc:creator>Wipro</dc:creator>
  <cp:lastModifiedBy>pro262</cp:lastModifiedBy>
  <cp:lastPrinted>1970-01-01T11:29:59Z</cp:lastPrinted>
  <dcterms:modified xsi:type="dcterms:W3CDTF">1970-01-01T11:29:59Z</dcterms:modified>
  <dc:title>Main Idea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_top</vt:lpwstr>
  </property>
  <property fmtid="{D5CDD505-2E9C-101B-9397-08002B2CF9AE}" pid="3" name="KSOProductBuildVer">
    <vt:lpwstr>1033-9.1.0.4280</vt:lpwstr>
  </property>
</Properties>
</file>